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212" w:rsidRPr="00C61212" w:rsidRDefault="00C61212" w:rsidP="00C61212">
      <w:pPr>
        <w:autoSpaceDE w:val="0"/>
        <w:autoSpaceDN w:val="0"/>
        <w:adjustRightInd w:val="0"/>
        <w:jc w:val="center"/>
        <w:rPr>
          <w:rFonts w:ascii="CIDFont+F2" w:cs="CIDFont+F2"/>
          <w:b/>
          <w:color w:val="000000"/>
          <w:sz w:val="27"/>
          <w:szCs w:val="27"/>
          <w:lang w:val="en-IN" w:bidi="he-IL"/>
        </w:rPr>
      </w:pPr>
      <w:r w:rsidRPr="00C61212">
        <w:rPr>
          <w:rFonts w:ascii="CIDFont+F2" w:cs="CIDFont+F2"/>
          <w:b/>
          <w:color w:val="000000"/>
          <w:sz w:val="27"/>
          <w:szCs w:val="27"/>
          <w:lang w:val="en-IN" w:bidi="he-IL"/>
        </w:rPr>
        <w:t>VISVESVARAYA TECHNOLOGICAL UNIVERSITY</w:t>
      </w:r>
    </w:p>
    <w:p w:rsidR="00C61212" w:rsidRDefault="00C61212" w:rsidP="00C61212">
      <w:pPr>
        <w:autoSpaceDE w:val="0"/>
        <w:autoSpaceDN w:val="0"/>
        <w:adjustRightInd w:val="0"/>
        <w:jc w:val="center"/>
        <w:rPr>
          <w:rFonts w:ascii="CIDFont+F2" w:cs="CIDFont+F2"/>
          <w:b/>
          <w:color w:val="000000"/>
          <w:sz w:val="27"/>
          <w:szCs w:val="27"/>
          <w:lang w:val="en-IN" w:bidi="he-IL"/>
        </w:rPr>
      </w:pPr>
      <w:r w:rsidRPr="00C61212">
        <w:rPr>
          <w:rFonts w:ascii="CIDFont+F2" w:cs="CIDFont+F2" w:hint="cs"/>
          <w:b/>
          <w:color w:val="000000"/>
          <w:sz w:val="27"/>
          <w:szCs w:val="27"/>
          <w:lang w:val="en-IN" w:bidi="he-IL"/>
        </w:rPr>
        <w:t>“</w:t>
      </w:r>
      <w:r>
        <w:rPr>
          <w:rFonts w:ascii="CIDFont+F2" w:cs="CIDFont+F2"/>
          <w:b/>
          <w:color w:val="000000"/>
          <w:sz w:val="27"/>
          <w:szCs w:val="27"/>
          <w:lang w:val="en-IN" w:bidi="he-IL"/>
        </w:rPr>
        <w:t>JNA</w:t>
      </w:r>
      <w:r w:rsidRPr="00C61212">
        <w:rPr>
          <w:rFonts w:ascii="CIDFont+F2" w:cs="CIDFont+F2"/>
          <w:b/>
          <w:color w:val="000000"/>
          <w:sz w:val="27"/>
          <w:szCs w:val="27"/>
          <w:lang w:val="en-IN" w:bidi="he-IL"/>
        </w:rPr>
        <w:t>NA SANGAMA</w:t>
      </w:r>
      <w:r w:rsidRPr="00C61212">
        <w:rPr>
          <w:rFonts w:ascii="CIDFont+F2" w:cs="CIDFont+F2" w:hint="cs"/>
          <w:b/>
          <w:color w:val="000000"/>
          <w:sz w:val="27"/>
          <w:szCs w:val="27"/>
          <w:lang w:val="en-IN" w:bidi="he-IL"/>
        </w:rPr>
        <w:t>”</w:t>
      </w:r>
      <w:r>
        <w:rPr>
          <w:rFonts w:ascii="CIDFont+F2" w:cs="CIDFont+F2"/>
          <w:b/>
          <w:color w:val="000000"/>
          <w:sz w:val="27"/>
          <w:szCs w:val="27"/>
          <w:lang w:val="en-IN" w:bidi="he-IL"/>
        </w:rPr>
        <w:t>, BELAGAVI-590018</w:t>
      </w:r>
    </w:p>
    <w:p w:rsidR="00C61212" w:rsidRDefault="00C61212" w:rsidP="00C61212">
      <w:pPr>
        <w:autoSpaceDE w:val="0"/>
        <w:autoSpaceDN w:val="0"/>
        <w:adjustRightInd w:val="0"/>
        <w:jc w:val="center"/>
        <w:rPr>
          <w:rFonts w:ascii="CIDFont+F2" w:cs="CIDFont+F2"/>
          <w:b/>
          <w:color w:val="000000"/>
          <w:sz w:val="27"/>
          <w:szCs w:val="27"/>
          <w:lang w:val="en-IN" w:bidi="he-IL"/>
        </w:rPr>
      </w:pPr>
    </w:p>
    <w:p w:rsidR="00C61212" w:rsidRDefault="00C61212" w:rsidP="00C61212">
      <w:pPr>
        <w:autoSpaceDE w:val="0"/>
        <w:autoSpaceDN w:val="0"/>
        <w:adjustRightInd w:val="0"/>
        <w:jc w:val="center"/>
        <w:rPr>
          <w:rFonts w:ascii="CIDFont+F2" w:cs="CIDFont+F2"/>
          <w:b/>
          <w:color w:val="000000"/>
          <w:sz w:val="27"/>
          <w:szCs w:val="27"/>
          <w:lang w:val="en-IN" w:bidi="he-IL"/>
        </w:rPr>
      </w:pPr>
    </w:p>
    <w:p w:rsidR="00C61212" w:rsidRPr="00C61212" w:rsidRDefault="00C61212" w:rsidP="00C61212">
      <w:pPr>
        <w:autoSpaceDE w:val="0"/>
        <w:autoSpaceDN w:val="0"/>
        <w:adjustRightInd w:val="0"/>
        <w:jc w:val="center"/>
        <w:rPr>
          <w:rFonts w:ascii="CIDFont+F2" w:cs="CIDFont+F2"/>
          <w:b/>
          <w:color w:val="000000"/>
          <w:sz w:val="27"/>
          <w:szCs w:val="27"/>
          <w:lang w:val="en-IN" w:bidi="he-IL"/>
        </w:rPr>
      </w:pPr>
      <w:r>
        <w:rPr>
          <w:rFonts w:ascii="CIDFont+F2" w:cs="CIDFont+F2"/>
          <w:b/>
          <w:noProof/>
          <w:color w:val="000000"/>
          <w:sz w:val="27"/>
          <w:szCs w:val="27"/>
          <w:lang w:val="en-IN" w:eastAsia="en-IN"/>
        </w:rPr>
        <w:drawing>
          <wp:inline distT="0" distB="0" distL="0" distR="0">
            <wp:extent cx="1076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u.jpg"/>
                    <pic:cNvPicPr/>
                  </pic:nvPicPr>
                  <pic:blipFill>
                    <a:blip r:embed="rId11">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rsidR="00C61212" w:rsidRDefault="00C61212" w:rsidP="00C61212">
      <w:pPr>
        <w:autoSpaceDE w:val="0"/>
        <w:autoSpaceDN w:val="0"/>
        <w:adjustRightInd w:val="0"/>
        <w:jc w:val="center"/>
        <w:rPr>
          <w:rFonts w:ascii="CIDFont+F3" w:cs="CIDFont+F3"/>
          <w:color w:val="000000"/>
          <w:sz w:val="23"/>
          <w:szCs w:val="23"/>
          <w:lang w:val="en-IN" w:bidi="he-IL"/>
        </w:rPr>
      </w:pPr>
    </w:p>
    <w:p w:rsidR="00C61212" w:rsidRDefault="00C61212" w:rsidP="00C61212">
      <w:pPr>
        <w:autoSpaceDE w:val="0"/>
        <w:autoSpaceDN w:val="0"/>
        <w:adjustRightInd w:val="0"/>
        <w:jc w:val="center"/>
        <w:rPr>
          <w:rFonts w:ascii="CIDFont+F3" w:cs="CIDFont+F3"/>
          <w:color w:val="000000"/>
          <w:sz w:val="23"/>
          <w:szCs w:val="23"/>
          <w:lang w:val="en-IN" w:bidi="he-IL"/>
        </w:rPr>
      </w:pPr>
    </w:p>
    <w:p w:rsidR="00C61212" w:rsidRDefault="00C61212" w:rsidP="00C61212">
      <w:pPr>
        <w:autoSpaceDE w:val="0"/>
        <w:autoSpaceDN w:val="0"/>
        <w:adjustRightInd w:val="0"/>
        <w:jc w:val="center"/>
        <w:rPr>
          <w:rFonts w:ascii="CIDFont+F3" w:cs="CIDFont+F3"/>
          <w:i/>
          <w:color w:val="000000"/>
          <w:sz w:val="23"/>
          <w:szCs w:val="23"/>
          <w:lang w:val="en-IN" w:bidi="he-IL"/>
        </w:rPr>
      </w:pPr>
      <w:r w:rsidRPr="00145091">
        <w:rPr>
          <w:rFonts w:ascii="CIDFont+F3" w:cs="CIDFont+F3"/>
          <w:i/>
          <w:color w:val="000000"/>
          <w:sz w:val="23"/>
          <w:szCs w:val="23"/>
          <w:lang w:val="en-IN" w:bidi="he-IL"/>
        </w:rPr>
        <w:t>A MINI PROJECT REPORT ON</w:t>
      </w:r>
    </w:p>
    <w:p w:rsidR="00145091" w:rsidRPr="00145091" w:rsidRDefault="00145091" w:rsidP="00C61212">
      <w:pPr>
        <w:autoSpaceDE w:val="0"/>
        <w:autoSpaceDN w:val="0"/>
        <w:adjustRightInd w:val="0"/>
        <w:jc w:val="center"/>
        <w:rPr>
          <w:rFonts w:ascii="CIDFont+F3" w:cs="CIDFont+F3"/>
          <w:i/>
          <w:color w:val="000000"/>
          <w:sz w:val="23"/>
          <w:szCs w:val="23"/>
          <w:lang w:val="en-IN" w:bidi="he-IL"/>
        </w:rPr>
      </w:pPr>
    </w:p>
    <w:p w:rsidR="00145091" w:rsidRDefault="00C61212" w:rsidP="00145091">
      <w:pPr>
        <w:autoSpaceDE w:val="0"/>
        <w:autoSpaceDN w:val="0"/>
        <w:adjustRightInd w:val="0"/>
        <w:jc w:val="center"/>
        <w:rPr>
          <w:rFonts w:ascii="CIDFont+F4" w:cs="CIDFont+F4"/>
          <w:color w:val="C10000"/>
          <w:sz w:val="27"/>
          <w:szCs w:val="27"/>
          <w:lang w:val="en-IN" w:bidi="he-IL"/>
        </w:rPr>
      </w:pPr>
      <w:r>
        <w:rPr>
          <w:rFonts w:ascii="CIDFont+F4" w:cs="CIDFont+F4"/>
          <w:color w:val="C10000"/>
          <w:sz w:val="27"/>
          <w:szCs w:val="27"/>
          <w:lang w:val="en-IN" w:bidi="he-IL"/>
        </w:rPr>
        <w:t>LIBRARY MANAGEMENT SYSTEM</w:t>
      </w:r>
    </w:p>
    <w:p w:rsidR="00C61212" w:rsidRDefault="00C61212" w:rsidP="00145091">
      <w:pPr>
        <w:autoSpaceDE w:val="0"/>
        <w:autoSpaceDN w:val="0"/>
        <w:adjustRightInd w:val="0"/>
        <w:jc w:val="center"/>
        <w:rPr>
          <w:rFonts w:ascii="CIDFont+F3" w:cs="CIDFont+F3"/>
          <w:color w:val="000000"/>
          <w:sz w:val="23"/>
          <w:szCs w:val="23"/>
          <w:lang w:val="en-IN" w:bidi="he-IL"/>
        </w:rPr>
      </w:pPr>
      <w:r>
        <w:rPr>
          <w:rFonts w:ascii="CIDFont+F3" w:cs="CIDFont+F3"/>
          <w:color w:val="000000"/>
          <w:sz w:val="23"/>
          <w:szCs w:val="23"/>
          <w:lang w:val="en-IN" w:bidi="he-IL"/>
        </w:rPr>
        <w:t xml:space="preserve">Submitted in partial </w:t>
      </w:r>
      <w:r w:rsidR="00145091">
        <w:rPr>
          <w:rFonts w:ascii="CIDFont+F3" w:cs="CIDFont+F3"/>
          <w:color w:val="000000"/>
          <w:sz w:val="23"/>
          <w:szCs w:val="23"/>
          <w:lang w:val="en-IN" w:bidi="he-IL"/>
        </w:rPr>
        <w:t>fulfilment</w:t>
      </w:r>
      <w:r>
        <w:rPr>
          <w:rFonts w:ascii="CIDFont+F3" w:cs="CIDFont+F3"/>
          <w:color w:val="000000"/>
          <w:sz w:val="23"/>
          <w:szCs w:val="23"/>
          <w:lang w:val="en-IN" w:bidi="he-IL"/>
        </w:rPr>
        <w:t xml:space="preserve"> of the requirement</w:t>
      </w:r>
    </w:p>
    <w:p w:rsidR="00145091" w:rsidRPr="00145091" w:rsidRDefault="00145091" w:rsidP="00145091">
      <w:pPr>
        <w:autoSpaceDE w:val="0"/>
        <w:autoSpaceDN w:val="0"/>
        <w:adjustRightInd w:val="0"/>
        <w:jc w:val="center"/>
        <w:rPr>
          <w:rFonts w:ascii="CIDFont+F4" w:cs="CIDFont+F4"/>
          <w:color w:val="C10000"/>
          <w:sz w:val="27"/>
          <w:szCs w:val="27"/>
          <w:lang w:val="en-IN" w:bidi="he-IL"/>
        </w:rPr>
      </w:pPr>
    </w:p>
    <w:p w:rsidR="00C61212" w:rsidRDefault="00C61212" w:rsidP="00C61212">
      <w:pPr>
        <w:autoSpaceDE w:val="0"/>
        <w:autoSpaceDN w:val="0"/>
        <w:adjustRightInd w:val="0"/>
        <w:jc w:val="center"/>
        <w:rPr>
          <w:rFonts w:ascii="CIDFont+F3" w:cs="CIDFont+F3"/>
          <w:color w:val="000000"/>
          <w:sz w:val="23"/>
          <w:szCs w:val="23"/>
          <w:lang w:val="en-IN" w:bidi="he-IL"/>
        </w:rPr>
      </w:pPr>
      <w:r>
        <w:rPr>
          <w:rFonts w:ascii="CIDFont+F3" w:cs="CIDFont+F3"/>
          <w:color w:val="000000"/>
          <w:sz w:val="23"/>
          <w:szCs w:val="23"/>
          <w:lang w:val="en-IN" w:bidi="he-IL"/>
        </w:rPr>
        <w:t>For the award of degree of</w:t>
      </w:r>
    </w:p>
    <w:p w:rsidR="00145091" w:rsidRDefault="00145091" w:rsidP="00C61212">
      <w:pPr>
        <w:autoSpaceDE w:val="0"/>
        <w:autoSpaceDN w:val="0"/>
        <w:adjustRightInd w:val="0"/>
        <w:jc w:val="center"/>
        <w:rPr>
          <w:rFonts w:ascii="CIDFont+F3" w:cs="CIDFont+F3"/>
          <w:color w:val="000000"/>
          <w:sz w:val="23"/>
          <w:szCs w:val="23"/>
          <w:lang w:val="en-IN" w:bidi="he-IL"/>
        </w:rPr>
      </w:pPr>
    </w:p>
    <w:p w:rsidR="00C61212" w:rsidRDefault="00C61212" w:rsidP="00C61212">
      <w:pPr>
        <w:autoSpaceDE w:val="0"/>
        <w:autoSpaceDN w:val="0"/>
        <w:adjustRightInd w:val="0"/>
        <w:jc w:val="center"/>
        <w:rPr>
          <w:rFonts w:ascii="CIDFont+F2" w:cs="CIDFont+F2"/>
          <w:color w:val="000000"/>
          <w:sz w:val="31"/>
          <w:szCs w:val="31"/>
          <w:lang w:val="en-IN" w:bidi="he-IL"/>
        </w:rPr>
      </w:pPr>
      <w:r>
        <w:rPr>
          <w:rFonts w:ascii="CIDFont+F2" w:cs="CIDFont+F2"/>
          <w:color w:val="000000"/>
          <w:sz w:val="31"/>
          <w:szCs w:val="31"/>
          <w:lang w:val="en-IN" w:bidi="he-IL"/>
        </w:rPr>
        <w:t>Bachelor of Engineering</w:t>
      </w:r>
    </w:p>
    <w:p w:rsidR="00145091" w:rsidRDefault="00145091" w:rsidP="00C61212">
      <w:pPr>
        <w:autoSpaceDE w:val="0"/>
        <w:autoSpaceDN w:val="0"/>
        <w:adjustRightInd w:val="0"/>
        <w:jc w:val="center"/>
        <w:rPr>
          <w:rFonts w:ascii="CIDFont+F2" w:cs="CIDFont+F2"/>
          <w:color w:val="000000"/>
          <w:sz w:val="31"/>
          <w:szCs w:val="31"/>
          <w:lang w:val="en-IN" w:bidi="he-IL"/>
        </w:rPr>
      </w:pPr>
    </w:p>
    <w:p w:rsidR="00C61212" w:rsidRDefault="00C61212" w:rsidP="00C61212">
      <w:pPr>
        <w:autoSpaceDE w:val="0"/>
        <w:autoSpaceDN w:val="0"/>
        <w:adjustRightInd w:val="0"/>
        <w:jc w:val="center"/>
        <w:rPr>
          <w:rFonts w:ascii="CIDFont+F2" w:cs="CIDFont+F2"/>
          <w:color w:val="000000"/>
          <w:sz w:val="23"/>
          <w:szCs w:val="23"/>
          <w:lang w:val="en-IN" w:bidi="he-IL"/>
        </w:rPr>
      </w:pPr>
      <w:r>
        <w:rPr>
          <w:rFonts w:ascii="CIDFont+F2" w:cs="CIDFont+F2"/>
          <w:color w:val="000000"/>
          <w:sz w:val="23"/>
          <w:szCs w:val="23"/>
          <w:lang w:val="en-IN" w:bidi="he-IL"/>
        </w:rPr>
        <w:t>In</w:t>
      </w:r>
    </w:p>
    <w:p w:rsidR="00145091" w:rsidRDefault="00145091" w:rsidP="00C61212">
      <w:pPr>
        <w:autoSpaceDE w:val="0"/>
        <w:autoSpaceDN w:val="0"/>
        <w:adjustRightInd w:val="0"/>
        <w:jc w:val="center"/>
        <w:rPr>
          <w:rFonts w:ascii="CIDFont+F2" w:cs="CIDFont+F2"/>
          <w:color w:val="000000"/>
          <w:sz w:val="23"/>
          <w:szCs w:val="23"/>
          <w:lang w:val="en-IN" w:bidi="he-IL"/>
        </w:rPr>
      </w:pPr>
    </w:p>
    <w:p w:rsidR="00C61212" w:rsidRDefault="00C61212" w:rsidP="00C61212">
      <w:pPr>
        <w:autoSpaceDE w:val="0"/>
        <w:autoSpaceDN w:val="0"/>
        <w:adjustRightInd w:val="0"/>
        <w:jc w:val="center"/>
        <w:rPr>
          <w:rFonts w:ascii="CIDFont+F2" w:cs="CIDFont+F2"/>
          <w:color w:val="C10000"/>
          <w:sz w:val="27"/>
          <w:szCs w:val="27"/>
          <w:lang w:val="en-IN" w:bidi="he-IL"/>
        </w:rPr>
      </w:pPr>
      <w:r>
        <w:rPr>
          <w:rFonts w:ascii="CIDFont+F2" w:cs="CIDFont+F2"/>
          <w:color w:val="C10000"/>
          <w:sz w:val="27"/>
          <w:szCs w:val="27"/>
          <w:lang w:val="en-IN" w:bidi="he-IL"/>
        </w:rPr>
        <w:t>Computer Science and Engineering</w:t>
      </w:r>
    </w:p>
    <w:p w:rsidR="00145091" w:rsidRDefault="00145091" w:rsidP="00C61212">
      <w:pPr>
        <w:autoSpaceDE w:val="0"/>
        <w:autoSpaceDN w:val="0"/>
        <w:adjustRightInd w:val="0"/>
        <w:jc w:val="center"/>
        <w:rPr>
          <w:rFonts w:ascii="CIDFont+F2" w:cs="CIDFont+F2"/>
          <w:color w:val="C10000"/>
          <w:sz w:val="27"/>
          <w:szCs w:val="27"/>
          <w:lang w:val="en-IN" w:bidi="he-IL"/>
        </w:rPr>
      </w:pPr>
    </w:p>
    <w:p w:rsidR="00C61212" w:rsidRDefault="00C61212" w:rsidP="00C61212">
      <w:pPr>
        <w:autoSpaceDE w:val="0"/>
        <w:autoSpaceDN w:val="0"/>
        <w:adjustRightInd w:val="0"/>
        <w:jc w:val="center"/>
        <w:rPr>
          <w:rFonts w:ascii="CIDFont+F2" w:cs="CIDFont+F2"/>
          <w:color w:val="000000"/>
          <w:sz w:val="21"/>
          <w:szCs w:val="21"/>
          <w:lang w:val="en-IN" w:bidi="he-IL"/>
        </w:rPr>
      </w:pPr>
      <w:r>
        <w:rPr>
          <w:rFonts w:ascii="CIDFont+F2" w:cs="CIDFont+F2"/>
          <w:color w:val="000000"/>
          <w:sz w:val="21"/>
          <w:szCs w:val="21"/>
          <w:lang w:val="en-IN" w:bidi="he-IL"/>
        </w:rPr>
        <w:t>By</w:t>
      </w:r>
    </w:p>
    <w:p w:rsidR="00145091" w:rsidRDefault="00145091" w:rsidP="00C61212">
      <w:pPr>
        <w:autoSpaceDE w:val="0"/>
        <w:autoSpaceDN w:val="0"/>
        <w:adjustRightInd w:val="0"/>
        <w:jc w:val="center"/>
        <w:rPr>
          <w:rFonts w:ascii="CIDFont+F2" w:cs="CIDFont+F2"/>
          <w:color w:val="000000"/>
          <w:sz w:val="21"/>
          <w:szCs w:val="21"/>
          <w:lang w:val="en-IN" w:bidi="he-IL"/>
        </w:rPr>
      </w:pPr>
    </w:p>
    <w:p w:rsidR="00C61212" w:rsidRDefault="00145091" w:rsidP="00C61212">
      <w:pPr>
        <w:autoSpaceDE w:val="0"/>
        <w:autoSpaceDN w:val="0"/>
        <w:adjustRightInd w:val="0"/>
        <w:jc w:val="center"/>
        <w:rPr>
          <w:rFonts w:ascii="CIDFont+F2" w:cs="CIDFont+F2"/>
          <w:color w:val="C10000"/>
          <w:sz w:val="27"/>
          <w:szCs w:val="27"/>
          <w:lang w:val="en-IN" w:bidi="he-IL"/>
        </w:rPr>
      </w:pPr>
      <w:r>
        <w:rPr>
          <w:rFonts w:ascii="CIDFont+F2" w:cs="CIDFont+F2"/>
          <w:color w:val="C10000"/>
          <w:sz w:val="27"/>
          <w:szCs w:val="27"/>
          <w:lang w:val="en-IN" w:bidi="he-IL"/>
        </w:rPr>
        <w:t>YA</w:t>
      </w:r>
      <w:r w:rsidR="005F52E9">
        <w:rPr>
          <w:rFonts w:ascii="CIDFont+F2" w:cs="CIDFont+F2"/>
          <w:color w:val="C10000"/>
          <w:sz w:val="27"/>
          <w:szCs w:val="27"/>
          <w:lang w:val="en-IN" w:bidi="he-IL"/>
        </w:rPr>
        <w:t xml:space="preserve">SHWANTH K </w:t>
      </w:r>
    </w:p>
    <w:p w:rsidR="00C61212" w:rsidRDefault="00145091" w:rsidP="00145091">
      <w:pPr>
        <w:autoSpaceDE w:val="0"/>
        <w:autoSpaceDN w:val="0"/>
        <w:adjustRightInd w:val="0"/>
        <w:rPr>
          <w:rFonts w:ascii="CIDFont+F2" w:cs="CIDFont+F2"/>
          <w:color w:val="C10000"/>
          <w:sz w:val="27"/>
          <w:szCs w:val="27"/>
          <w:lang w:val="en-IN" w:bidi="he-IL"/>
        </w:rPr>
      </w:pPr>
      <w:r>
        <w:rPr>
          <w:rFonts w:ascii="CIDFont+F2" w:cs="CIDFont+F2"/>
          <w:color w:val="C10000"/>
          <w:sz w:val="27"/>
          <w:szCs w:val="27"/>
          <w:lang w:val="en-IN" w:bidi="he-IL"/>
        </w:rPr>
        <w:t xml:space="preserve">                                  </w:t>
      </w:r>
      <w:r w:rsidR="005F52E9">
        <w:rPr>
          <w:rFonts w:ascii="CIDFont+F2" w:cs="CIDFont+F2"/>
          <w:color w:val="C10000"/>
          <w:sz w:val="27"/>
          <w:szCs w:val="27"/>
          <w:lang w:val="en-IN" w:bidi="he-IL"/>
        </w:rPr>
        <w:tab/>
      </w:r>
      <w:r w:rsidR="005F52E9">
        <w:rPr>
          <w:rFonts w:ascii="CIDFont+F2" w:cs="CIDFont+F2"/>
          <w:color w:val="C10000"/>
          <w:sz w:val="27"/>
          <w:szCs w:val="27"/>
          <w:lang w:val="en-IN" w:bidi="he-IL"/>
        </w:rPr>
        <w:tab/>
        <w:t xml:space="preserve">   </w:t>
      </w:r>
      <w:r>
        <w:rPr>
          <w:rFonts w:ascii="CIDFont+F2" w:cs="CIDFont+F2"/>
          <w:color w:val="C10000"/>
          <w:sz w:val="27"/>
          <w:szCs w:val="27"/>
          <w:lang w:val="en-IN" w:bidi="he-IL"/>
        </w:rPr>
        <w:t>[1KS18CS121</w:t>
      </w:r>
      <w:r w:rsidR="00C61212">
        <w:rPr>
          <w:rFonts w:ascii="CIDFont+F2" w:cs="CIDFont+F2"/>
          <w:color w:val="C10000"/>
          <w:sz w:val="27"/>
          <w:szCs w:val="27"/>
          <w:lang w:val="en-IN" w:bidi="he-IL"/>
        </w:rPr>
        <w:t>]</w:t>
      </w:r>
      <w:r>
        <w:rPr>
          <w:rFonts w:ascii="CIDFont+F2" w:cs="CIDFont+F2"/>
          <w:color w:val="C10000"/>
          <w:sz w:val="27"/>
          <w:szCs w:val="27"/>
          <w:lang w:val="en-IN" w:bidi="he-IL"/>
        </w:rPr>
        <w:t xml:space="preserve">    </w:t>
      </w:r>
    </w:p>
    <w:p w:rsidR="00145091" w:rsidRDefault="00145091" w:rsidP="00145091">
      <w:pPr>
        <w:autoSpaceDE w:val="0"/>
        <w:autoSpaceDN w:val="0"/>
        <w:adjustRightInd w:val="0"/>
        <w:rPr>
          <w:rFonts w:ascii="CIDFont+F2" w:cs="CIDFont+F2"/>
          <w:color w:val="C10000"/>
          <w:sz w:val="27"/>
          <w:szCs w:val="27"/>
          <w:lang w:val="en-IN" w:bidi="he-IL"/>
        </w:rPr>
      </w:pPr>
    </w:p>
    <w:p w:rsidR="00C61212" w:rsidRDefault="00C61212" w:rsidP="00C61212">
      <w:pPr>
        <w:autoSpaceDE w:val="0"/>
        <w:autoSpaceDN w:val="0"/>
        <w:adjustRightInd w:val="0"/>
        <w:jc w:val="center"/>
        <w:rPr>
          <w:rFonts w:ascii="CIDFont+F1" w:cs="CIDFont+F1"/>
          <w:color w:val="000000"/>
          <w:sz w:val="21"/>
          <w:szCs w:val="21"/>
          <w:lang w:val="en-IN" w:bidi="he-IL"/>
        </w:rPr>
      </w:pPr>
      <w:r>
        <w:rPr>
          <w:rFonts w:ascii="CIDFont+F1" w:cs="CIDFont+F1"/>
          <w:color w:val="000000"/>
          <w:sz w:val="21"/>
          <w:szCs w:val="21"/>
          <w:lang w:val="en-IN" w:bidi="he-IL"/>
        </w:rPr>
        <w:t>Under the guidance of</w:t>
      </w:r>
    </w:p>
    <w:p w:rsidR="00145091" w:rsidRDefault="00145091" w:rsidP="00C61212">
      <w:pPr>
        <w:autoSpaceDE w:val="0"/>
        <w:autoSpaceDN w:val="0"/>
        <w:adjustRightInd w:val="0"/>
        <w:jc w:val="center"/>
        <w:rPr>
          <w:rFonts w:ascii="CIDFont+F1" w:cs="CIDFont+F1"/>
          <w:color w:val="000000"/>
          <w:sz w:val="21"/>
          <w:szCs w:val="21"/>
          <w:lang w:val="en-IN" w:bidi="he-IL"/>
        </w:rPr>
      </w:pPr>
    </w:p>
    <w:p w:rsidR="00C61212" w:rsidRDefault="008E161D" w:rsidP="008E161D">
      <w:pPr>
        <w:autoSpaceDE w:val="0"/>
        <w:autoSpaceDN w:val="0"/>
        <w:adjustRightInd w:val="0"/>
        <w:rPr>
          <w:rFonts w:ascii="CIDFont+F2" w:cs="CIDFont+F2"/>
          <w:color w:val="000000"/>
          <w:sz w:val="27"/>
          <w:szCs w:val="27"/>
          <w:lang w:val="en-IN" w:bidi="he-IL"/>
        </w:rPr>
      </w:pPr>
      <w:r>
        <w:rPr>
          <w:rFonts w:ascii="CIDFont+F2" w:cs="CIDFont+F2"/>
          <w:color w:val="000000"/>
          <w:sz w:val="27"/>
          <w:szCs w:val="27"/>
          <w:lang w:val="en-IN" w:bidi="he-IL"/>
        </w:rPr>
        <w:t>Mr. Kumar K</w:t>
      </w:r>
      <w:r w:rsidR="00C61212">
        <w:rPr>
          <w:rFonts w:ascii="CIDFont+F2" w:cs="CIDFont+F2"/>
          <w:color w:val="000000"/>
          <w:sz w:val="27"/>
          <w:szCs w:val="27"/>
          <w:lang w:val="en-IN" w:bidi="he-IL"/>
        </w:rPr>
        <w:t xml:space="preserve"> </w:t>
      </w:r>
      <w:r w:rsidR="00145091">
        <w:rPr>
          <w:rFonts w:ascii="CIDFont+F2" w:cs="CIDFont+F2"/>
          <w:color w:val="000000"/>
          <w:sz w:val="27"/>
          <w:szCs w:val="27"/>
          <w:lang w:val="en-IN" w:bidi="he-IL"/>
        </w:rPr>
        <w:t xml:space="preserve">                                                                 </w:t>
      </w:r>
      <w:r>
        <w:rPr>
          <w:rFonts w:ascii="CIDFont+F2" w:cs="CIDFont+F2"/>
          <w:color w:val="000000"/>
          <w:sz w:val="27"/>
          <w:szCs w:val="27"/>
          <w:lang w:val="en-IN" w:bidi="he-IL"/>
        </w:rPr>
        <w:t xml:space="preserve">                  </w:t>
      </w:r>
      <w:r w:rsidR="005F52E9">
        <w:rPr>
          <w:rFonts w:ascii="CIDFont+F2" w:cs="CIDFont+F2"/>
          <w:color w:val="000000"/>
          <w:sz w:val="27"/>
          <w:szCs w:val="27"/>
          <w:lang w:val="en-IN" w:bidi="he-IL"/>
        </w:rPr>
        <w:t>D</w:t>
      </w:r>
      <w:bookmarkStart w:id="0" w:name="_GoBack"/>
      <w:bookmarkEnd w:id="0"/>
      <w:r>
        <w:rPr>
          <w:rFonts w:ascii="CIDFont+F2" w:cs="CIDFont+F2"/>
          <w:color w:val="000000"/>
          <w:sz w:val="27"/>
          <w:szCs w:val="27"/>
          <w:lang w:val="en-IN" w:bidi="he-IL"/>
        </w:rPr>
        <w:t>r. Dayananda R B</w:t>
      </w:r>
    </w:p>
    <w:p w:rsidR="00A9204E" w:rsidRDefault="00C61212" w:rsidP="00C61212">
      <w:pPr>
        <w:jc w:val="center"/>
        <w:rPr>
          <w:rFonts w:ascii="CIDFont+F1" w:cs="CIDFont+F1"/>
          <w:color w:val="000000"/>
          <w:sz w:val="23"/>
          <w:szCs w:val="23"/>
          <w:lang w:val="en-IN" w:bidi="he-IL"/>
        </w:rPr>
      </w:pPr>
      <w:r>
        <w:rPr>
          <w:rFonts w:ascii="CIDFont+F1" w:cs="CIDFont+F1"/>
          <w:color w:val="000000"/>
          <w:sz w:val="23"/>
          <w:szCs w:val="23"/>
          <w:lang w:val="en-IN" w:bidi="he-IL"/>
        </w:rPr>
        <w:t>Asst. Prof, Dept. Of CSE</w:t>
      </w:r>
      <w:r w:rsidR="00145091">
        <w:rPr>
          <w:rFonts w:ascii="CIDFont+F1" w:cs="CIDFont+F1"/>
          <w:color w:val="000000"/>
          <w:sz w:val="23"/>
          <w:szCs w:val="23"/>
          <w:lang w:val="en-IN" w:bidi="he-IL"/>
        </w:rPr>
        <w:t xml:space="preserve">                                                                                 </w:t>
      </w:r>
      <w:r>
        <w:rPr>
          <w:rFonts w:ascii="CIDFont+F1" w:cs="CIDFont+F1"/>
          <w:color w:val="000000"/>
          <w:sz w:val="23"/>
          <w:szCs w:val="23"/>
          <w:lang w:val="en-IN" w:bidi="he-IL"/>
        </w:rPr>
        <w:t xml:space="preserve"> Asst. Prof, Dept. Of CSE</w:t>
      </w:r>
    </w:p>
    <w:p w:rsidR="00145091" w:rsidRDefault="00145091" w:rsidP="00145091">
      <w:pPr>
        <w:rPr>
          <w:rFonts w:ascii="CIDFont+F1" w:cs="CIDFont+F1"/>
          <w:color w:val="000000"/>
          <w:sz w:val="23"/>
          <w:szCs w:val="23"/>
          <w:lang w:val="en-IN" w:bidi="he-IL"/>
        </w:rPr>
      </w:pPr>
    </w:p>
    <w:p w:rsidR="00145091" w:rsidRDefault="00145091" w:rsidP="00C61212">
      <w:pPr>
        <w:jc w:val="center"/>
      </w:pPr>
      <w:r>
        <w:rPr>
          <w:noProof/>
          <w:lang w:val="en-IN" w:eastAsia="en-IN"/>
        </w:rPr>
        <w:drawing>
          <wp:inline distT="0" distB="0" distL="0" distR="0">
            <wp:extent cx="11144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IT.jpg"/>
                    <pic:cNvPicPr/>
                  </pic:nvPicPr>
                  <pic:blipFill>
                    <a:blip r:embed="rId12">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p>
    <w:p w:rsidR="00145091" w:rsidRDefault="00145091" w:rsidP="00145091">
      <w:pPr>
        <w:autoSpaceDE w:val="0"/>
        <w:autoSpaceDN w:val="0"/>
        <w:adjustRightInd w:val="0"/>
        <w:jc w:val="center"/>
        <w:rPr>
          <w:rFonts w:ascii="CIDFont+F2" w:cs="CIDFont+F2"/>
          <w:color w:val="000000"/>
          <w:sz w:val="23"/>
          <w:szCs w:val="23"/>
          <w:lang w:val="en-IN" w:bidi="he-IL"/>
        </w:rPr>
      </w:pPr>
      <w:r>
        <w:rPr>
          <w:rFonts w:ascii="CIDFont+F2" w:cs="CIDFont+F2"/>
          <w:color w:val="000000"/>
          <w:sz w:val="23"/>
          <w:szCs w:val="23"/>
          <w:lang w:val="en-IN" w:bidi="he-IL"/>
        </w:rPr>
        <w:t>Department of Computer Science &amp; Engineering</w:t>
      </w:r>
    </w:p>
    <w:p w:rsidR="008E161D" w:rsidRDefault="00145091" w:rsidP="008E161D">
      <w:pPr>
        <w:autoSpaceDE w:val="0"/>
        <w:autoSpaceDN w:val="0"/>
        <w:adjustRightInd w:val="0"/>
        <w:jc w:val="center"/>
        <w:rPr>
          <w:rFonts w:ascii="CIDFont+F2" w:cs="CIDFont+F2"/>
          <w:color w:val="C10000"/>
          <w:sz w:val="23"/>
          <w:szCs w:val="23"/>
          <w:lang w:val="en-IN" w:bidi="he-IL"/>
        </w:rPr>
      </w:pPr>
      <w:r>
        <w:rPr>
          <w:rFonts w:ascii="CIDFont+F2" w:cs="CIDFont+F2"/>
          <w:color w:val="C10000"/>
          <w:sz w:val="23"/>
          <w:szCs w:val="23"/>
          <w:lang w:val="en-IN" w:bidi="he-IL"/>
        </w:rPr>
        <w:t>K.</w:t>
      </w:r>
      <w:proofErr w:type="gramStart"/>
      <w:r>
        <w:rPr>
          <w:rFonts w:ascii="CIDFont+F2" w:cs="CIDFont+F2"/>
          <w:color w:val="C10000"/>
          <w:sz w:val="23"/>
          <w:szCs w:val="23"/>
          <w:lang w:val="en-IN" w:bidi="he-IL"/>
        </w:rPr>
        <w:t>S.INSTITUTE</w:t>
      </w:r>
      <w:proofErr w:type="gramEnd"/>
      <w:r>
        <w:rPr>
          <w:rFonts w:ascii="CIDFont+F2" w:cs="CIDFont+F2"/>
          <w:color w:val="C10000"/>
          <w:sz w:val="23"/>
          <w:szCs w:val="23"/>
          <w:lang w:val="en-IN" w:bidi="he-IL"/>
        </w:rPr>
        <w:t xml:space="preserve"> OF TECHNOLOGY</w:t>
      </w:r>
    </w:p>
    <w:p w:rsidR="00145091" w:rsidRDefault="00145091" w:rsidP="00145091">
      <w:pPr>
        <w:autoSpaceDE w:val="0"/>
        <w:autoSpaceDN w:val="0"/>
        <w:adjustRightInd w:val="0"/>
        <w:jc w:val="center"/>
        <w:rPr>
          <w:rFonts w:ascii="CIDFont+F2" w:cs="CIDFont+F2"/>
          <w:color w:val="000000"/>
          <w:sz w:val="23"/>
          <w:szCs w:val="23"/>
          <w:lang w:val="en-IN" w:bidi="he-IL"/>
        </w:rPr>
      </w:pPr>
      <w:r>
        <w:rPr>
          <w:rFonts w:ascii="CIDFont+F2" w:cs="CIDFont+F2"/>
          <w:color w:val="000000"/>
          <w:sz w:val="23"/>
          <w:szCs w:val="23"/>
          <w:lang w:val="en-IN" w:bidi="he-IL"/>
        </w:rPr>
        <w:t>#14, Raghuvanahalli, Kanakapura Main Road, Bengaluru-560109</w:t>
      </w:r>
    </w:p>
    <w:p w:rsidR="00145091" w:rsidRDefault="00145091" w:rsidP="00145091">
      <w:pPr>
        <w:jc w:val="center"/>
        <w:rPr>
          <w:rFonts w:ascii="CIDFont+F1" w:cs="CIDFont+F1"/>
          <w:color w:val="000000"/>
          <w:sz w:val="21"/>
          <w:szCs w:val="21"/>
          <w:lang w:val="en-IN" w:bidi="he-IL"/>
        </w:rPr>
      </w:pPr>
      <w:r>
        <w:rPr>
          <w:rFonts w:ascii="CIDFont+F1" w:cs="CIDFont+F1"/>
          <w:color w:val="000000"/>
          <w:sz w:val="21"/>
          <w:szCs w:val="21"/>
          <w:lang w:val="en-IN" w:bidi="he-IL"/>
        </w:rPr>
        <w:t>2020-21</w:t>
      </w:r>
    </w:p>
    <w:p w:rsidR="00145091" w:rsidRDefault="00145091" w:rsidP="00145091">
      <w:pPr>
        <w:autoSpaceDE w:val="0"/>
        <w:autoSpaceDN w:val="0"/>
        <w:adjustRightInd w:val="0"/>
        <w:jc w:val="center"/>
        <w:rPr>
          <w:rFonts w:ascii="CIDFont+F3" w:cs="CIDFont+F3"/>
          <w:sz w:val="27"/>
          <w:szCs w:val="27"/>
          <w:lang w:val="en-IN" w:bidi="he-IL"/>
        </w:rPr>
      </w:pPr>
      <w:r>
        <w:rPr>
          <w:rFonts w:ascii="CIDFont+F3" w:cs="CIDFont+F3"/>
          <w:sz w:val="27"/>
          <w:szCs w:val="27"/>
          <w:lang w:val="en-IN" w:bidi="he-IL"/>
        </w:rPr>
        <w:lastRenderedPageBreak/>
        <w:t>K.</w:t>
      </w:r>
      <w:r w:rsidR="00B5075C">
        <w:rPr>
          <w:rFonts w:ascii="CIDFont+F3" w:cs="CIDFont+F3"/>
          <w:sz w:val="27"/>
          <w:szCs w:val="27"/>
          <w:lang w:val="en-IN" w:bidi="he-IL"/>
        </w:rPr>
        <w:t xml:space="preserve"> </w:t>
      </w:r>
      <w:r>
        <w:rPr>
          <w:rFonts w:ascii="CIDFont+F3" w:cs="CIDFont+F3"/>
          <w:sz w:val="27"/>
          <w:szCs w:val="27"/>
          <w:lang w:val="en-IN" w:bidi="he-IL"/>
        </w:rPr>
        <w:t>S.</w:t>
      </w:r>
      <w:r w:rsidR="00B5075C">
        <w:rPr>
          <w:rFonts w:ascii="CIDFont+F3" w:cs="CIDFont+F3"/>
          <w:sz w:val="27"/>
          <w:szCs w:val="27"/>
          <w:lang w:val="en-IN" w:bidi="he-IL"/>
        </w:rPr>
        <w:t xml:space="preserve"> </w:t>
      </w:r>
      <w:r>
        <w:rPr>
          <w:rFonts w:ascii="CIDFont+F3" w:cs="CIDFont+F3"/>
          <w:sz w:val="27"/>
          <w:szCs w:val="27"/>
          <w:lang w:val="en-IN" w:bidi="he-IL"/>
        </w:rPr>
        <w:t>INSTITUTE OF TECHNOLOGY</w:t>
      </w:r>
    </w:p>
    <w:p w:rsidR="00145091" w:rsidRDefault="00145091" w:rsidP="00145091">
      <w:pPr>
        <w:autoSpaceDE w:val="0"/>
        <w:autoSpaceDN w:val="0"/>
        <w:adjustRightInd w:val="0"/>
        <w:jc w:val="center"/>
        <w:rPr>
          <w:rFonts w:ascii="CIDFont+F3" w:cs="CIDFont+F3"/>
          <w:sz w:val="27"/>
          <w:szCs w:val="27"/>
          <w:lang w:val="en-IN" w:bidi="he-IL"/>
        </w:rPr>
      </w:pPr>
    </w:p>
    <w:p w:rsidR="00145091" w:rsidRDefault="00145091" w:rsidP="00145091">
      <w:pPr>
        <w:autoSpaceDE w:val="0"/>
        <w:autoSpaceDN w:val="0"/>
        <w:adjustRightInd w:val="0"/>
        <w:jc w:val="center"/>
        <w:rPr>
          <w:rFonts w:ascii="CIDFont+F1" w:cs="CIDFont+F1"/>
          <w:sz w:val="21"/>
          <w:szCs w:val="21"/>
          <w:lang w:val="en-IN" w:bidi="he-IL"/>
        </w:rPr>
      </w:pPr>
      <w:r>
        <w:rPr>
          <w:rFonts w:ascii="CIDFont+F1" w:cs="CIDFont+F1"/>
          <w:sz w:val="21"/>
          <w:szCs w:val="21"/>
          <w:lang w:val="en-IN" w:bidi="he-IL"/>
        </w:rPr>
        <w:t>#14, Raghuvanahalli, Kanakapura Main Road, Bengaluru-56010</w:t>
      </w:r>
    </w:p>
    <w:p w:rsidR="00145091" w:rsidRDefault="00145091" w:rsidP="00145091">
      <w:pPr>
        <w:autoSpaceDE w:val="0"/>
        <w:autoSpaceDN w:val="0"/>
        <w:adjustRightInd w:val="0"/>
        <w:jc w:val="center"/>
        <w:rPr>
          <w:rFonts w:ascii="CIDFont+F1" w:cs="CIDFont+F1"/>
          <w:sz w:val="21"/>
          <w:szCs w:val="21"/>
          <w:lang w:val="en-IN" w:bidi="he-IL"/>
        </w:rPr>
      </w:pPr>
    </w:p>
    <w:p w:rsidR="00145091" w:rsidRDefault="00145091" w:rsidP="00145091">
      <w:pPr>
        <w:jc w:val="center"/>
        <w:rPr>
          <w:rFonts w:ascii="CIDFont+F2" w:cs="CIDFont+F2"/>
          <w:b/>
          <w:sz w:val="21"/>
          <w:szCs w:val="21"/>
          <w:lang w:val="en-IN" w:bidi="he-IL"/>
        </w:rPr>
      </w:pPr>
      <w:r w:rsidRPr="00145091">
        <w:rPr>
          <w:rFonts w:ascii="CIDFont+F2" w:cs="CIDFont+F2"/>
          <w:b/>
          <w:sz w:val="21"/>
          <w:szCs w:val="21"/>
          <w:lang w:val="en-IN" w:bidi="he-IL"/>
        </w:rPr>
        <w:t>Department of Computer Science &amp; Engineering</w:t>
      </w:r>
    </w:p>
    <w:p w:rsidR="00A40976" w:rsidRDefault="00A40976" w:rsidP="00145091">
      <w:pPr>
        <w:jc w:val="center"/>
        <w:rPr>
          <w:rFonts w:ascii="CIDFont+F2" w:cs="CIDFont+F2"/>
          <w:b/>
          <w:sz w:val="21"/>
          <w:szCs w:val="21"/>
          <w:lang w:val="en-IN" w:bidi="he-IL"/>
        </w:rPr>
      </w:pPr>
    </w:p>
    <w:p w:rsidR="00145091" w:rsidRDefault="00145091" w:rsidP="00145091">
      <w:pPr>
        <w:jc w:val="center"/>
        <w:rPr>
          <w:b/>
        </w:rPr>
      </w:pPr>
      <w:r>
        <w:rPr>
          <w:b/>
          <w:noProof/>
          <w:lang w:val="en-IN" w:eastAsia="en-IN"/>
        </w:rPr>
        <w:drawing>
          <wp:inline distT="0" distB="0" distL="0" distR="0">
            <wp:extent cx="11525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SIT.jpg"/>
                    <pic:cNvPicPr/>
                  </pic:nvPicPr>
                  <pic:blipFill>
                    <a:blip r:embed="rId12">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A40976" w:rsidRDefault="00A40976" w:rsidP="00145091">
      <w:pPr>
        <w:jc w:val="center"/>
        <w:rPr>
          <w:b/>
        </w:rPr>
      </w:pPr>
    </w:p>
    <w:p w:rsidR="00A40976" w:rsidRDefault="00A40976" w:rsidP="00145091">
      <w:pPr>
        <w:jc w:val="center"/>
        <w:rPr>
          <w:b/>
        </w:rPr>
      </w:pPr>
    </w:p>
    <w:p w:rsidR="00A40976" w:rsidRDefault="00A40976" w:rsidP="00A40976">
      <w:pPr>
        <w:autoSpaceDE w:val="0"/>
        <w:autoSpaceDN w:val="0"/>
        <w:adjustRightInd w:val="0"/>
        <w:jc w:val="center"/>
        <w:rPr>
          <w:rFonts w:ascii="CIDFont+F2" w:cs="CIDFont+F2"/>
          <w:b/>
          <w:sz w:val="27"/>
          <w:szCs w:val="27"/>
          <w:lang w:val="en-IN" w:bidi="he-IL"/>
        </w:rPr>
      </w:pPr>
      <w:r w:rsidRPr="00A40976">
        <w:rPr>
          <w:rFonts w:ascii="CIDFont+F2" w:cs="CIDFont+F2"/>
          <w:b/>
          <w:sz w:val="27"/>
          <w:szCs w:val="27"/>
          <w:lang w:val="en-IN" w:bidi="he-IL"/>
        </w:rPr>
        <w:t>CERTIFICATE</w:t>
      </w:r>
    </w:p>
    <w:p w:rsidR="00A40976" w:rsidRPr="00A40976" w:rsidRDefault="00A40976" w:rsidP="00A40976">
      <w:pPr>
        <w:autoSpaceDE w:val="0"/>
        <w:autoSpaceDN w:val="0"/>
        <w:adjustRightInd w:val="0"/>
        <w:jc w:val="center"/>
        <w:rPr>
          <w:rFonts w:ascii="CIDFont+F2" w:cs="CIDFont+F2"/>
          <w:b/>
          <w:sz w:val="27"/>
          <w:szCs w:val="27"/>
          <w:lang w:val="en-IN" w:bidi="he-IL"/>
        </w:rPr>
      </w:pPr>
    </w:p>
    <w:p w:rsidR="00A40976" w:rsidRDefault="00A40976" w:rsidP="00A40976">
      <w:pPr>
        <w:autoSpaceDE w:val="0"/>
        <w:autoSpaceDN w:val="0"/>
        <w:adjustRightInd w:val="0"/>
        <w:jc w:val="both"/>
        <w:rPr>
          <w:rFonts w:ascii="CIDFont+F1" w:cs="CIDFont+F1"/>
          <w:sz w:val="27"/>
          <w:szCs w:val="27"/>
          <w:lang w:val="en-IN" w:bidi="he-IL"/>
        </w:rPr>
      </w:pPr>
      <w:r>
        <w:rPr>
          <w:rFonts w:ascii="CIDFont+F1" w:cs="CIDFont+F1"/>
          <w:sz w:val="27"/>
          <w:szCs w:val="27"/>
          <w:lang w:val="en-IN" w:bidi="he-IL"/>
        </w:rPr>
        <w:t xml:space="preserve">This is to certify that mini project work entitled </w:t>
      </w:r>
      <w:r w:rsidRPr="00A40976">
        <w:rPr>
          <w:rFonts w:ascii="CIDFont+F1" w:cs="CIDFont+F1" w:hint="cs"/>
          <w:color w:val="FF0000"/>
          <w:sz w:val="27"/>
          <w:szCs w:val="27"/>
          <w:lang w:val="en-IN" w:bidi="he-IL"/>
        </w:rPr>
        <w:t>“</w:t>
      </w:r>
      <w:r w:rsidRPr="00A40976">
        <w:rPr>
          <w:rFonts w:ascii="CIDFont+F1" w:cs="CIDFont+F1"/>
          <w:color w:val="FF0000"/>
          <w:sz w:val="27"/>
          <w:szCs w:val="27"/>
          <w:lang w:val="en-IN" w:bidi="he-IL"/>
        </w:rPr>
        <w:t>LIBRARY MANAGEMENT SYSTEM</w:t>
      </w:r>
      <w:r w:rsidRPr="00A40976">
        <w:rPr>
          <w:rFonts w:ascii="CIDFont+F1" w:cs="CIDFont+F1" w:hint="cs"/>
          <w:color w:val="FF0000"/>
          <w:sz w:val="27"/>
          <w:szCs w:val="27"/>
          <w:lang w:val="en-IN" w:bidi="he-IL"/>
        </w:rPr>
        <w:t>”</w:t>
      </w:r>
      <w:r>
        <w:rPr>
          <w:rFonts w:ascii="CIDFont+F1" w:cs="CIDFont+F1"/>
          <w:sz w:val="27"/>
          <w:szCs w:val="27"/>
          <w:lang w:val="en-IN" w:bidi="he-IL"/>
        </w:rPr>
        <w:t xml:space="preserve"> carried out by </w:t>
      </w:r>
      <w:r w:rsidRPr="00A40976">
        <w:rPr>
          <w:rFonts w:ascii="CIDFont+F1" w:cs="CIDFont+F1"/>
          <w:color w:val="FF0000"/>
          <w:sz w:val="27"/>
          <w:szCs w:val="27"/>
          <w:lang w:val="en-IN" w:bidi="he-IL"/>
        </w:rPr>
        <w:t>Mr.</w:t>
      </w:r>
      <w:r w:rsidR="009467CA">
        <w:rPr>
          <w:rFonts w:ascii="CIDFont+F1" w:cs="CIDFont+F1"/>
          <w:color w:val="FF0000"/>
          <w:sz w:val="27"/>
          <w:szCs w:val="27"/>
          <w:lang w:val="en-IN" w:bidi="he-IL"/>
        </w:rPr>
        <w:t xml:space="preserve"> </w:t>
      </w:r>
      <w:r w:rsidRPr="00A40976">
        <w:rPr>
          <w:rFonts w:ascii="CIDFont+F1" w:cs="CIDFont+F1"/>
          <w:color w:val="FF0000"/>
          <w:sz w:val="27"/>
          <w:szCs w:val="27"/>
          <w:lang w:val="en-IN" w:bidi="he-IL"/>
        </w:rPr>
        <w:t>YASHWANTH K</w:t>
      </w:r>
      <w:r>
        <w:rPr>
          <w:rFonts w:ascii="CIDFont+F1" w:cs="CIDFont+F1"/>
          <w:sz w:val="27"/>
          <w:szCs w:val="27"/>
          <w:lang w:val="en-IN" w:bidi="he-IL"/>
        </w:rPr>
        <w:t xml:space="preserve"> bearing USN </w:t>
      </w:r>
      <w:r w:rsidR="00355AB6">
        <w:rPr>
          <w:rFonts w:ascii="CIDFont+F1" w:cs="CIDFont+F1"/>
          <w:color w:val="FF0000"/>
          <w:sz w:val="27"/>
          <w:szCs w:val="27"/>
          <w:lang w:val="en-IN" w:bidi="he-IL"/>
        </w:rPr>
        <w:t>1KS18CS121</w:t>
      </w:r>
      <w:r>
        <w:rPr>
          <w:rFonts w:ascii="CIDFont+F1" w:cs="CIDFont+F1"/>
          <w:sz w:val="27"/>
          <w:szCs w:val="27"/>
          <w:lang w:val="en-IN" w:bidi="he-IL"/>
        </w:rPr>
        <w:t xml:space="preserve"> bonafide students of K.S. Institute of Technology in the partial fulfilment for the award of the Bachelor of Engineering in Computer Science &amp; Engineering of the Visvesvaraya Technological University, Belagavi, during the year</w:t>
      </w:r>
      <w:r w:rsidR="00812719">
        <w:rPr>
          <w:rFonts w:ascii="CIDFont+F1" w:cs="CIDFont+F1"/>
          <w:sz w:val="27"/>
          <w:szCs w:val="27"/>
          <w:lang w:val="en-IN" w:bidi="he-IL"/>
        </w:rPr>
        <w:t xml:space="preserve"> 2022</w:t>
      </w:r>
      <w:r>
        <w:rPr>
          <w:rFonts w:ascii="CIDFont+F1" w:cs="CIDFont+F1"/>
          <w:sz w:val="27"/>
          <w:szCs w:val="27"/>
          <w:lang w:val="en-IN" w:bidi="he-IL"/>
        </w:rPr>
        <w:t>.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 for the 5th semester</w:t>
      </w:r>
    </w:p>
    <w:p w:rsidR="00A40976" w:rsidRDefault="00A40976" w:rsidP="00A40976">
      <w:pPr>
        <w:autoSpaceDE w:val="0"/>
        <w:autoSpaceDN w:val="0"/>
        <w:adjustRightInd w:val="0"/>
        <w:jc w:val="both"/>
        <w:rPr>
          <w:rFonts w:ascii="CIDFont+F1" w:cs="CIDFont+F1"/>
          <w:sz w:val="27"/>
          <w:szCs w:val="27"/>
          <w:lang w:val="en-IN" w:bidi="he-IL"/>
        </w:rPr>
      </w:pPr>
    </w:p>
    <w:p w:rsidR="00A40976" w:rsidRDefault="00A40976" w:rsidP="00A40976">
      <w:pPr>
        <w:autoSpaceDE w:val="0"/>
        <w:autoSpaceDN w:val="0"/>
        <w:adjustRightInd w:val="0"/>
        <w:jc w:val="both"/>
        <w:rPr>
          <w:rFonts w:ascii="CIDFont+F1" w:cs="CIDFont+F1"/>
          <w:sz w:val="27"/>
          <w:szCs w:val="27"/>
          <w:lang w:val="en-IN" w:bidi="he-IL"/>
        </w:rPr>
      </w:pPr>
    </w:p>
    <w:p w:rsidR="00A40976" w:rsidRDefault="00A40976" w:rsidP="00A40976">
      <w:pPr>
        <w:autoSpaceDE w:val="0"/>
        <w:autoSpaceDN w:val="0"/>
        <w:adjustRightInd w:val="0"/>
        <w:rPr>
          <w:rFonts w:ascii="CIDFont+F2" w:cs="CIDFont+F2"/>
          <w:sz w:val="23"/>
          <w:szCs w:val="23"/>
          <w:lang w:val="en-IN" w:bidi="he-IL"/>
        </w:rPr>
      </w:pPr>
      <w:proofErr w:type="gramStart"/>
      <w:r w:rsidRPr="00A40976">
        <w:rPr>
          <w:rFonts w:ascii="CIDFont+F2" w:cs="CIDFont+F2"/>
          <w:b/>
          <w:sz w:val="23"/>
          <w:szCs w:val="23"/>
          <w:lang w:val="en-IN" w:bidi="he-IL"/>
        </w:rPr>
        <w:t>Dr .</w:t>
      </w:r>
      <w:proofErr w:type="gramEnd"/>
      <w:r w:rsidRPr="00A40976">
        <w:rPr>
          <w:rFonts w:ascii="CIDFont+F2" w:cs="CIDFont+F2"/>
          <w:b/>
          <w:sz w:val="23"/>
          <w:szCs w:val="23"/>
          <w:lang w:val="en-IN" w:bidi="he-IL"/>
        </w:rPr>
        <w:t xml:space="preserve"> Rekha B</w:t>
      </w:r>
      <w:r>
        <w:rPr>
          <w:rFonts w:ascii="CIDFont+F2" w:cs="CIDFont+F2"/>
          <w:b/>
          <w:sz w:val="23"/>
          <w:szCs w:val="23"/>
          <w:lang w:val="en-IN" w:bidi="he-IL"/>
        </w:rPr>
        <w:t xml:space="preserve">                                                                                         </w:t>
      </w:r>
      <w:r w:rsidRPr="00A40976">
        <w:rPr>
          <w:rFonts w:ascii="CIDFont+F2" w:cs="CIDFont+F2"/>
          <w:b/>
          <w:sz w:val="23"/>
          <w:szCs w:val="23"/>
          <w:lang w:val="en-IN" w:bidi="he-IL"/>
        </w:rPr>
        <w:t xml:space="preserve">Venkatapur </w:t>
      </w:r>
      <w:proofErr w:type="gramStart"/>
      <w:r w:rsidRPr="00A40976">
        <w:rPr>
          <w:rFonts w:ascii="CIDFont+F2" w:cs="CIDFont+F2"/>
          <w:b/>
          <w:sz w:val="23"/>
          <w:szCs w:val="23"/>
          <w:lang w:val="en-IN" w:bidi="he-IL"/>
        </w:rPr>
        <w:t>Dr .K</w:t>
      </w:r>
      <w:proofErr w:type="gramEnd"/>
      <w:r w:rsidRPr="00A40976">
        <w:rPr>
          <w:rFonts w:ascii="CIDFont+F2" w:cs="CIDFont+F2"/>
          <w:b/>
          <w:sz w:val="23"/>
          <w:szCs w:val="23"/>
          <w:lang w:val="en-IN" w:bidi="he-IL"/>
        </w:rPr>
        <w:t xml:space="preserve"> V A Balaji</w:t>
      </w:r>
    </w:p>
    <w:p w:rsidR="00A40976" w:rsidRPr="00A40976" w:rsidRDefault="00A40976" w:rsidP="00A40976">
      <w:pPr>
        <w:autoSpaceDE w:val="0"/>
        <w:autoSpaceDN w:val="0"/>
        <w:adjustRightInd w:val="0"/>
        <w:rPr>
          <w:rFonts w:ascii="CIDFont+F2" w:cs="CIDFont+F2"/>
          <w:b/>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r>
        <w:rPr>
          <w:rFonts w:ascii="CIDFont+F1" w:cs="CIDFont+F1"/>
          <w:sz w:val="23"/>
          <w:szCs w:val="23"/>
          <w:lang w:val="en-IN" w:bidi="he-IL"/>
        </w:rPr>
        <w:t xml:space="preserve">Prof &amp; HOD, CS &amp; E Department                                                       </w:t>
      </w:r>
      <w:r w:rsidR="00EA369A">
        <w:rPr>
          <w:rFonts w:ascii="CIDFont+F1" w:cs="CIDFont+F1"/>
          <w:sz w:val="23"/>
          <w:szCs w:val="23"/>
          <w:lang w:val="en-IN" w:bidi="he-IL"/>
        </w:rPr>
        <w:t xml:space="preserve">            Principal/CEO</w:t>
      </w:r>
      <w:r>
        <w:rPr>
          <w:rFonts w:ascii="CIDFont+F1" w:cs="CIDFont+F1"/>
          <w:sz w:val="23"/>
          <w:szCs w:val="23"/>
          <w:lang w:val="en-IN" w:bidi="he-IL"/>
        </w:rPr>
        <w:t>, KSIT</w:t>
      </w: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p>
    <w:p w:rsidR="00A40976" w:rsidRDefault="00467F59" w:rsidP="00A40976">
      <w:pPr>
        <w:autoSpaceDE w:val="0"/>
        <w:autoSpaceDN w:val="0"/>
        <w:adjustRightInd w:val="0"/>
        <w:rPr>
          <w:rFonts w:ascii="CIDFont+F2" w:cs="CIDFont+F2"/>
          <w:b/>
          <w:sz w:val="27"/>
          <w:szCs w:val="27"/>
          <w:lang w:val="en-IN" w:bidi="he-IL"/>
        </w:rPr>
      </w:pPr>
      <w:r>
        <w:rPr>
          <w:rFonts w:ascii="CIDFont+F2" w:cs="CIDFont+F2"/>
          <w:b/>
          <w:sz w:val="27"/>
          <w:szCs w:val="27"/>
          <w:lang w:val="en-IN" w:bidi="he-IL"/>
        </w:rPr>
        <w:t>Mr. Kumar K</w:t>
      </w:r>
      <w:r w:rsidR="00A40976">
        <w:rPr>
          <w:rFonts w:ascii="CIDFont+F2" w:cs="CIDFont+F2"/>
          <w:sz w:val="27"/>
          <w:szCs w:val="27"/>
          <w:lang w:val="en-IN" w:bidi="he-IL"/>
        </w:rPr>
        <w:t xml:space="preserve">                                                          </w:t>
      </w:r>
      <w:r>
        <w:rPr>
          <w:rFonts w:ascii="CIDFont+F2" w:cs="CIDFont+F2"/>
          <w:sz w:val="27"/>
          <w:szCs w:val="27"/>
          <w:lang w:val="en-IN" w:bidi="he-IL"/>
        </w:rPr>
        <w:t xml:space="preserve">                    </w:t>
      </w:r>
      <w:r w:rsidR="00A40976">
        <w:rPr>
          <w:rFonts w:ascii="CIDFont+F2" w:cs="CIDFont+F2"/>
          <w:sz w:val="27"/>
          <w:szCs w:val="27"/>
          <w:lang w:val="en-IN" w:bidi="he-IL"/>
        </w:rPr>
        <w:t xml:space="preserve"> </w:t>
      </w:r>
      <w:r w:rsidR="005F52E9">
        <w:rPr>
          <w:rFonts w:ascii="CIDFont+F2" w:cs="CIDFont+F2"/>
          <w:b/>
          <w:sz w:val="27"/>
          <w:szCs w:val="27"/>
          <w:lang w:val="en-IN" w:bidi="he-IL"/>
        </w:rPr>
        <w:t>D</w:t>
      </w:r>
      <w:r>
        <w:rPr>
          <w:rFonts w:ascii="CIDFont+F2" w:cs="CIDFont+F2"/>
          <w:b/>
          <w:sz w:val="27"/>
          <w:szCs w:val="27"/>
          <w:lang w:val="en-IN" w:bidi="he-IL"/>
        </w:rPr>
        <w:t>r. Dayananda R B</w:t>
      </w:r>
      <w:r w:rsidR="003B27A5">
        <w:rPr>
          <w:rFonts w:ascii="CIDFont+F2" w:cs="CIDFont+F2"/>
          <w:b/>
          <w:sz w:val="27"/>
          <w:szCs w:val="27"/>
          <w:lang w:val="en-IN" w:bidi="he-IL"/>
        </w:rPr>
        <w:softHyphen/>
      </w:r>
      <w:r w:rsidR="003B27A5">
        <w:rPr>
          <w:rFonts w:ascii="CIDFont+F2" w:cs="CIDFont+F2"/>
          <w:b/>
          <w:sz w:val="27"/>
          <w:szCs w:val="27"/>
          <w:lang w:val="en-IN" w:bidi="he-IL"/>
        </w:rPr>
        <w:softHyphen/>
      </w:r>
    </w:p>
    <w:p w:rsidR="00A40976" w:rsidRDefault="00A40976" w:rsidP="00A40976">
      <w:pPr>
        <w:autoSpaceDE w:val="0"/>
        <w:autoSpaceDN w:val="0"/>
        <w:adjustRightInd w:val="0"/>
        <w:rPr>
          <w:rFonts w:ascii="CIDFont+F2" w:cs="CIDFont+F2"/>
          <w:sz w:val="27"/>
          <w:szCs w:val="27"/>
          <w:lang w:val="en-IN" w:bidi="he-IL"/>
        </w:rPr>
      </w:pPr>
    </w:p>
    <w:p w:rsidR="00A40976" w:rsidRDefault="00A40976" w:rsidP="00A40976">
      <w:pPr>
        <w:autoSpaceDE w:val="0"/>
        <w:autoSpaceDN w:val="0"/>
        <w:adjustRightInd w:val="0"/>
        <w:rPr>
          <w:rFonts w:ascii="CIDFont+F1" w:cs="CIDFont+F1"/>
          <w:sz w:val="23"/>
          <w:szCs w:val="23"/>
          <w:lang w:val="en-IN" w:bidi="he-IL"/>
        </w:rPr>
      </w:pPr>
      <w:r>
        <w:rPr>
          <w:rFonts w:ascii="CIDFont+F1" w:cs="CIDFont+F1"/>
          <w:sz w:val="23"/>
          <w:szCs w:val="23"/>
          <w:lang w:val="en-IN" w:bidi="he-IL"/>
        </w:rPr>
        <w:t>Asst. Prof, Dept. Of CSE                                                                                  Asst. Prof, Dept. Of CSE</w:t>
      </w: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1" w:cs="CIDFont+F1"/>
          <w:sz w:val="23"/>
          <w:szCs w:val="23"/>
          <w:lang w:val="en-IN" w:bidi="he-IL"/>
        </w:rPr>
      </w:pPr>
    </w:p>
    <w:p w:rsidR="00A40976" w:rsidRDefault="00A40976" w:rsidP="00A40976">
      <w:pPr>
        <w:autoSpaceDE w:val="0"/>
        <w:autoSpaceDN w:val="0"/>
        <w:adjustRightInd w:val="0"/>
        <w:rPr>
          <w:rFonts w:ascii="CIDFont+F2" w:cs="CIDFont+F2"/>
          <w:sz w:val="27"/>
          <w:szCs w:val="27"/>
          <w:lang w:val="en-IN" w:bidi="he-IL"/>
        </w:rPr>
      </w:pPr>
      <w:r>
        <w:rPr>
          <w:rFonts w:ascii="CIDFont+F2" w:cs="CIDFont+F2"/>
          <w:sz w:val="27"/>
          <w:szCs w:val="27"/>
          <w:lang w:val="en-IN" w:bidi="he-IL"/>
        </w:rPr>
        <w:t>Name of the Examiners                                                                     Signature with date</w:t>
      </w:r>
    </w:p>
    <w:p w:rsidR="00A40976" w:rsidRDefault="00A40976" w:rsidP="00A40976">
      <w:pPr>
        <w:autoSpaceDE w:val="0"/>
        <w:autoSpaceDN w:val="0"/>
        <w:adjustRightInd w:val="0"/>
        <w:rPr>
          <w:rFonts w:ascii="CIDFont+F2" w:cs="CIDFont+F2"/>
          <w:sz w:val="27"/>
          <w:szCs w:val="27"/>
          <w:lang w:val="en-IN" w:bidi="he-IL"/>
        </w:rPr>
      </w:pPr>
      <w:r>
        <w:rPr>
          <w:rFonts w:ascii="CIDFont+F2" w:cs="CIDFont+F2"/>
          <w:sz w:val="27"/>
          <w:szCs w:val="27"/>
          <w:lang w:val="en-IN" w:bidi="he-IL"/>
        </w:rPr>
        <w:t>1.</w:t>
      </w:r>
    </w:p>
    <w:p w:rsidR="00355AB6" w:rsidRDefault="00A40976" w:rsidP="00355AB6">
      <w:pPr>
        <w:rPr>
          <w:rFonts w:ascii="CIDFont+F2" w:cs="CIDFont+F2"/>
          <w:sz w:val="27"/>
          <w:szCs w:val="27"/>
          <w:lang w:val="en-IN" w:bidi="he-IL"/>
        </w:rPr>
      </w:pPr>
      <w:r>
        <w:rPr>
          <w:rFonts w:ascii="CIDFont+F2" w:cs="CIDFont+F2"/>
          <w:sz w:val="27"/>
          <w:szCs w:val="27"/>
          <w:lang w:val="en-IN" w:bidi="he-IL"/>
        </w:rPr>
        <w:t>2</w:t>
      </w:r>
      <w:r w:rsidR="00517B5A">
        <w:rPr>
          <w:rFonts w:ascii="CIDFont+F2" w:cs="CIDFont+F2"/>
          <w:sz w:val="27"/>
          <w:szCs w:val="27"/>
          <w:lang w:val="en-IN" w:bidi="he-IL"/>
        </w:rPr>
        <w:t>.</w:t>
      </w:r>
    </w:p>
    <w:p w:rsidR="00517B5A" w:rsidRPr="00355AB6" w:rsidRDefault="00517B5A" w:rsidP="00355AB6">
      <w:pPr>
        <w:jc w:val="center"/>
        <w:rPr>
          <w:rFonts w:ascii="CIDFont+F2" w:cs="CIDFont+F2"/>
          <w:sz w:val="27"/>
          <w:szCs w:val="27"/>
          <w:lang w:val="en-IN" w:bidi="he-IL"/>
        </w:rPr>
      </w:pPr>
      <w:r w:rsidRPr="00517B5A">
        <w:rPr>
          <w:rFonts w:ascii="CIDFont+F2" w:cs="CIDFont+F2"/>
          <w:color w:val="000000" w:themeColor="text1"/>
          <w:sz w:val="47"/>
          <w:szCs w:val="47"/>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rsidR="00517B5A" w:rsidRDefault="00517B5A" w:rsidP="00517B5A">
      <w:pPr>
        <w:autoSpaceDE w:val="0"/>
        <w:autoSpaceDN w:val="0"/>
        <w:adjustRightInd w:val="0"/>
        <w:jc w:val="center"/>
        <w:rPr>
          <w:rFonts w:ascii="CIDFont+F2" w:cs="CIDFont+F2"/>
          <w:color w:val="000000" w:themeColor="text1"/>
          <w:sz w:val="47"/>
          <w:szCs w:val="47"/>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7B5A" w:rsidRPr="00517B5A" w:rsidRDefault="00517B5A" w:rsidP="00517B5A">
      <w:pPr>
        <w:autoSpaceDE w:val="0"/>
        <w:autoSpaceDN w:val="0"/>
        <w:adjustRightInd w:val="0"/>
        <w:jc w:val="center"/>
        <w:rPr>
          <w:rFonts w:ascii="CIDFont+F2" w:cs="CIDFont+F2"/>
          <w:color w:val="000000" w:themeColor="text1"/>
          <w:sz w:val="47"/>
          <w:szCs w:val="47"/>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7B5A" w:rsidRDefault="00517B5A" w:rsidP="00517B5A">
      <w:pPr>
        <w:autoSpaceDE w:val="0"/>
        <w:autoSpaceDN w:val="0"/>
        <w:adjustRightInd w:val="0"/>
        <w:jc w:val="both"/>
        <w:rPr>
          <w:rFonts w:ascii="CIDFont+F1" w:cs="CIDFont+F1"/>
          <w:sz w:val="31"/>
          <w:szCs w:val="31"/>
          <w:lang w:val="en-IN" w:bidi="he-IL"/>
        </w:rPr>
      </w:pPr>
      <w:r>
        <w:rPr>
          <w:rFonts w:ascii="CIDFont+F1" w:cs="CIDFont+F1"/>
          <w:sz w:val="31"/>
          <w:szCs w:val="31"/>
          <w:lang w:val="en-IN" w:bidi="he-IL"/>
        </w:rPr>
        <w:t xml:space="preserve">I take this opportunity to thank one and all involved in building this project. </w:t>
      </w:r>
      <w:proofErr w:type="gramStart"/>
      <w:r>
        <w:rPr>
          <w:rFonts w:ascii="CIDFont+F1" w:cs="CIDFont+F1"/>
          <w:sz w:val="31"/>
          <w:szCs w:val="31"/>
          <w:lang w:val="en-IN" w:bidi="he-IL"/>
        </w:rPr>
        <w:t>Firstly</w:t>
      </w:r>
      <w:proofErr w:type="gramEnd"/>
      <w:r>
        <w:rPr>
          <w:rFonts w:ascii="CIDFont+F1" w:cs="CIDFont+F1"/>
          <w:sz w:val="31"/>
          <w:szCs w:val="31"/>
          <w:lang w:val="en-IN" w:bidi="he-IL"/>
        </w:rPr>
        <w:t xml:space="preserve"> I would like to thank the college for providing us an opportunity to work on the project.</w:t>
      </w:r>
    </w:p>
    <w:p w:rsidR="00517B5A" w:rsidRDefault="00517B5A" w:rsidP="00517B5A">
      <w:pPr>
        <w:autoSpaceDE w:val="0"/>
        <w:autoSpaceDN w:val="0"/>
        <w:adjustRightInd w:val="0"/>
        <w:jc w:val="both"/>
        <w:rPr>
          <w:rFonts w:ascii="CIDFont+F1" w:cs="CIDFont+F1"/>
          <w:sz w:val="31"/>
          <w:szCs w:val="31"/>
          <w:lang w:val="en-IN" w:bidi="he-IL"/>
        </w:rPr>
      </w:pPr>
    </w:p>
    <w:p w:rsidR="00517B5A" w:rsidRPr="00517B5A" w:rsidRDefault="00517B5A" w:rsidP="00517B5A">
      <w:pPr>
        <w:autoSpaceDE w:val="0"/>
        <w:autoSpaceDN w:val="0"/>
        <w:adjustRightInd w:val="0"/>
        <w:rPr>
          <w:rFonts w:ascii="CIDFont+F2" w:cs="CIDFont+F2"/>
          <w:sz w:val="31"/>
          <w:szCs w:val="31"/>
          <w:lang w:val="en-IN" w:bidi="he-IL"/>
        </w:rPr>
      </w:pPr>
      <w:r>
        <w:rPr>
          <w:rFonts w:ascii="CIDFont+F1" w:cs="CIDFont+F1"/>
          <w:sz w:val="31"/>
          <w:szCs w:val="31"/>
          <w:lang w:val="en-IN" w:bidi="he-IL"/>
        </w:rPr>
        <w:t xml:space="preserve">I would also like to thank the management of </w:t>
      </w:r>
      <w:r>
        <w:rPr>
          <w:rFonts w:ascii="CIDFont+F2" w:cs="CIDFont+F2"/>
          <w:sz w:val="31"/>
          <w:szCs w:val="31"/>
          <w:lang w:val="en-IN" w:bidi="he-IL"/>
        </w:rPr>
        <w:t xml:space="preserve">K. S. Institute of Technology </w:t>
      </w:r>
      <w:r>
        <w:rPr>
          <w:rFonts w:ascii="CIDFont+F1" w:cs="CIDFont+F1"/>
          <w:sz w:val="31"/>
          <w:szCs w:val="31"/>
          <w:lang w:val="en-IN" w:bidi="he-IL"/>
        </w:rPr>
        <w:t>for providing all the resources required for the project.</w:t>
      </w:r>
    </w:p>
    <w:p w:rsidR="00517B5A" w:rsidRDefault="00517B5A" w:rsidP="00517B5A">
      <w:pPr>
        <w:autoSpaceDE w:val="0"/>
        <w:autoSpaceDN w:val="0"/>
        <w:adjustRightInd w:val="0"/>
        <w:jc w:val="both"/>
        <w:rPr>
          <w:rFonts w:ascii="CIDFont+F1" w:cs="CIDFont+F1"/>
          <w:sz w:val="31"/>
          <w:szCs w:val="31"/>
          <w:lang w:val="en-IN" w:bidi="he-IL"/>
        </w:rPr>
      </w:pPr>
    </w:p>
    <w:p w:rsidR="00517B5A" w:rsidRDefault="00517B5A" w:rsidP="00517B5A">
      <w:pPr>
        <w:autoSpaceDE w:val="0"/>
        <w:autoSpaceDN w:val="0"/>
        <w:adjustRightInd w:val="0"/>
        <w:jc w:val="both"/>
        <w:rPr>
          <w:rFonts w:ascii="CIDFont+F1" w:cs="CIDFont+F1"/>
          <w:sz w:val="31"/>
          <w:szCs w:val="31"/>
          <w:lang w:val="en-IN" w:bidi="he-IL"/>
        </w:rPr>
      </w:pPr>
      <w:r>
        <w:rPr>
          <w:rFonts w:ascii="CIDFont+F1" w:cs="CIDFont+F1"/>
          <w:sz w:val="31"/>
          <w:szCs w:val="31"/>
          <w:lang w:val="en-IN" w:bidi="he-IL"/>
        </w:rPr>
        <w:t xml:space="preserve">I wish to acknowledge my sincere gratitude to our beloved Principal, </w:t>
      </w:r>
      <w:r w:rsidRPr="00517B5A">
        <w:rPr>
          <w:rFonts w:ascii="CIDFont+F2" w:cs="CIDFont+F2"/>
          <w:b/>
          <w:sz w:val="31"/>
          <w:szCs w:val="31"/>
          <w:lang w:val="en-IN" w:bidi="he-IL"/>
        </w:rPr>
        <w:t>Dr. K V A BALAJI</w:t>
      </w:r>
      <w:r>
        <w:rPr>
          <w:rFonts w:ascii="CIDFont+F2" w:cs="CIDFont+F2"/>
          <w:sz w:val="31"/>
          <w:szCs w:val="31"/>
          <w:lang w:val="en-IN" w:bidi="he-IL"/>
        </w:rPr>
        <w:t xml:space="preserve"> </w:t>
      </w:r>
      <w:r>
        <w:rPr>
          <w:rFonts w:ascii="CIDFont+F1" w:cs="CIDFont+F1"/>
          <w:sz w:val="31"/>
          <w:szCs w:val="31"/>
          <w:lang w:val="en-IN" w:bidi="he-IL"/>
        </w:rPr>
        <w:t>for his encouragement and providing all facilities for the accomplishment of this project.</w:t>
      </w:r>
    </w:p>
    <w:p w:rsidR="00517B5A" w:rsidRDefault="00517B5A" w:rsidP="00517B5A">
      <w:pPr>
        <w:autoSpaceDE w:val="0"/>
        <w:autoSpaceDN w:val="0"/>
        <w:adjustRightInd w:val="0"/>
        <w:jc w:val="both"/>
        <w:rPr>
          <w:rFonts w:ascii="CIDFont+F1" w:cs="CIDFont+F1"/>
          <w:sz w:val="31"/>
          <w:szCs w:val="31"/>
          <w:lang w:val="en-IN" w:bidi="he-IL"/>
        </w:rPr>
      </w:pPr>
    </w:p>
    <w:p w:rsidR="00517B5A" w:rsidRDefault="00517B5A" w:rsidP="00517B5A">
      <w:pPr>
        <w:autoSpaceDE w:val="0"/>
        <w:autoSpaceDN w:val="0"/>
        <w:adjustRightInd w:val="0"/>
        <w:jc w:val="both"/>
        <w:rPr>
          <w:rFonts w:ascii="CIDFont+F1" w:cs="CIDFont+F1"/>
          <w:sz w:val="31"/>
          <w:szCs w:val="31"/>
          <w:lang w:val="en-IN" w:bidi="he-IL"/>
        </w:rPr>
      </w:pPr>
      <w:r>
        <w:rPr>
          <w:rFonts w:ascii="CIDFont+F1" w:cs="CIDFont+F1"/>
          <w:sz w:val="31"/>
          <w:szCs w:val="31"/>
          <w:lang w:val="en-IN" w:bidi="he-IL"/>
        </w:rPr>
        <w:t xml:space="preserve">This project would not have been possible without the support of our beloved Prof &amp; HOD, </w:t>
      </w:r>
      <w:r w:rsidRPr="00517B5A">
        <w:rPr>
          <w:rFonts w:ascii="CIDFont+F2" w:cs="CIDFont+F2"/>
          <w:b/>
          <w:sz w:val="31"/>
          <w:szCs w:val="31"/>
          <w:lang w:val="en-IN" w:bidi="he-IL"/>
        </w:rPr>
        <w:t xml:space="preserve">Dr. </w:t>
      </w:r>
      <w:proofErr w:type="gramStart"/>
      <w:r w:rsidRPr="00517B5A">
        <w:rPr>
          <w:rFonts w:ascii="CIDFont+F2" w:cs="CIDFont+F2"/>
          <w:b/>
          <w:sz w:val="31"/>
          <w:szCs w:val="31"/>
          <w:lang w:val="en-IN" w:bidi="he-IL"/>
        </w:rPr>
        <w:t>Rekha.B.Venkatapur</w:t>
      </w:r>
      <w:proofErr w:type="gramEnd"/>
      <w:r>
        <w:rPr>
          <w:rFonts w:ascii="CIDFont+F1" w:cs="CIDFont+F1"/>
          <w:sz w:val="31"/>
          <w:szCs w:val="31"/>
          <w:lang w:val="en-IN" w:bidi="he-IL"/>
        </w:rPr>
        <w:t>, Dept. of CSE.</w:t>
      </w:r>
    </w:p>
    <w:p w:rsidR="00517B5A" w:rsidRDefault="00517B5A" w:rsidP="00517B5A">
      <w:pPr>
        <w:autoSpaceDE w:val="0"/>
        <w:autoSpaceDN w:val="0"/>
        <w:adjustRightInd w:val="0"/>
        <w:jc w:val="both"/>
        <w:rPr>
          <w:rFonts w:ascii="CIDFont+F1" w:cs="CIDFont+F1"/>
          <w:sz w:val="31"/>
          <w:szCs w:val="31"/>
          <w:lang w:val="en-IN" w:bidi="he-IL"/>
        </w:rPr>
      </w:pPr>
    </w:p>
    <w:p w:rsidR="00517B5A" w:rsidRPr="00517B5A" w:rsidRDefault="00517B5A" w:rsidP="00517B5A">
      <w:pPr>
        <w:autoSpaceDE w:val="0"/>
        <w:autoSpaceDN w:val="0"/>
        <w:adjustRightInd w:val="0"/>
        <w:jc w:val="both"/>
        <w:rPr>
          <w:rFonts w:ascii="CIDFont+F2" w:cs="CIDFont+F2"/>
          <w:sz w:val="31"/>
          <w:szCs w:val="31"/>
          <w:lang w:val="en-IN" w:bidi="he-IL"/>
        </w:rPr>
      </w:pPr>
      <w:r>
        <w:rPr>
          <w:rFonts w:ascii="CIDFont+F1" w:cs="CIDFont+F1"/>
          <w:sz w:val="31"/>
          <w:szCs w:val="31"/>
          <w:lang w:val="en-IN" w:bidi="he-IL"/>
        </w:rPr>
        <w:t xml:space="preserve">I am also highly grateful to my project guides, </w:t>
      </w:r>
      <w:r w:rsidR="005F52E9">
        <w:rPr>
          <w:rFonts w:ascii="CIDFont+F2" w:cs="CIDFont+F2"/>
          <w:b/>
          <w:sz w:val="31"/>
          <w:szCs w:val="31"/>
          <w:lang w:val="en-IN" w:bidi="he-IL"/>
        </w:rPr>
        <w:t>Mr. Kumar K and D</w:t>
      </w:r>
      <w:r w:rsidR="00720C1F">
        <w:rPr>
          <w:rFonts w:ascii="CIDFont+F2" w:cs="CIDFont+F2"/>
          <w:b/>
          <w:sz w:val="31"/>
          <w:szCs w:val="31"/>
          <w:lang w:val="en-IN" w:bidi="he-IL"/>
        </w:rPr>
        <w:t>r. Dayananda R B</w:t>
      </w:r>
      <w:r w:rsidRPr="00517B5A">
        <w:rPr>
          <w:rFonts w:ascii="CIDFont+F1" w:cs="CIDFont+F1"/>
          <w:b/>
          <w:sz w:val="31"/>
          <w:szCs w:val="31"/>
          <w:lang w:val="en-IN" w:bidi="he-IL"/>
        </w:rPr>
        <w:t>, Dept. of CSE</w:t>
      </w:r>
      <w:r>
        <w:rPr>
          <w:rFonts w:ascii="CIDFont+F1" w:cs="CIDFont+F1"/>
          <w:sz w:val="31"/>
          <w:szCs w:val="31"/>
          <w:lang w:val="en-IN" w:bidi="he-IL"/>
        </w:rPr>
        <w:t xml:space="preserve"> who have been very</w:t>
      </w:r>
      <w:r>
        <w:rPr>
          <w:rFonts w:ascii="CIDFont+F2" w:cs="CIDFont+F2"/>
          <w:sz w:val="31"/>
          <w:szCs w:val="31"/>
          <w:lang w:val="en-IN" w:bidi="he-IL"/>
        </w:rPr>
        <w:t xml:space="preserve"> </w:t>
      </w:r>
      <w:r>
        <w:rPr>
          <w:rFonts w:ascii="CIDFont+F1" w:cs="CIDFont+F1"/>
          <w:sz w:val="31"/>
          <w:szCs w:val="31"/>
          <w:lang w:val="en-IN" w:bidi="he-IL"/>
        </w:rPr>
        <w:t xml:space="preserve">generous in assisting and supporting, to do this Project </w:t>
      </w:r>
      <w:r w:rsidRPr="00517B5A">
        <w:rPr>
          <w:rFonts w:ascii="CIDFont+F1" w:cs="CIDFont+F1" w:hint="cs"/>
          <w:b/>
          <w:sz w:val="31"/>
          <w:szCs w:val="31"/>
          <w:lang w:val="en-IN" w:bidi="he-IL"/>
        </w:rPr>
        <w:t>“</w:t>
      </w:r>
      <w:r w:rsidRPr="00517B5A">
        <w:rPr>
          <w:rFonts w:ascii="CIDFont+F2" w:cs="CIDFont+F2"/>
          <w:b/>
          <w:sz w:val="31"/>
          <w:szCs w:val="31"/>
          <w:lang w:val="en-IN" w:bidi="he-IL"/>
        </w:rPr>
        <w:t>LIBRARY MANAGEMENT SYSTEM</w:t>
      </w:r>
      <w:r w:rsidRPr="00517B5A">
        <w:rPr>
          <w:rFonts w:ascii="CIDFont+F1" w:cs="CIDFont+F1" w:hint="cs"/>
          <w:b/>
          <w:sz w:val="31"/>
          <w:szCs w:val="31"/>
          <w:lang w:val="en-IN" w:bidi="he-IL"/>
        </w:rPr>
        <w:t>”</w:t>
      </w:r>
      <w:r>
        <w:rPr>
          <w:rFonts w:ascii="CIDFont+F1" w:cs="CIDFont+F1"/>
          <w:sz w:val="31"/>
          <w:szCs w:val="31"/>
          <w:lang w:val="en-IN" w:bidi="he-IL"/>
        </w:rPr>
        <w:t>.</w:t>
      </w:r>
    </w:p>
    <w:p w:rsidR="00517B5A" w:rsidRDefault="00517B5A" w:rsidP="00517B5A">
      <w:pPr>
        <w:autoSpaceDE w:val="0"/>
        <w:autoSpaceDN w:val="0"/>
        <w:adjustRightInd w:val="0"/>
        <w:jc w:val="both"/>
        <w:rPr>
          <w:rFonts w:ascii="CIDFont+F1" w:cs="CIDFont+F1"/>
          <w:sz w:val="31"/>
          <w:szCs w:val="31"/>
          <w:lang w:val="en-IN" w:bidi="he-IL"/>
        </w:rPr>
      </w:pPr>
    </w:p>
    <w:p w:rsidR="00517B5A" w:rsidRDefault="00517B5A" w:rsidP="00517B5A">
      <w:pPr>
        <w:autoSpaceDE w:val="0"/>
        <w:autoSpaceDN w:val="0"/>
        <w:adjustRightInd w:val="0"/>
        <w:jc w:val="both"/>
        <w:rPr>
          <w:rFonts w:ascii="CIDFont+F1" w:cs="CIDFont+F1"/>
          <w:sz w:val="31"/>
          <w:szCs w:val="31"/>
          <w:lang w:val="en-IN" w:bidi="he-IL"/>
        </w:rPr>
      </w:pPr>
      <w:r>
        <w:rPr>
          <w:rFonts w:ascii="CIDFont+F1" w:cs="CIDFont+F1"/>
          <w:sz w:val="31"/>
          <w:szCs w:val="31"/>
          <w:lang w:val="en-IN" w:bidi="he-IL"/>
        </w:rPr>
        <w:t>I also would like to thank all other teaching and non-teaching staff members who have extended their support and co-operation while bringing up this project.</w:t>
      </w:r>
    </w:p>
    <w:p w:rsidR="00517B5A" w:rsidRDefault="00517B5A" w:rsidP="00517B5A">
      <w:pPr>
        <w:autoSpaceDE w:val="0"/>
        <w:autoSpaceDN w:val="0"/>
        <w:adjustRightInd w:val="0"/>
        <w:jc w:val="right"/>
        <w:rPr>
          <w:rFonts w:ascii="CIDFont+F2" w:cs="CIDFont+F2"/>
          <w:sz w:val="27"/>
          <w:szCs w:val="27"/>
          <w:lang w:val="en-IN" w:bidi="he-IL"/>
        </w:rPr>
      </w:pPr>
    </w:p>
    <w:p w:rsidR="00517B5A" w:rsidRDefault="00517B5A" w:rsidP="00517B5A">
      <w:pPr>
        <w:autoSpaceDE w:val="0"/>
        <w:autoSpaceDN w:val="0"/>
        <w:adjustRightInd w:val="0"/>
        <w:jc w:val="right"/>
        <w:rPr>
          <w:rFonts w:ascii="CIDFont+F2" w:cs="CIDFont+F2"/>
          <w:sz w:val="27"/>
          <w:szCs w:val="27"/>
          <w:lang w:val="en-IN" w:bidi="he-IL"/>
        </w:rPr>
      </w:pPr>
    </w:p>
    <w:p w:rsidR="00517B5A" w:rsidRDefault="00517B5A" w:rsidP="00517B5A">
      <w:pPr>
        <w:autoSpaceDE w:val="0"/>
        <w:autoSpaceDN w:val="0"/>
        <w:adjustRightInd w:val="0"/>
        <w:jc w:val="right"/>
        <w:rPr>
          <w:rFonts w:ascii="CIDFont+F2" w:cs="CIDFont+F2"/>
          <w:sz w:val="27"/>
          <w:szCs w:val="27"/>
          <w:lang w:val="en-IN" w:bidi="he-IL"/>
        </w:rPr>
      </w:pPr>
    </w:p>
    <w:p w:rsidR="00517B5A" w:rsidRDefault="00517B5A" w:rsidP="00517B5A">
      <w:pPr>
        <w:autoSpaceDE w:val="0"/>
        <w:autoSpaceDN w:val="0"/>
        <w:adjustRightInd w:val="0"/>
        <w:jc w:val="right"/>
        <w:rPr>
          <w:rFonts w:ascii="CIDFont+F2" w:cs="CIDFont+F2"/>
          <w:sz w:val="27"/>
          <w:szCs w:val="27"/>
          <w:lang w:val="en-IN" w:bidi="he-IL"/>
        </w:rPr>
      </w:pPr>
    </w:p>
    <w:p w:rsidR="00517B5A" w:rsidRDefault="00517B5A" w:rsidP="00517B5A">
      <w:pPr>
        <w:autoSpaceDE w:val="0"/>
        <w:autoSpaceDN w:val="0"/>
        <w:adjustRightInd w:val="0"/>
        <w:jc w:val="right"/>
        <w:rPr>
          <w:rFonts w:ascii="CIDFont+F2" w:cs="CIDFont+F2"/>
          <w:sz w:val="27"/>
          <w:szCs w:val="27"/>
          <w:lang w:val="en-IN" w:bidi="he-IL"/>
        </w:rPr>
      </w:pPr>
    </w:p>
    <w:p w:rsidR="00517B5A" w:rsidRDefault="00517B5A" w:rsidP="00517B5A">
      <w:pPr>
        <w:autoSpaceDE w:val="0"/>
        <w:autoSpaceDN w:val="0"/>
        <w:adjustRightInd w:val="0"/>
        <w:jc w:val="right"/>
        <w:rPr>
          <w:rFonts w:ascii="CIDFont+F2" w:cs="CIDFont+F2"/>
          <w:sz w:val="27"/>
          <w:szCs w:val="27"/>
          <w:lang w:val="en-IN" w:bidi="he-IL"/>
        </w:rPr>
      </w:pPr>
      <w:r>
        <w:rPr>
          <w:rFonts w:ascii="CIDFont+F2" w:cs="CIDFont+F2"/>
          <w:sz w:val="27"/>
          <w:szCs w:val="27"/>
          <w:lang w:val="en-IN" w:bidi="he-IL"/>
        </w:rPr>
        <w:t xml:space="preserve">YASHWANTH K </w:t>
      </w:r>
    </w:p>
    <w:p w:rsidR="00145091" w:rsidRDefault="00517B5A" w:rsidP="00517B5A">
      <w:pPr>
        <w:jc w:val="right"/>
        <w:rPr>
          <w:rFonts w:ascii="CIDFont+F2" w:cs="CIDFont+F2"/>
          <w:sz w:val="27"/>
          <w:szCs w:val="27"/>
          <w:lang w:val="en-IN" w:bidi="he-IL"/>
        </w:rPr>
      </w:pPr>
      <w:r>
        <w:rPr>
          <w:rFonts w:ascii="CIDFont+F2" w:cs="CIDFont+F2"/>
          <w:sz w:val="27"/>
          <w:szCs w:val="27"/>
          <w:lang w:val="en-IN" w:bidi="he-IL"/>
        </w:rPr>
        <w:t xml:space="preserve"> </w:t>
      </w:r>
      <w:r>
        <w:rPr>
          <w:rFonts w:ascii="CIDFont+F2" w:cs="CIDFont+F2"/>
          <w:sz w:val="27"/>
          <w:szCs w:val="27"/>
          <w:lang w:val="en-IN" w:bidi="he-IL"/>
        </w:rPr>
        <w:tab/>
        <w:t>(1KS18CS121)</w:t>
      </w:r>
    </w:p>
    <w:p w:rsidR="00517B5A" w:rsidRDefault="00517B5A" w:rsidP="005F52E9">
      <w:pPr>
        <w:autoSpaceDE w:val="0"/>
        <w:autoSpaceDN w:val="0"/>
        <w:adjustRightInd w:val="0"/>
        <w:rPr>
          <w:rFonts w:ascii="CIDFont+F2" w:cs="CIDFont+F2"/>
          <w:sz w:val="27"/>
          <w:szCs w:val="27"/>
          <w:lang w:val="en-IN" w:bidi="he-IL"/>
        </w:rPr>
      </w:pPr>
    </w:p>
    <w:p w:rsidR="005F52E9" w:rsidRDefault="005F52E9" w:rsidP="005F52E9">
      <w:pPr>
        <w:autoSpaceDE w:val="0"/>
        <w:autoSpaceDN w:val="0"/>
        <w:adjustRightInd w:val="0"/>
        <w:rPr>
          <w:rFonts w:ascii="CIDFont+F2" w:cs="CIDFont+F2"/>
          <w:color w:val="000000" w:themeColor="text1"/>
          <w:sz w:val="39"/>
          <w:szCs w:val="39"/>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7B5A" w:rsidRDefault="00517B5A" w:rsidP="00517B5A">
      <w:pPr>
        <w:autoSpaceDE w:val="0"/>
        <w:autoSpaceDN w:val="0"/>
        <w:adjustRightInd w:val="0"/>
        <w:jc w:val="center"/>
        <w:rPr>
          <w:rFonts w:ascii="CIDFont+F2" w:cs="CIDFont+F2"/>
          <w:color w:val="000000" w:themeColor="text1"/>
          <w:sz w:val="39"/>
          <w:szCs w:val="39"/>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B5A">
        <w:rPr>
          <w:rFonts w:ascii="CIDFont+F2" w:cs="CIDFont+F2"/>
          <w:color w:val="000000" w:themeColor="text1"/>
          <w:sz w:val="39"/>
          <w:szCs w:val="39"/>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517B5A" w:rsidRDefault="00517B5A" w:rsidP="00517B5A">
      <w:pPr>
        <w:autoSpaceDE w:val="0"/>
        <w:autoSpaceDN w:val="0"/>
        <w:adjustRightInd w:val="0"/>
        <w:jc w:val="center"/>
        <w:rPr>
          <w:rFonts w:ascii="CIDFont+F2" w:cs="CIDFont+F2"/>
          <w:color w:val="000000" w:themeColor="text1"/>
          <w:sz w:val="39"/>
          <w:szCs w:val="39"/>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7B5A" w:rsidRDefault="00517B5A" w:rsidP="00517B5A">
      <w:pPr>
        <w:autoSpaceDE w:val="0"/>
        <w:autoSpaceDN w:val="0"/>
        <w:adjustRightInd w:val="0"/>
        <w:jc w:val="center"/>
        <w:rPr>
          <w:rFonts w:ascii="CIDFont+F2" w:cs="CIDFont+F2"/>
          <w:color w:val="000000"/>
          <w:sz w:val="39"/>
          <w:szCs w:val="39"/>
          <w:lang w:val="en-IN" w:bidi="he-IL"/>
        </w:rPr>
      </w:pPr>
    </w:p>
    <w:p w:rsidR="00F50AE1" w:rsidRDefault="00F50AE1" w:rsidP="00517B5A">
      <w:pPr>
        <w:rPr>
          <w:rFonts w:ascii="Georgia" w:hAnsi="Georgia"/>
          <w:color w:val="444444"/>
          <w:sz w:val="27"/>
          <w:szCs w:val="27"/>
          <w:shd w:val="clear" w:color="auto" w:fill="FFFFFF"/>
        </w:rPr>
      </w:pPr>
      <w:r>
        <w:rPr>
          <w:rFonts w:ascii="Georgia" w:hAnsi="Georgia"/>
          <w:color w:val="444444"/>
          <w:sz w:val="27"/>
          <w:szCs w:val="27"/>
          <w:shd w:val="clear" w:color="auto" w:fill="FFFFFF"/>
        </w:rPr>
        <w:t>A library management system keeps track of the books present in the library. It is an important piece of software which is a must at schools and colleges.</w:t>
      </w:r>
    </w:p>
    <w:p w:rsidR="00F50AE1" w:rsidRDefault="00F50AE1">
      <w:pPr>
        <w:rPr>
          <w:rFonts w:ascii="Georgia" w:hAnsi="Georgia"/>
          <w:color w:val="444444"/>
          <w:sz w:val="27"/>
          <w:szCs w:val="27"/>
          <w:shd w:val="clear" w:color="auto" w:fill="FFFFFF"/>
        </w:rPr>
      </w:pPr>
      <w:r>
        <w:rPr>
          <w:rFonts w:ascii="Georgia" w:hAnsi="Georgia"/>
          <w:color w:val="444444"/>
          <w:sz w:val="27"/>
          <w:szCs w:val="27"/>
          <w:shd w:val="clear" w:color="auto" w:fill="FFFFFF"/>
        </w:rPr>
        <w:br w:type="page"/>
      </w:r>
    </w:p>
    <w:p w:rsidR="00F50AE1" w:rsidRDefault="0092097D" w:rsidP="0092097D">
      <w:pPr>
        <w:jc w:val="center"/>
        <w:rPr>
          <w:rFonts w:ascii="CIDFont+F2" w:cs="CIDFont+F2"/>
          <w:sz w:val="43"/>
          <w:szCs w:val="43"/>
          <w:u w:val="single"/>
          <w:lang w:val="en-IN" w:bidi="he-IL"/>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097D">
        <w:rPr>
          <w:rFonts w:ascii="CIDFont+F2" w:cs="CIDFont+F2"/>
          <w:sz w:val="43"/>
          <w:szCs w:val="43"/>
          <w:u w:val="single"/>
          <w:lang w:val="en-IN" w:bidi="he-IL"/>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CONTENTS</w:t>
      </w:r>
    </w:p>
    <w:p w:rsidR="0092097D" w:rsidRPr="0092097D" w:rsidRDefault="0092097D" w:rsidP="0092097D">
      <w:pPr>
        <w:jc w:val="center"/>
        <w:rPr>
          <w:rFonts w:ascii="CIDFont+F2" w:cs="CIDFont+F2"/>
          <w:sz w:val="27"/>
          <w:szCs w:val="27"/>
          <w:u w:val="single"/>
          <w:lang w:val="en-IN" w:bidi="he-IL"/>
          <w14:shadow w14:blurRad="60007" w14:dist="0" w14:dir="15000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2097D" w:rsidRDefault="0092097D" w:rsidP="0092097D">
      <w:pPr>
        <w:autoSpaceDE w:val="0"/>
        <w:autoSpaceDN w:val="0"/>
        <w:adjustRightInd w:val="0"/>
        <w:rPr>
          <w:rFonts w:ascii="CIDFont+F2" w:cs="CIDFont+F2"/>
          <w:b/>
          <w:i/>
          <w:sz w:val="35"/>
          <w:szCs w:val="35"/>
          <w:lang w:val="en-IN" w:bidi="he-IL"/>
        </w:rPr>
      </w:pPr>
      <w:r w:rsidRPr="00903A19">
        <w:rPr>
          <w:rFonts w:ascii="CIDFont+F2" w:cs="CIDFont+F2"/>
          <w:b/>
          <w:i/>
          <w:sz w:val="35"/>
          <w:szCs w:val="35"/>
          <w:lang w:val="en-IN" w:bidi="he-IL"/>
        </w:rPr>
        <w:t>1.INTRODUCTION                                                                   1-3</w:t>
      </w:r>
    </w:p>
    <w:p w:rsidR="00092BB0" w:rsidRPr="00903A19" w:rsidRDefault="00092BB0" w:rsidP="0092097D">
      <w:pPr>
        <w:autoSpaceDE w:val="0"/>
        <w:autoSpaceDN w:val="0"/>
        <w:adjustRightInd w:val="0"/>
        <w:rPr>
          <w:rFonts w:ascii="CIDFont+F2" w:cs="CIDFont+F2"/>
          <w:b/>
          <w:i/>
          <w:sz w:val="35"/>
          <w:szCs w:val="35"/>
          <w:lang w:val="en-IN" w:bidi="he-IL"/>
        </w:rPr>
      </w:pPr>
    </w:p>
    <w:p w:rsidR="0092097D" w:rsidRDefault="0092097D" w:rsidP="0092097D">
      <w:pPr>
        <w:autoSpaceDE w:val="0"/>
        <w:autoSpaceDN w:val="0"/>
        <w:adjustRightInd w:val="0"/>
        <w:ind w:firstLine="720"/>
        <w:rPr>
          <w:rFonts w:ascii="CIDFont+F2" w:cs="CIDFont+F2"/>
          <w:sz w:val="31"/>
          <w:szCs w:val="31"/>
          <w:lang w:val="en-IN" w:bidi="he-IL"/>
        </w:rPr>
      </w:pPr>
      <w:r>
        <w:rPr>
          <w:rFonts w:ascii="CIDFont+F2" w:cs="CIDFont+F2"/>
          <w:sz w:val="27"/>
          <w:szCs w:val="27"/>
          <w:lang w:val="en-IN" w:bidi="he-IL"/>
        </w:rPr>
        <w:t xml:space="preserve">1.1 </w:t>
      </w:r>
      <w:r>
        <w:rPr>
          <w:rFonts w:ascii="CIDFont+F2" w:cs="CIDFont+F2"/>
          <w:sz w:val="31"/>
          <w:szCs w:val="31"/>
          <w:lang w:val="en-IN" w:bidi="he-IL"/>
        </w:rPr>
        <w:t>OVERVIEW</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1</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27"/>
          <w:szCs w:val="27"/>
          <w:lang w:val="en-IN" w:bidi="he-IL"/>
        </w:rPr>
        <w:t xml:space="preserve">1.2 </w:t>
      </w:r>
      <w:r>
        <w:rPr>
          <w:rFonts w:ascii="CIDFont+F2" w:cs="CIDFont+F2"/>
          <w:sz w:val="31"/>
          <w:szCs w:val="31"/>
          <w:lang w:val="en-IN" w:bidi="he-IL"/>
        </w:rPr>
        <w:t xml:space="preserve">PROBLEM STATEMENT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1</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27"/>
          <w:szCs w:val="27"/>
          <w:lang w:val="en-IN" w:bidi="he-IL"/>
        </w:rPr>
        <w:t xml:space="preserve">1.3 </w:t>
      </w:r>
      <w:r>
        <w:rPr>
          <w:rFonts w:ascii="CIDFont+F2" w:cs="CIDFont+F2"/>
          <w:sz w:val="31"/>
          <w:szCs w:val="31"/>
          <w:lang w:val="en-IN" w:bidi="he-IL"/>
        </w:rPr>
        <w:t xml:space="preserve">DATABASE MANAGEMENT SYSTEM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1-2</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27"/>
          <w:szCs w:val="27"/>
          <w:lang w:val="en-IN" w:bidi="he-IL"/>
        </w:rPr>
        <w:t xml:space="preserve">1.4 </w:t>
      </w:r>
      <w:r>
        <w:rPr>
          <w:rFonts w:ascii="CIDFont+F2" w:cs="CIDFont+F2"/>
          <w:sz w:val="31"/>
          <w:szCs w:val="31"/>
          <w:lang w:val="en-IN" w:bidi="he-IL"/>
        </w:rPr>
        <w:t xml:space="preserve">SQL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2</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27"/>
          <w:szCs w:val="27"/>
          <w:lang w:val="en-IN" w:bidi="he-IL"/>
        </w:rPr>
        <w:t xml:space="preserve">1.5 </w:t>
      </w:r>
      <w:r>
        <w:rPr>
          <w:rFonts w:ascii="CIDFont+F2" w:cs="CIDFont+F2"/>
          <w:sz w:val="31"/>
          <w:szCs w:val="31"/>
          <w:lang w:val="en-IN" w:bidi="he-IL"/>
        </w:rPr>
        <w:t xml:space="preserve">PYTHON WITH TKINTER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2-3</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27"/>
          <w:szCs w:val="27"/>
          <w:lang w:val="en-IN" w:bidi="he-IL"/>
        </w:rPr>
        <w:t xml:space="preserve">1.6 </w:t>
      </w:r>
      <w:r>
        <w:rPr>
          <w:rFonts w:ascii="CIDFont+F2" w:cs="CIDFont+F2"/>
          <w:sz w:val="31"/>
          <w:szCs w:val="31"/>
          <w:lang w:val="en-IN" w:bidi="he-IL"/>
        </w:rPr>
        <w:t xml:space="preserve">SQLITE3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3</w:t>
      </w:r>
    </w:p>
    <w:p w:rsidR="0092097D" w:rsidRDefault="0092097D" w:rsidP="0092097D">
      <w:pPr>
        <w:autoSpaceDE w:val="0"/>
        <w:autoSpaceDN w:val="0"/>
        <w:adjustRightInd w:val="0"/>
        <w:ind w:left="720"/>
        <w:rPr>
          <w:rFonts w:ascii="CIDFont+F2" w:cs="CIDFont+F2"/>
          <w:sz w:val="31"/>
          <w:szCs w:val="31"/>
          <w:lang w:val="en-IN" w:bidi="he-IL"/>
        </w:rPr>
      </w:pPr>
    </w:p>
    <w:p w:rsidR="0092097D" w:rsidRDefault="0092097D" w:rsidP="0092097D">
      <w:pPr>
        <w:autoSpaceDE w:val="0"/>
        <w:autoSpaceDN w:val="0"/>
        <w:adjustRightInd w:val="0"/>
        <w:ind w:left="720"/>
        <w:rPr>
          <w:rFonts w:ascii="CIDFont+F2" w:cs="CIDFont+F2"/>
          <w:sz w:val="31"/>
          <w:szCs w:val="31"/>
          <w:lang w:val="en-IN" w:bidi="he-IL"/>
        </w:rPr>
      </w:pPr>
    </w:p>
    <w:p w:rsidR="00092BB0" w:rsidRDefault="0092097D" w:rsidP="0092097D">
      <w:pPr>
        <w:autoSpaceDE w:val="0"/>
        <w:autoSpaceDN w:val="0"/>
        <w:adjustRightInd w:val="0"/>
        <w:rPr>
          <w:rFonts w:ascii="CIDFont+F2" w:cs="CIDFont+F2"/>
          <w:b/>
          <w:i/>
          <w:sz w:val="35"/>
          <w:szCs w:val="35"/>
          <w:lang w:val="en-IN" w:bidi="he-IL"/>
        </w:rPr>
      </w:pPr>
      <w:r w:rsidRPr="00092BB0">
        <w:rPr>
          <w:rFonts w:ascii="CIDFont+F2" w:cs="CIDFont+F2"/>
          <w:b/>
          <w:i/>
          <w:sz w:val="35"/>
          <w:szCs w:val="35"/>
          <w:lang w:val="en-IN" w:bidi="he-IL"/>
        </w:rPr>
        <w:t xml:space="preserve">2. REQUIREMENTS SPECIFICATION </w:t>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t>4-5</w:t>
      </w:r>
    </w:p>
    <w:p w:rsidR="0092097D" w:rsidRPr="00092BB0" w:rsidRDefault="0092097D" w:rsidP="0092097D">
      <w:pPr>
        <w:autoSpaceDE w:val="0"/>
        <w:autoSpaceDN w:val="0"/>
        <w:adjustRightInd w:val="0"/>
        <w:rPr>
          <w:rFonts w:ascii="CIDFont+F2" w:cs="CIDFont+F2"/>
          <w:b/>
          <w:i/>
          <w:sz w:val="35"/>
          <w:szCs w:val="35"/>
          <w:lang w:val="en-IN" w:bidi="he-IL"/>
        </w:rPr>
      </w:pPr>
      <w:r w:rsidRPr="00092BB0">
        <w:rPr>
          <w:rFonts w:ascii="CIDFont+F2" w:cs="CIDFont+F2"/>
          <w:b/>
          <w:i/>
          <w:sz w:val="35"/>
          <w:szCs w:val="35"/>
          <w:lang w:val="en-IN" w:bidi="he-IL"/>
        </w:rPr>
        <w:tab/>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 xml:space="preserve">2.1 OVER DESCRIPTION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4</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2.2 SPECIFIC REQUIREMENTS</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4</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 xml:space="preserve">2.2.1 SOFTWARE REQUIREMENTS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4</w:t>
      </w:r>
    </w:p>
    <w:p w:rsidR="0092097D" w:rsidRDefault="0092097D" w:rsidP="0092097D">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 xml:space="preserve">2.2.2 HARDWARE REQUIREMENTS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4</w:t>
      </w:r>
    </w:p>
    <w:p w:rsidR="0083629B" w:rsidRDefault="0092097D" w:rsidP="0092097D">
      <w:pPr>
        <w:ind w:left="720"/>
        <w:rPr>
          <w:rFonts w:ascii="CIDFont+F2" w:cs="CIDFont+F2"/>
          <w:sz w:val="31"/>
          <w:szCs w:val="31"/>
          <w:lang w:val="en-IN" w:bidi="he-IL"/>
        </w:rPr>
      </w:pPr>
      <w:r>
        <w:rPr>
          <w:rFonts w:ascii="CIDFont+F2" w:cs="CIDFont+F2"/>
          <w:sz w:val="31"/>
          <w:szCs w:val="31"/>
          <w:lang w:val="en-IN" w:bidi="he-IL"/>
        </w:rPr>
        <w:t xml:space="preserve">2.3 TECHNOLOGY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5</w:t>
      </w:r>
    </w:p>
    <w:p w:rsidR="0083629B" w:rsidRDefault="0083629B" w:rsidP="0092097D">
      <w:pPr>
        <w:ind w:left="720"/>
        <w:rPr>
          <w:rFonts w:ascii="CIDFont+F2" w:cs="CIDFont+F2"/>
          <w:sz w:val="31"/>
          <w:szCs w:val="31"/>
          <w:lang w:val="en-IN" w:bidi="he-IL"/>
        </w:rPr>
      </w:pPr>
    </w:p>
    <w:p w:rsidR="0083629B" w:rsidRPr="00092BB0" w:rsidRDefault="0083629B" w:rsidP="0083629B">
      <w:pPr>
        <w:autoSpaceDE w:val="0"/>
        <w:autoSpaceDN w:val="0"/>
        <w:adjustRightInd w:val="0"/>
        <w:rPr>
          <w:rFonts w:ascii="CIDFont+F2" w:cs="CIDFont+F2"/>
          <w:b/>
          <w:i/>
          <w:sz w:val="35"/>
          <w:szCs w:val="35"/>
          <w:lang w:val="en-IN" w:bidi="he-IL"/>
        </w:rPr>
      </w:pPr>
      <w:r w:rsidRPr="00092BB0">
        <w:rPr>
          <w:rFonts w:ascii="CIDFont+F2" w:cs="CIDFont+F2"/>
          <w:b/>
          <w:i/>
          <w:sz w:val="35"/>
          <w:szCs w:val="35"/>
          <w:lang w:val="en-IN" w:bidi="he-IL"/>
        </w:rPr>
        <w:t>3. DETAILED DESIGN</w:t>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r>
      <w:r w:rsidRPr="00092BB0">
        <w:rPr>
          <w:rFonts w:ascii="CIDFont+F2" w:cs="CIDFont+F2"/>
          <w:b/>
          <w:i/>
          <w:sz w:val="35"/>
          <w:szCs w:val="35"/>
          <w:lang w:val="en-IN" w:bidi="he-IL"/>
        </w:rPr>
        <w:tab/>
      </w:r>
      <w:r w:rsidR="00092BB0">
        <w:rPr>
          <w:rFonts w:ascii="CIDFont+F2" w:cs="CIDFont+F2"/>
          <w:b/>
          <w:i/>
          <w:sz w:val="35"/>
          <w:szCs w:val="35"/>
          <w:lang w:val="en-IN" w:bidi="he-IL"/>
        </w:rPr>
        <w:t xml:space="preserve">              </w:t>
      </w:r>
      <w:r w:rsidRPr="00092BB0">
        <w:rPr>
          <w:rFonts w:ascii="CIDFont+F2" w:cs="CIDFont+F2"/>
          <w:b/>
          <w:i/>
          <w:sz w:val="35"/>
          <w:szCs w:val="35"/>
          <w:lang w:val="en-IN" w:bidi="he-IL"/>
        </w:rPr>
        <w:t xml:space="preserve"> 6-13</w:t>
      </w:r>
    </w:p>
    <w:p w:rsidR="00903A19" w:rsidRPr="00903A19" w:rsidRDefault="00903A19" w:rsidP="0083629B">
      <w:pPr>
        <w:autoSpaceDE w:val="0"/>
        <w:autoSpaceDN w:val="0"/>
        <w:adjustRightInd w:val="0"/>
        <w:rPr>
          <w:rFonts w:ascii="CIDFont+F2" w:cs="CIDFont+F2"/>
          <w:b/>
          <w:sz w:val="35"/>
          <w:szCs w:val="35"/>
          <w:lang w:val="en-IN" w:bidi="he-IL"/>
        </w:rPr>
      </w:pPr>
    </w:p>
    <w:p w:rsidR="0083629B" w:rsidRDefault="0083629B" w:rsidP="0083629B">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3.1 SYSTEM DESIGN</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 xml:space="preserve"> 6-7</w:t>
      </w:r>
    </w:p>
    <w:p w:rsidR="0083629B" w:rsidRDefault="0083629B" w:rsidP="0083629B">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3.2 ENTITY RELATIONSHIP DIAGRAM</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 xml:space="preserve"> 8-10</w:t>
      </w:r>
    </w:p>
    <w:p w:rsidR="0083629B" w:rsidRDefault="0083629B" w:rsidP="0083629B">
      <w:pPr>
        <w:autoSpaceDE w:val="0"/>
        <w:autoSpaceDN w:val="0"/>
        <w:adjustRightInd w:val="0"/>
        <w:ind w:left="720"/>
        <w:rPr>
          <w:rFonts w:ascii="CIDFont+F2" w:cs="CIDFont+F2"/>
          <w:sz w:val="31"/>
          <w:szCs w:val="31"/>
          <w:lang w:val="en-IN" w:bidi="he-IL"/>
        </w:rPr>
      </w:pPr>
      <w:r>
        <w:rPr>
          <w:rFonts w:ascii="CIDFont+F2" w:cs="CIDFont+F2"/>
          <w:sz w:val="31"/>
          <w:szCs w:val="31"/>
          <w:lang w:val="en-IN" w:bidi="he-IL"/>
        </w:rPr>
        <w:t xml:space="preserve">3.3 RELATIONAL SCHEMA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11</w:t>
      </w:r>
    </w:p>
    <w:p w:rsidR="00F50AE1" w:rsidRDefault="0083629B" w:rsidP="0083629B">
      <w:pPr>
        <w:ind w:firstLine="720"/>
        <w:rPr>
          <w:rFonts w:ascii="CIDFont+F2" w:cs="CIDFont+F2"/>
          <w:sz w:val="27"/>
          <w:szCs w:val="27"/>
          <w:lang w:val="en-IN" w:bidi="he-IL"/>
        </w:rPr>
      </w:pPr>
      <w:r>
        <w:rPr>
          <w:rFonts w:ascii="CIDFont+F2" w:cs="CIDFont+F2"/>
          <w:sz w:val="31"/>
          <w:szCs w:val="31"/>
          <w:lang w:val="en-IN" w:bidi="he-IL"/>
        </w:rPr>
        <w:t xml:space="preserve">3.4 DESCRIPTION OF TABLES </w:t>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r>
      <w:r>
        <w:rPr>
          <w:rFonts w:ascii="CIDFont+F2" w:cs="CIDFont+F2"/>
          <w:sz w:val="31"/>
          <w:szCs w:val="31"/>
          <w:lang w:val="en-IN" w:bidi="he-IL"/>
        </w:rPr>
        <w:tab/>
        <w:t xml:space="preserve">         12-13</w:t>
      </w:r>
      <w:r w:rsidR="0092097D">
        <w:rPr>
          <w:rFonts w:ascii="CIDFont+F2" w:cs="CIDFont+F2"/>
          <w:sz w:val="27"/>
          <w:szCs w:val="27"/>
          <w:lang w:val="en-IN" w:bidi="he-IL"/>
        </w:rPr>
        <w:t xml:space="preserve"> </w:t>
      </w:r>
      <w:r w:rsidR="00F50AE1">
        <w:rPr>
          <w:rFonts w:ascii="CIDFont+F2" w:cs="CIDFont+F2"/>
          <w:sz w:val="27"/>
          <w:szCs w:val="27"/>
          <w:lang w:val="en-IN" w:bidi="he-IL"/>
        </w:rPr>
        <w:br w:type="page"/>
      </w:r>
    </w:p>
    <w:p w:rsidR="00F50AE1" w:rsidRDefault="00F50AE1" w:rsidP="00517B5A">
      <w:pPr>
        <w:rPr>
          <w:rFonts w:ascii="CIDFont+F2" w:cs="CIDFont+F2"/>
          <w:sz w:val="27"/>
          <w:szCs w:val="27"/>
          <w:lang w:val="en-IN" w:bidi="he-IL"/>
        </w:rPr>
      </w:pPr>
    </w:p>
    <w:p w:rsidR="00F50AE1" w:rsidRDefault="00F50AE1" w:rsidP="00F50AE1">
      <w:pPr>
        <w:rPr>
          <w:rFonts w:ascii="CIDFont+F2" w:cs="CIDFont+F2"/>
          <w:sz w:val="27"/>
          <w:szCs w:val="27"/>
          <w:lang w:val="en-IN" w:bidi="he-IL"/>
        </w:rPr>
      </w:pPr>
    </w:p>
    <w:p w:rsidR="00F50AE1" w:rsidRDefault="00F50AE1">
      <w:pPr>
        <w:rPr>
          <w:rFonts w:ascii="CIDFont+F2" w:cs="CIDFont+F2"/>
          <w:sz w:val="27"/>
          <w:szCs w:val="27"/>
          <w:lang w:val="en-IN" w:bidi="he-IL"/>
        </w:rPr>
      </w:pPr>
      <w:r>
        <w:rPr>
          <w:rFonts w:ascii="CIDFont+F2" w:cs="CIDFont+F2"/>
          <w:sz w:val="27"/>
          <w:szCs w:val="27"/>
          <w:lang w:val="en-IN" w:bidi="he-IL"/>
        </w:rPr>
        <w:br w:type="page"/>
      </w:r>
    </w:p>
    <w:p w:rsidR="004E52FA" w:rsidRDefault="00F50AE1" w:rsidP="004E52FA">
      <w:pPr>
        <w:pStyle w:val="ListParagraph"/>
        <w:numPr>
          <w:ilvl w:val="1"/>
          <w:numId w:val="25"/>
        </w:numPr>
        <w:autoSpaceDE w:val="0"/>
        <w:autoSpaceDN w:val="0"/>
        <w:adjustRightInd w:val="0"/>
        <w:rPr>
          <w:rFonts w:ascii="CIDFont+F2" w:cs="CIDFont+F2"/>
          <w:color w:val="000000"/>
          <w:sz w:val="31"/>
          <w:szCs w:val="31"/>
          <w:lang w:val="en-IN" w:bidi="he-IL"/>
        </w:rPr>
      </w:pPr>
      <w:r w:rsidRPr="004E52FA">
        <w:rPr>
          <w:rFonts w:ascii="CIDFont+F2" w:cs="CIDFont+F2"/>
          <w:color w:val="000000"/>
          <w:sz w:val="31"/>
          <w:szCs w:val="31"/>
          <w:lang w:val="en-IN" w:bidi="he-IL"/>
        </w:rPr>
        <w:lastRenderedPageBreak/>
        <w:t>OVERVIEW</w:t>
      </w:r>
    </w:p>
    <w:p w:rsidR="004E52FA" w:rsidRPr="004E52FA" w:rsidRDefault="004E52FA" w:rsidP="004E52FA">
      <w:pPr>
        <w:autoSpaceDE w:val="0"/>
        <w:autoSpaceDN w:val="0"/>
        <w:adjustRightInd w:val="0"/>
        <w:rPr>
          <w:rFonts w:ascii="CIDFont+F2" w:cs="CIDFont+F2"/>
          <w:color w:val="000000"/>
          <w:sz w:val="31"/>
          <w:szCs w:val="31"/>
          <w:lang w:val="en-IN" w:bidi="he-IL"/>
        </w:rPr>
      </w:pPr>
    </w:p>
    <w:p w:rsidR="00F50AE1" w:rsidRDefault="00F50AE1" w:rsidP="00F50AE1">
      <w:pPr>
        <w:autoSpaceDE w:val="0"/>
        <w:autoSpaceDN w:val="0"/>
        <w:adjustRightInd w:val="0"/>
        <w:ind w:left="720"/>
        <w:rPr>
          <w:rFonts w:ascii="CIDFont+F6" w:hAnsi="CIDFont+F6" w:cs="CIDFont+F6"/>
          <w:color w:val="444444"/>
          <w:sz w:val="27"/>
          <w:szCs w:val="27"/>
          <w:lang w:val="en-IN" w:bidi="he-IL"/>
        </w:rPr>
      </w:pPr>
      <w:r>
        <w:rPr>
          <w:rFonts w:ascii="CIDFont+F6" w:hAnsi="CIDFont+F6" w:cs="CIDFont+F6"/>
          <w:color w:val="444444"/>
          <w:sz w:val="27"/>
          <w:szCs w:val="27"/>
          <w:lang w:val="en-IN" w:bidi="he-IL"/>
        </w:rPr>
        <w:t xml:space="preserve">A library management is a project that manages and stores books information electronically accordingly. </w:t>
      </w:r>
      <w:r>
        <w:rPr>
          <w:rFonts w:ascii="Georgia" w:hAnsi="Georgia"/>
          <w:color w:val="444444"/>
          <w:sz w:val="27"/>
          <w:szCs w:val="27"/>
          <w:shd w:val="clear" w:color="auto" w:fill="FFFFFF"/>
        </w:rPr>
        <w:t>It keeps track of the books present in the library. It is an important piece of software which is a must at schools and colleges.</w:t>
      </w:r>
      <w:r>
        <w:rPr>
          <w:rFonts w:ascii="CIDFont+F6" w:hAnsi="CIDFont+F6" w:cs="CIDFont+F6"/>
          <w:color w:val="444444"/>
          <w:sz w:val="27"/>
          <w:szCs w:val="27"/>
          <w:lang w:val="en-IN" w:bidi="he-IL"/>
        </w:rPr>
        <w:t xml:space="preserve"> </w:t>
      </w:r>
      <w:r w:rsidR="004E52FA">
        <w:rPr>
          <w:rFonts w:ascii="CIDFont+F6" w:hAnsi="CIDFont+F6" w:cs="CIDFont+F6"/>
          <w:color w:val="444444"/>
          <w:sz w:val="27"/>
          <w:szCs w:val="27"/>
          <w:lang w:val="en-IN" w:bidi="he-IL"/>
        </w:rPr>
        <w:t xml:space="preserve">It allows </w:t>
      </w:r>
      <w:r>
        <w:rPr>
          <w:rFonts w:ascii="CIDFont+F6" w:hAnsi="CIDFont+F6" w:cs="CIDFont+F6"/>
          <w:color w:val="444444"/>
          <w:sz w:val="27"/>
          <w:szCs w:val="27"/>
          <w:lang w:val="en-IN" w:bidi="he-IL"/>
        </w:rPr>
        <w:t>to search for the desired book. It becomes necessary to keep a continuo</w:t>
      </w:r>
      <w:r w:rsidR="00C91108">
        <w:rPr>
          <w:rFonts w:ascii="CIDFont+F6" w:hAnsi="CIDFont+F6" w:cs="CIDFont+F6"/>
          <w:color w:val="444444"/>
          <w:sz w:val="27"/>
          <w:szCs w:val="27"/>
          <w:lang w:val="en-IN" w:bidi="he-IL"/>
        </w:rPr>
        <w:t>us check on the books issued</w:t>
      </w:r>
      <w:r>
        <w:rPr>
          <w:rFonts w:ascii="CIDFont+F6" w:hAnsi="CIDFont+F6" w:cs="CIDFont+F6"/>
          <w:color w:val="444444"/>
          <w:sz w:val="27"/>
          <w:szCs w:val="27"/>
          <w:lang w:val="en-IN" w:bidi="he-IL"/>
        </w:rPr>
        <w:t xml:space="preserve">. This task if carried out manually will be tedious and includes chances of mistakes. These errors are avoided by allowing the system to keep track of </w:t>
      </w:r>
      <w:r w:rsidR="004E52FA">
        <w:rPr>
          <w:rFonts w:ascii="CIDFont+F6" w:hAnsi="CIDFont+F6" w:cs="CIDFont+F6"/>
          <w:color w:val="444444"/>
          <w:sz w:val="27"/>
          <w:szCs w:val="27"/>
          <w:lang w:val="en-IN" w:bidi="he-IL"/>
        </w:rPr>
        <w:t xml:space="preserve">information such as issue date and </w:t>
      </w:r>
      <w:r>
        <w:rPr>
          <w:rFonts w:ascii="CIDFont+F6" w:hAnsi="CIDFont+F6" w:cs="CIDFont+F6"/>
          <w:color w:val="444444"/>
          <w:sz w:val="27"/>
          <w:szCs w:val="27"/>
          <w:lang w:val="en-IN" w:bidi="he-IL"/>
        </w:rPr>
        <w:t>book d</w:t>
      </w:r>
      <w:r w:rsidR="004E52FA">
        <w:rPr>
          <w:rFonts w:ascii="CIDFont+F6" w:hAnsi="CIDFont+F6" w:cs="CIDFont+F6"/>
          <w:color w:val="444444"/>
          <w:sz w:val="27"/>
          <w:szCs w:val="27"/>
          <w:lang w:val="en-IN" w:bidi="he-IL"/>
        </w:rPr>
        <w:t>etails</w:t>
      </w:r>
      <w:r>
        <w:rPr>
          <w:rFonts w:ascii="CIDFont+F6" w:hAnsi="CIDFont+F6" w:cs="CIDFont+F6"/>
          <w:color w:val="444444"/>
          <w:sz w:val="27"/>
          <w:szCs w:val="27"/>
          <w:lang w:val="en-IN" w:bidi="he-IL"/>
        </w:rPr>
        <w:t xml:space="preserve"> thus there is no need to keep manual track of this information which thereby avoids chances of mistakes. Thus this system reduces manual work to a great extent allows smooth flow of library activities by removing chances of errors in the details.</w:t>
      </w:r>
    </w:p>
    <w:p w:rsidR="004E52FA" w:rsidRDefault="004E52FA" w:rsidP="00F50AE1">
      <w:pPr>
        <w:autoSpaceDE w:val="0"/>
        <w:autoSpaceDN w:val="0"/>
        <w:adjustRightInd w:val="0"/>
        <w:ind w:left="720"/>
        <w:rPr>
          <w:rFonts w:ascii="CIDFont+F6" w:hAnsi="CIDFont+F6" w:cs="CIDFont+F6"/>
          <w:color w:val="444444"/>
          <w:sz w:val="27"/>
          <w:szCs w:val="27"/>
          <w:lang w:val="en-IN" w:bidi="he-IL"/>
        </w:rPr>
      </w:pPr>
    </w:p>
    <w:p w:rsidR="00F50AE1" w:rsidRDefault="00F50AE1" w:rsidP="00F50AE1">
      <w:pPr>
        <w:autoSpaceDE w:val="0"/>
        <w:autoSpaceDN w:val="0"/>
        <w:adjustRightInd w:val="0"/>
        <w:rPr>
          <w:rFonts w:ascii="CIDFont+F2" w:cs="CIDFont+F2"/>
          <w:color w:val="000000"/>
          <w:sz w:val="31"/>
          <w:szCs w:val="31"/>
          <w:lang w:val="en-IN" w:bidi="he-IL"/>
        </w:rPr>
      </w:pPr>
      <w:r>
        <w:rPr>
          <w:rFonts w:ascii="CIDFont+F2" w:cs="CIDFont+F2"/>
          <w:color w:val="000000"/>
          <w:sz w:val="31"/>
          <w:szCs w:val="31"/>
          <w:lang w:val="en-IN" w:bidi="he-IL"/>
        </w:rPr>
        <w:t>1.2 PROBLEM STATEMENT</w:t>
      </w:r>
    </w:p>
    <w:p w:rsidR="004E52FA" w:rsidRDefault="004E52FA" w:rsidP="00F50AE1">
      <w:pPr>
        <w:autoSpaceDE w:val="0"/>
        <w:autoSpaceDN w:val="0"/>
        <w:adjustRightInd w:val="0"/>
        <w:rPr>
          <w:rFonts w:ascii="CIDFont+F2" w:cs="CIDFont+F2"/>
          <w:color w:val="000000"/>
          <w:sz w:val="31"/>
          <w:szCs w:val="31"/>
          <w:lang w:val="en-IN" w:bidi="he-IL"/>
        </w:rPr>
      </w:pPr>
    </w:p>
    <w:p w:rsidR="00F50AE1" w:rsidRDefault="00F50AE1" w:rsidP="004E52FA">
      <w:pPr>
        <w:autoSpaceDE w:val="0"/>
        <w:autoSpaceDN w:val="0"/>
        <w:adjustRightInd w:val="0"/>
        <w:ind w:left="720"/>
        <w:rPr>
          <w:rFonts w:ascii="CIDFont+F6" w:hAnsi="CIDFont+F6" w:cs="CIDFont+F6"/>
          <w:color w:val="444444"/>
          <w:sz w:val="27"/>
          <w:szCs w:val="27"/>
          <w:lang w:val="en-IN" w:bidi="he-IL"/>
        </w:rPr>
      </w:pPr>
      <w:r>
        <w:rPr>
          <w:rFonts w:ascii="CIDFont+F6" w:hAnsi="CIDFont+F6" w:cs="CIDFont+F6"/>
          <w:color w:val="444444"/>
          <w:sz w:val="27"/>
          <w:szCs w:val="27"/>
          <w:lang w:val="en-IN" w:bidi="he-IL"/>
        </w:rPr>
        <w:t>The main aim of the Library Management Software is to handle the entire</w:t>
      </w:r>
      <w:r w:rsidR="004E52FA">
        <w:rPr>
          <w:rFonts w:ascii="CIDFont+F6" w:hAnsi="CIDFont+F6" w:cs="CIDFont+F6"/>
          <w:color w:val="444444"/>
          <w:sz w:val="27"/>
          <w:szCs w:val="27"/>
          <w:lang w:val="en-IN" w:bidi="he-IL"/>
        </w:rPr>
        <w:t xml:space="preserve"> </w:t>
      </w:r>
      <w:r>
        <w:rPr>
          <w:rFonts w:ascii="CIDFont+F6" w:hAnsi="CIDFont+F6" w:cs="CIDFont+F6"/>
          <w:color w:val="444444"/>
          <w:sz w:val="27"/>
          <w:szCs w:val="27"/>
          <w:lang w:val="en-IN" w:bidi="he-IL"/>
        </w:rPr>
        <w:t>activity of a library. The software keeps track o</w:t>
      </w:r>
      <w:r w:rsidR="004E52FA">
        <w:rPr>
          <w:rFonts w:ascii="CIDFont+F6" w:hAnsi="CIDFont+F6" w:cs="CIDFont+F6"/>
          <w:color w:val="444444"/>
          <w:sz w:val="27"/>
          <w:szCs w:val="27"/>
          <w:lang w:val="en-IN" w:bidi="he-IL"/>
        </w:rPr>
        <w:t xml:space="preserve">f all the information about the books in the Library. The user will find it easy in this </w:t>
      </w:r>
      <w:r>
        <w:rPr>
          <w:rFonts w:ascii="CIDFont+F6" w:hAnsi="CIDFont+F6" w:cs="CIDFont+F6"/>
          <w:color w:val="444444"/>
          <w:sz w:val="27"/>
          <w:szCs w:val="27"/>
          <w:lang w:val="en-IN" w:bidi="he-IL"/>
        </w:rPr>
        <w:t>automated system rathe</w:t>
      </w:r>
      <w:r w:rsidR="004E52FA">
        <w:rPr>
          <w:rFonts w:ascii="CIDFont+F6" w:hAnsi="CIDFont+F6" w:cs="CIDFont+F6"/>
          <w:color w:val="444444"/>
          <w:sz w:val="27"/>
          <w:szCs w:val="27"/>
          <w:lang w:val="en-IN" w:bidi="he-IL"/>
        </w:rPr>
        <w:t xml:space="preserve">r than using the manual writing </w:t>
      </w:r>
      <w:r>
        <w:rPr>
          <w:rFonts w:ascii="CIDFont+F6" w:hAnsi="CIDFont+F6" w:cs="CIDFont+F6"/>
          <w:color w:val="444444"/>
          <w:sz w:val="27"/>
          <w:szCs w:val="27"/>
          <w:lang w:val="en-IN" w:bidi="he-IL"/>
        </w:rPr>
        <w:t>system. The system contains a database wh</w:t>
      </w:r>
      <w:r w:rsidR="004E52FA">
        <w:rPr>
          <w:rFonts w:ascii="CIDFont+F6" w:hAnsi="CIDFont+F6" w:cs="CIDFont+F6"/>
          <w:color w:val="444444"/>
          <w:sz w:val="27"/>
          <w:szCs w:val="27"/>
          <w:lang w:val="en-IN" w:bidi="he-IL"/>
        </w:rPr>
        <w:t xml:space="preserve">ere all the information will be </w:t>
      </w:r>
      <w:r>
        <w:rPr>
          <w:rFonts w:ascii="CIDFont+F6" w:hAnsi="CIDFont+F6" w:cs="CIDFont+F6"/>
          <w:color w:val="444444"/>
          <w:sz w:val="27"/>
          <w:szCs w:val="27"/>
          <w:lang w:val="en-IN" w:bidi="he-IL"/>
        </w:rPr>
        <w:t>stored safely. The system is user-friendly and error free. The “</w:t>
      </w:r>
      <w:r w:rsidR="004E52FA">
        <w:rPr>
          <w:rFonts w:ascii="CIDFont+F6" w:hAnsi="CIDFont+F6" w:cs="CIDFont+F6"/>
          <w:color w:val="444444"/>
          <w:sz w:val="27"/>
          <w:szCs w:val="27"/>
          <w:lang w:val="en-IN" w:bidi="he-IL"/>
        </w:rPr>
        <w:t xml:space="preserve">Library </w:t>
      </w:r>
      <w:r>
        <w:rPr>
          <w:rFonts w:ascii="CIDFont+F6" w:hAnsi="CIDFont+F6" w:cs="CIDFont+F6"/>
          <w:color w:val="444444"/>
          <w:sz w:val="27"/>
          <w:szCs w:val="27"/>
          <w:lang w:val="en-IN" w:bidi="he-IL"/>
        </w:rPr>
        <w:t>Management Software” has been dev</w:t>
      </w:r>
      <w:r w:rsidR="004E52FA">
        <w:rPr>
          <w:rFonts w:ascii="CIDFont+F6" w:hAnsi="CIDFont+F6" w:cs="CIDFont+F6"/>
          <w:color w:val="444444"/>
          <w:sz w:val="27"/>
          <w:szCs w:val="27"/>
          <w:lang w:val="en-IN" w:bidi="he-IL"/>
        </w:rPr>
        <w:t xml:space="preserve">eloped to override the problems </w:t>
      </w:r>
      <w:r>
        <w:rPr>
          <w:rFonts w:ascii="CIDFont+F6" w:hAnsi="CIDFont+F6" w:cs="CIDFont+F6"/>
          <w:color w:val="444444"/>
          <w:sz w:val="27"/>
          <w:szCs w:val="27"/>
          <w:lang w:val="en-IN" w:bidi="he-IL"/>
        </w:rPr>
        <w:t>prevailing in the practicing manual system.</w:t>
      </w:r>
    </w:p>
    <w:p w:rsidR="004E52FA" w:rsidRDefault="004E52FA" w:rsidP="004E52FA">
      <w:pPr>
        <w:autoSpaceDE w:val="0"/>
        <w:autoSpaceDN w:val="0"/>
        <w:adjustRightInd w:val="0"/>
        <w:ind w:left="720"/>
        <w:rPr>
          <w:rFonts w:ascii="CIDFont+F6" w:hAnsi="CIDFont+F6" w:cs="CIDFont+F6"/>
          <w:color w:val="444444"/>
          <w:sz w:val="27"/>
          <w:szCs w:val="27"/>
          <w:lang w:val="en-IN" w:bidi="he-IL"/>
        </w:rPr>
      </w:pPr>
    </w:p>
    <w:p w:rsidR="004E52FA" w:rsidRDefault="00F50AE1" w:rsidP="004E52FA">
      <w:pPr>
        <w:pStyle w:val="ListParagraph"/>
        <w:numPr>
          <w:ilvl w:val="1"/>
          <w:numId w:val="25"/>
        </w:numPr>
        <w:autoSpaceDE w:val="0"/>
        <w:autoSpaceDN w:val="0"/>
        <w:adjustRightInd w:val="0"/>
        <w:rPr>
          <w:rFonts w:ascii="CIDFont+F2" w:cs="CIDFont+F2"/>
          <w:color w:val="000000"/>
          <w:sz w:val="31"/>
          <w:szCs w:val="31"/>
          <w:lang w:val="en-IN" w:bidi="he-IL"/>
        </w:rPr>
      </w:pPr>
      <w:r w:rsidRPr="004E52FA">
        <w:rPr>
          <w:rFonts w:ascii="CIDFont+F2" w:cs="CIDFont+F2"/>
          <w:color w:val="000000"/>
          <w:sz w:val="31"/>
          <w:szCs w:val="31"/>
          <w:lang w:val="en-IN" w:bidi="he-IL"/>
        </w:rPr>
        <w:t>DATABASE MANAGEMENT SYSTEM</w:t>
      </w:r>
    </w:p>
    <w:p w:rsidR="004E52FA" w:rsidRPr="004E52FA" w:rsidRDefault="004E52FA" w:rsidP="004E52FA">
      <w:pPr>
        <w:autoSpaceDE w:val="0"/>
        <w:autoSpaceDN w:val="0"/>
        <w:adjustRightInd w:val="0"/>
        <w:rPr>
          <w:rFonts w:ascii="CIDFont+F2" w:cs="CIDFont+F2"/>
          <w:color w:val="000000"/>
          <w:sz w:val="31"/>
          <w:szCs w:val="31"/>
          <w:lang w:val="en-IN" w:bidi="he-IL"/>
        </w:rPr>
      </w:pPr>
    </w:p>
    <w:p w:rsidR="00C91108" w:rsidRDefault="00F50AE1" w:rsidP="004E52FA">
      <w:pPr>
        <w:autoSpaceDE w:val="0"/>
        <w:autoSpaceDN w:val="0"/>
        <w:adjustRightInd w:val="0"/>
        <w:ind w:left="720"/>
        <w:rPr>
          <w:rFonts w:ascii="CIDFont+F6" w:hAnsi="CIDFont+F6" w:cs="CIDFont+F6"/>
          <w:color w:val="000000"/>
          <w:sz w:val="27"/>
          <w:szCs w:val="27"/>
          <w:lang w:val="en-IN" w:bidi="he-IL"/>
        </w:rPr>
      </w:pPr>
      <w:r>
        <w:rPr>
          <w:rFonts w:ascii="CIDFont+F6" w:hAnsi="CIDFont+F6" w:cs="CIDFont+F6"/>
          <w:color w:val="000000"/>
          <w:sz w:val="27"/>
          <w:szCs w:val="27"/>
          <w:lang w:val="en-IN" w:bidi="he-IL"/>
        </w:rPr>
        <w:t>A database management system (DBMS) is system software for creating and</w:t>
      </w:r>
      <w:r w:rsidR="004E52FA">
        <w:rPr>
          <w:rFonts w:ascii="CIDFont+F6" w:hAnsi="CIDFont+F6" w:cs="CIDFont+F6"/>
          <w:color w:val="000000"/>
          <w:sz w:val="27"/>
          <w:szCs w:val="27"/>
          <w:lang w:val="en-IN" w:bidi="he-IL"/>
        </w:rPr>
        <w:t xml:space="preserve"> </w:t>
      </w:r>
      <w:r>
        <w:rPr>
          <w:rFonts w:ascii="CIDFont+F6" w:hAnsi="CIDFont+F6" w:cs="CIDFont+F6"/>
          <w:color w:val="000000"/>
          <w:sz w:val="27"/>
          <w:szCs w:val="27"/>
          <w:lang w:val="en-IN" w:bidi="he-IL"/>
        </w:rPr>
        <w:t>managing databases. The DBMS provid</w:t>
      </w:r>
      <w:r w:rsidR="004E52FA">
        <w:rPr>
          <w:rFonts w:ascii="CIDFont+F6" w:hAnsi="CIDFont+F6" w:cs="CIDFont+F6"/>
          <w:color w:val="000000"/>
          <w:sz w:val="27"/>
          <w:szCs w:val="27"/>
          <w:lang w:val="en-IN" w:bidi="he-IL"/>
        </w:rPr>
        <w:t xml:space="preserve">es users and programmers with a </w:t>
      </w:r>
      <w:r>
        <w:rPr>
          <w:rFonts w:ascii="CIDFont+F6" w:hAnsi="CIDFont+F6" w:cs="CIDFont+F6"/>
          <w:color w:val="000000"/>
          <w:sz w:val="27"/>
          <w:szCs w:val="27"/>
          <w:lang w:val="en-IN" w:bidi="he-IL"/>
        </w:rPr>
        <w:t>systematic way to create, retrieve, u</w:t>
      </w:r>
      <w:r w:rsidR="004E52FA">
        <w:rPr>
          <w:rFonts w:ascii="CIDFont+F6" w:hAnsi="CIDFont+F6" w:cs="CIDFont+F6"/>
          <w:color w:val="000000"/>
          <w:sz w:val="27"/>
          <w:szCs w:val="27"/>
          <w:lang w:val="en-IN" w:bidi="he-IL"/>
        </w:rPr>
        <w:t xml:space="preserve">pdate and manage data. The DBMS </w:t>
      </w:r>
      <w:r>
        <w:rPr>
          <w:rFonts w:ascii="CIDFont+F6" w:hAnsi="CIDFont+F6" w:cs="CIDFont+F6"/>
          <w:color w:val="000000"/>
          <w:sz w:val="27"/>
          <w:szCs w:val="27"/>
          <w:lang w:val="en-IN" w:bidi="he-IL"/>
        </w:rPr>
        <w:t xml:space="preserve">essentially serves as an interface between the database </w:t>
      </w:r>
      <w:r w:rsidR="004E52FA">
        <w:rPr>
          <w:rFonts w:ascii="CIDFont+F6" w:hAnsi="CIDFont+F6" w:cs="CIDFont+F6"/>
          <w:color w:val="000000"/>
          <w:sz w:val="27"/>
          <w:szCs w:val="27"/>
          <w:lang w:val="en-IN" w:bidi="he-IL"/>
        </w:rPr>
        <w:t xml:space="preserve">and end users </w:t>
      </w:r>
      <w:r>
        <w:rPr>
          <w:rFonts w:ascii="CIDFont+F6" w:hAnsi="CIDFont+F6" w:cs="CIDFont+F6"/>
          <w:color w:val="000000"/>
          <w:sz w:val="27"/>
          <w:szCs w:val="27"/>
          <w:lang w:val="en-IN" w:bidi="he-IL"/>
        </w:rPr>
        <w:t>application programs, ensuring that dat</w:t>
      </w:r>
      <w:r w:rsidR="004E52FA">
        <w:rPr>
          <w:rFonts w:ascii="CIDFont+F6" w:hAnsi="CIDFont+F6" w:cs="CIDFont+F6"/>
          <w:color w:val="000000"/>
          <w:sz w:val="27"/>
          <w:szCs w:val="27"/>
          <w:lang w:val="en-IN" w:bidi="he-IL"/>
        </w:rPr>
        <w:t xml:space="preserve">a is consistently organized and remains easily accessible. </w:t>
      </w:r>
    </w:p>
    <w:p w:rsidR="00C91108" w:rsidRDefault="004E52FA" w:rsidP="00C91108">
      <w:pPr>
        <w:autoSpaceDE w:val="0"/>
        <w:autoSpaceDN w:val="0"/>
        <w:adjustRightInd w:val="0"/>
        <w:ind w:left="720"/>
        <w:jc w:val="both"/>
        <w:rPr>
          <w:rFonts w:ascii="CIDFont+F6" w:hAnsi="CIDFont+F6" w:cs="CIDFont+F6"/>
          <w:sz w:val="27"/>
          <w:szCs w:val="27"/>
          <w:lang w:val="en-IN"/>
        </w:rPr>
      </w:pPr>
      <w:r>
        <w:rPr>
          <w:rFonts w:ascii="CIDFont+F6" w:hAnsi="CIDFont+F6" w:cs="CIDFont+F6"/>
          <w:color w:val="000000"/>
          <w:sz w:val="27"/>
          <w:szCs w:val="27"/>
          <w:lang w:val="en-IN" w:bidi="he-IL"/>
        </w:rPr>
        <w:t xml:space="preserve">The DBMS </w:t>
      </w:r>
      <w:r w:rsidR="00F50AE1">
        <w:rPr>
          <w:rFonts w:ascii="CIDFont+F6" w:hAnsi="CIDFont+F6" w:cs="CIDFont+F6"/>
          <w:color w:val="000000"/>
          <w:sz w:val="27"/>
          <w:szCs w:val="27"/>
          <w:lang w:val="en-IN" w:bidi="he-IL"/>
        </w:rPr>
        <w:t>manages three important things: th</w:t>
      </w:r>
      <w:r w:rsidR="00C91108">
        <w:rPr>
          <w:rFonts w:ascii="CIDFont+F6" w:hAnsi="CIDFont+F6" w:cs="CIDFont+F6"/>
          <w:color w:val="000000"/>
          <w:sz w:val="27"/>
          <w:szCs w:val="27"/>
          <w:lang w:val="en-IN" w:bidi="he-IL"/>
        </w:rPr>
        <w:t xml:space="preserve">e data, the database engine that </w:t>
      </w:r>
      <w:r w:rsidR="00F50AE1">
        <w:rPr>
          <w:rFonts w:ascii="CIDFont+F6" w:hAnsi="CIDFont+F6" w:cs="CIDFont+F6"/>
          <w:color w:val="000000"/>
          <w:sz w:val="27"/>
          <w:szCs w:val="27"/>
          <w:lang w:val="en-IN" w:bidi="he-IL"/>
        </w:rPr>
        <w:t>allows data to be accessed, locked</w:t>
      </w:r>
      <w:r>
        <w:rPr>
          <w:rFonts w:ascii="CIDFont+F6" w:hAnsi="CIDFont+F6" w:cs="CIDFont+F6"/>
          <w:color w:val="000000"/>
          <w:sz w:val="27"/>
          <w:szCs w:val="27"/>
          <w:lang w:val="en-IN" w:bidi="he-IL"/>
        </w:rPr>
        <w:t xml:space="preserve"> and modified, and the </w:t>
      </w:r>
      <w:r w:rsidR="00C91108">
        <w:rPr>
          <w:rFonts w:ascii="CIDFont+F6" w:hAnsi="CIDFont+F6" w:cs="CIDFont+F6"/>
          <w:color w:val="000000"/>
          <w:sz w:val="27"/>
          <w:szCs w:val="27"/>
          <w:lang w:val="en-IN" w:bidi="he-IL"/>
        </w:rPr>
        <w:t xml:space="preserve">database </w:t>
      </w:r>
      <w:r>
        <w:rPr>
          <w:rFonts w:ascii="CIDFont+F6" w:hAnsi="CIDFont+F6" w:cs="CIDFont+F6"/>
          <w:color w:val="000000"/>
          <w:sz w:val="27"/>
          <w:szCs w:val="27"/>
          <w:lang w:val="en-IN" w:bidi="he-IL"/>
        </w:rPr>
        <w:t>scheme,</w:t>
      </w:r>
      <w:r w:rsidR="00C91108">
        <w:rPr>
          <w:rFonts w:ascii="CIDFont+F6" w:hAnsi="CIDFont+F6" w:cs="CIDFont+F6"/>
          <w:color w:val="000000"/>
          <w:sz w:val="27"/>
          <w:szCs w:val="27"/>
          <w:lang w:val="en-IN" w:bidi="he-IL"/>
        </w:rPr>
        <w:t xml:space="preserve"> </w:t>
      </w:r>
      <w:r w:rsidR="00C91108">
        <w:rPr>
          <w:rFonts w:ascii="CIDFont+F6" w:hAnsi="CIDFont+F6" w:cs="CIDFont+F6"/>
          <w:sz w:val="27"/>
          <w:szCs w:val="27"/>
          <w:lang w:val="en-IN"/>
        </w:rPr>
        <w:t xml:space="preserve">which defines the database’s logical structure. These three foundational elements help to provide concurrency, security, data integrity and uniform administration procedures. Typical database administration tasks supported by the DBMS include change </w:t>
      </w:r>
      <w:r w:rsidR="00C91108">
        <w:rPr>
          <w:rFonts w:ascii="CIDFont+F6" w:hAnsi="CIDFont+F6" w:cs="CIDFont+F6"/>
          <w:sz w:val="27"/>
          <w:szCs w:val="27"/>
          <w:lang w:val="en-IN"/>
        </w:rPr>
        <w:lastRenderedPageBreak/>
        <w:t>management, performance monitoring/tuning and backup and recovery. Many database management systems are also responsible for automated rollbacks, restarts and recovery as well as the logging and auditing of activity.</w:t>
      </w:r>
    </w:p>
    <w:p w:rsidR="00C91108" w:rsidRDefault="00C91108" w:rsidP="00C91108">
      <w:pPr>
        <w:autoSpaceDE w:val="0"/>
        <w:autoSpaceDN w:val="0"/>
        <w:adjustRightInd w:val="0"/>
        <w:ind w:left="720"/>
        <w:jc w:val="both"/>
        <w:rPr>
          <w:rFonts w:ascii="CIDFont+F6" w:hAnsi="CIDFont+F6" w:cs="CIDFont+F6"/>
          <w:sz w:val="27"/>
          <w:szCs w:val="27"/>
          <w:lang w:val="en-IN"/>
        </w:rPr>
      </w:pPr>
    </w:p>
    <w:p w:rsidR="00C91108" w:rsidRPr="00C91108" w:rsidRDefault="00C91108" w:rsidP="00C91108">
      <w:pPr>
        <w:pStyle w:val="ListParagraph"/>
        <w:numPr>
          <w:ilvl w:val="1"/>
          <w:numId w:val="25"/>
        </w:numPr>
        <w:autoSpaceDE w:val="0"/>
        <w:autoSpaceDN w:val="0"/>
        <w:adjustRightInd w:val="0"/>
        <w:rPr>
          <w:rFonts w:ascii="CIDFont+F2" w:cs="CIDFont+F2"/>
          <w:color w:val="000000"/>
          <w:sz w:val="31"/>
          <w:szCs w:val="31"/>
          <w:lang w:val="en-IN" w:bidi="he-IL"/>
        </w:rPr>
      </w:pPr>
      <w:r w:rsidRPr="00C91108">
        <w:rPr>
          <w:rFonts w:ascii="CIDFont+F2" w:cs="CIDFont+F2"/>
          <w:color w:val="000000"/>
          <w:sz w:val="31"/>
          <w:szCs w:val="31"/>
          <w:lang w:val="en-IN" w:bidi="he-IL"/>
        </w:rPr>
        <w:t>SQL</w:t>
      </w:r>
    </w:p>
    <w:p w:rsidR="00C91108" w:rsidRPr="00C91108" w:rsidRDefault="00C91108" w:rsidP="00C91108">
      <w:pPr>
        <w:autoSpaceDE w:val="0"/>
        <w:autoSpaceDN w:val="0"/>
        <w:adjustRightInd w:val="0"/>
        <w:rPr>
          <w:rFonts w:ascii="CIDFont+F2" w:cs="CIDFont+F2"/>
          <w:color w:val="000000"/>
          <w:sz w:val="31"/>
          <w:szCs w:val="31"/>
          <w:lang w:val="en-IN" w:bidi="he-IL"/>
        </w:rPr>
      </w:pPr>
    </w:p>
    <w:p w:rsidR="00C91108" w:rsidRDefault="00C91108" w:rsidP="00C91108">
      <w:pPr>
        <w:autoSpaceDE w:val="0"/>
        <w:autoSpaceDN w:val="0"/>
        <w:adjustRightInd w:val="0"/>
        <w:ind w:left="720"/>
        <w:jc w:val="both"/>
        <w:rPr>
          <w:rFonts w:ascii="CIDFont+F6" w:hAnsi="CIDFont+F6" w:cs="CIDFont+F6"/>
          <w:color w:val="000000"/>
          <w:sz w:val="27"/>
          <w:szCs w:val="27"/>
          <w:lang w:val="en-IN" w:bidi="he-IL"/>
        </w:rPr>
      </w:pPr>
      <w:r>
        <w:rPr>
          <w:rFonts w:ascii="CIDFont+F6" w:hAnsi="CIDFont+F6" w:cs="CIDFont+F6"/>
          <w:color w:val="000000"/>
          <w:sz w:val="27"/>
          <w:szCs w:val="27"/>
          <w:lang w:val="en-IN" w:bidi="he-IL"/>
        </w:rPr>
        <w:t>SQL is a standard language for storing, manipulating and retrieving data in databases. SQL stands for Structured Query Language Originally based upon relational algebra and tuple relational calculus, SQL consists of a data definition language, data manipulation language, and data control language. The scope of SQL includes data insert, query, update and delete, schema creation and modification, and data access control.</w:t>
      </w:r>
    </w:p>
    <w:p w:rsidR="00C91108" w:rsidRDefault="00C91108" w:rsidP="00C91108">
      <w:pPr>
        <w:autoSpaceDE w:val="0"/>
        <w:autoSpaceDN w:val="0"/>
        <w:adjustRightInd w:val="0"/>
        <w:ind w:left="720"/>
        <w:jc w:val="both"/>
        <w:rPr>
          <w:rFonts w:ascii="CIDFont+F6" w:hAnsi="CIDFont+F6" w:cs="CIDFont+F6"/>
          <w:color w:val="000000"/>
          <w:sz w:val="27"/>
          <w:szCs w:val="27"/>
          <w:lang w:val="en-IN" w:bidi="he-IL"/>
        </w:rPr>
      </w:pPr>
      <w:r>
        <w:rPr>
          <w:rFonts w:ascii="CIDFont+F6" w:hAnsi="CIDFont+F6" w:cs="CIDFont+F6"/>
          <w:color w:val="000000"/>
          <w:sz w:val="27"/>
          <w:szCs w:val="27"/>
          <w:lang w:val="en-IN" w:bidi="he-IL"/>
        </w:rPr>
        <w:t>SQL became a standard of the American National Standards Institute (ANSI) in 1986, and of the International Organization for Standardization (ISO) in 1987.Since then, the standard has been revised to include a larger set of features. Despite the existence of such standards, most SQL code is not completely portable among different database systems without adjustments.</w:t>
      </w:r>
    </w:p>
    <w:p w:rsidR="00C91108" w:rsidRDefault="00C91108" w:rsidP="00C91108">
      <w:pPr>
        <w:autoSpaceDE w:val="0"/>
        <w:autoSpaceDN w:val="0"/>
        <w:adjustRightInd w:val="0"/>
        <w:ind w:left="720"/>
        <w:jc w:val="both"/>
        <w:rPr>
          <w:rFonts w:ascii="CIDFont+F6" w:hAnsi="CIDFont+F6" w:cs="CIDFont+F6"/>
          <w:color w:val="000000"/>
          <w:sz w:val="27"/>
          <w:szCs w:val="27"/>
          <w:lang w:val="en-IN" w:bidi="he-IL"/>
        </w:rPr>
      </w:pPr>
    </w:p>
    <w:p w:rsidR="00C91108" w:rsidRPr="00C91108" w:rsidRDefault="00C91108" w:rsidP="00C91108">
      <w:pPr>
        <w:pStyle w:val="ListParagraph"/>
        <w:numPr>
          <w:ilvl w:val="1"/>
          <w:numId w:val="25"/>
        </w:numPr>
        <w:autoSpaceDE w:val="0"/>
        <w:autoSpaceDN w:val="0"/>
        <w:adjustRightInd w:val="0"/>
        <w:rPr>
          <w:rFonts w:ascii="CIDFont+F2" w:cs="CIDFont+F2"/>
          <w:color w:val="000000"/>
          <w:sz w:val="31"/>
          <w:szCs w:val="31"/>
          <w:lang w:val="en-IN" w:bidi="he-IL"/>
        </w:rPr>
      </w:pPr>
      <w:r w:rsidRPr="00C91108">
        <w:rPr>
          <w:rFonts w:ascii="CIDFont+F2" w:cs="CIDFont+F2"/>
          <w:color w:val="000000"/>
          <w:sz w:val="31"/>
          <w:szCs w:val="31"/>
          <w:lang w:val="en-IN" w:bidi="he-IL"/>
        </w:rPr>
        <w:t>PYTHON WITH TKINTER</w:t>
      </w:r>
    </w:p>
    <w:p w:rsidR="00C91108" w:rsidRPr="00C91108" w:rsidRDefault="00C91108" w:rsidP="00C91108">
      <w:pPr>
        <w:autoSpaceDE w:val="0"/>
        <w:autoSpaceDN w:val="0"/>
        <w:adjustRightInd w:val="0"/>
        <w:rPr>
          <w:rFonts w:ascii="CIDFont+F2" w:cs="CIDFont+F2"/>
          <w:color w:val="000000"/>
          <w:sz w:val="31"/>
          <w:szCs w:val="31"/>
          <w:lang w:val="en-IN" w:bidi="he-IL"/>
        </w:rPr>
      </w:pPr>
    </w:p>
    <w:p w:rsidR="00C91108" w:rsidRDefault="00C91108" w:rsidP="00C91108">
      <w:pPr>
        <w:autoSpaceDE w:val="0"/>
        <w:autoSpaceDN w:val="0"/>
        <w:adjustRightInd w:val="0"/>
        <w:ind w:left="720"/>
        <w:jc w:val="both"/>
        <w:rPr>
          <w:rFonts w:ascii="CIDFont+F8" w:hAnsi="CIDFont+F8" w:cs="CIDFont+F8"/>
          <w:color w:val="222222"/>
          <w:sz w:val="26"/>
          <w:szCs w:val="26"/>
          <w:lang w:val="en-IN" w:bidi="he-IL"/>
        </w:rPr>
      </w:pPr>
      <w:r>
        <w:rPr>
          <w:rFonts w:ascii="CIDFont+F6" w:hAnsi="CIDFont+F6" w:cs="CIDFont+F6"/>
          <w:color w:val="000000"/>
          <w:sz w:val="27"/>
          <w:szCs w:val="27"/>
          <w:lang w:val="en-IN" w:bidi="he-IL"/>
        </w:rPr>
        <w:t>Python offers various utilities to design the GUI wiz Graphical User Interface, and one such utility is Tkinter which is most commonly used. It is indeed one of the fastest and easiest ways to build GUI applications. Moreover, Tkinter is cross-platform, hence the same code works on macOS, Windows, and Linux</w:t>
      </w:r>
      <w:r>
        <w:rPr>
          <w:rFonts w:ascii="CIDFont+F7" w:hAnsi="CIDFont+F7" w:cs="CIDFont+F7"/>
          <w:color w:val="000000"/>
          <w:sz w:val="26"/>
          <w:szCs w:val="26"/>
          <w:lang w:val="en-IN" w:bidi="he-IL"/>
        </w:rPr>
        <w:t xml:space="preserve">. </w:t>
      </w:r>
      <w:r>
        <w:rPr>
          <w:rFonts w:ascii="CIDFont+F6" w:hAnsi="CIDFont+F6" w:cs="CIDFont+F6"/>
          <w:color w:val="000000"/>
          <w:sz w:val="27"/>
          <w:szCs w:val="27"/>
          <w:lang w:val="en-IN" w:bidi="he-IL"/>
        </w:rPr>
        <w:t xml:space="preserve">Tkinter provides a powerful object-oriented interface to the Tk GUI toolkit. </w:t>
      </w:r>
      <w:r>
        <w:rPr>
          <w:rFonts w:ascii="CIDFont+F8" w:hAnsi="CIDFont+F8" w:cs="CIDFont+F8"/>
          <w:color w:val="222222"/>
          <w:sz w:val="26"/>
          <w:szCs w:val="26"/>
          <w:lang w:val="en-IN" w:bidi="he-IL"/>
        </w:rPr>
        <w:t>Tkinter is lightweight and relatively painless to use compared to</w:t>
      </w:r>
      <w:r>
        <w:rPr>
          <w:rFonts w:ascii="CIDFont+F6" w:hAnsi="CIDFont+F6" w:cs="CIDFont+F6"/>
          <w:color w:val="000000"/>
          <w:sz w:val="27"/>
          <w:szCs w:val="27"/>
          <w:lang w:val="en-IN" w:bidi="he-IL"/>
        </w:rPr>
        <w:t xml:space="preserve"> </w:t>
      </w:r>
      <w:r>
        <w:rPr>
          <w:rFonts w:ascii="CIDFont+F8" w:hAnsi="CIDFont+F8" w:cs="CIDFont+F8"/>
          <w:color w:val="222222"/>
          <w:sz w:val="26"/>
          <w:szCs w:val="26"/>
          <w:lang w:val="en-IN" w:bidi="he-IL"/>
        </w:rPr>
        <w:t xml:space="preserve">other frameworks. </w:t>
      </w:r>
      <w:r>
        <w:rPr>
          <w:rFonts w:ascii="CIDFont+F6" w:hAnsi="CIDFont+F6" w:cs="CIDFont+F6"/>
          <w:color w:val="222222"/>
          <w:sz w:val="27"/>
          <w:szCs w:val="27"/>
          <w:lang w:val="en-IN" w:bidi="he-IL"/>
        </w:rPr>
        <w:t>This makes it a compelling choice for building GUI</w:t>
      </w:r>
      <w:r>
        <w:rPr>
          <w:rFonts w:ascii="CIDFont+F6" w:hAnsi="CIDFont+F6" w:cs="CIDFont+F6"/>
          <w:color w:val="000000"/>
          <w:sz w:val="27"/>
          <w:szCs w:val="27"/>
          <w:lang w:val="en-IN" w:bidi="he-IL"/>
        </w:rPr>
        <w:t xml:space="preserve"> </w:t>
      </w:r>
      <w:r>
        <w:rPr>
          <w:rFonts w:ascii="CIDFont+F6" w:hAnsi="CIDFont+F6" w:cs="CIDFont+F6"/>
          <w:color w:val="222222"/>
          <w:sz w:val="27"/>
          <w:szCs w:val="27"/>
          <w:lang w:val="en-IN" w:bidi="he-IL"/>
        </w:rPr>
        <w:t>applications in Python, especially for applications where a modern sheen is</w:t>
      </w:r>
      <w:r>
        <w:rPr>
          <w:rFonts w:ascii="CIDFont+F6" w:hAnsi="CIDFont+F6" w:cs="CIDFont+F6"/>
          <w:color w:val="000000"/>
          <w:sz w:val="27"/>
          <w:szCs w:val="27"/>
          <w:lang w:val="en-IN" w:bidi="he-IL"/>
        </w:rPr>
        <w:t xml:space="preserve"> </w:t>
      </w:r>
      <w:r>
        <w:rPr>
          <w:rFonts w:ascii="CIDFont+F6" w:hAnsi="CIDFont+F6" w:cs="CIDFont+F6"/>
          <w:color w:val="222222"/>
          <w:sz w:val="27"/>
          <w:szCs w:val="27"/>
          <w:lang w:val="en-IN" w:bidi="he-IL"/>
        </w:rPr>
        <w:t>unnecessary, and the top priority is to build something that’s functional and</w:t>
      </w:r>
      <w:r>
        <w:rPr>
          <w:rFonts w:ascii="CIDFont+F6" w:hAnsi="CIDFont+F6" w:cs="CIDFont+F6"/>
          <w:color w:val="000000"/>
          <w:sz w:val="27"/>
          <w:szCs w:val="27"/>
          <w:lang w:val="en-IN" w:bidi="he-IL"/>
        </w:rPr>
        <w:t xml:space="preserve"> </w:t>
      </w:r>
      <w:r>
        <w:rPr>
          <w:rFonts w:ascii="CIDFont+F6" w:hAnsi="CIDFont+F6" w:cs="CIDFont+F6"/>
          <w:color w:val="222222"/>
          <w:sz w:val="27"/>
          <w:szCs w:val="27"/>
          <w:lang w:val="en-IN" w:bidi="he-IL"/>
        </w:rPr>
        <w:t>cross-platform quickly</w:t>
      </w:r>
      <w:r>
        <w:rPr>
          <w:rFonts w:ascii="CIDFont+F8" w:hAnsi="CIDFont+F8" w:cs="CIDFont+F8"/>
          <w:color w:val="222222"/>
          <w:sz w:val="26"/>
          <w:szCs w:val="26"/>
          <w:lang w:val="en-IN" w:bidi="he-IL"/>
        </w:rPr>
        <w:t>.</w:t>
      </w:r>
    </w:p>
    <w:p w:rsidR="00C91108" w:rsidRDefault="00C91108" w:rsidP="00C91108">
      <w:pPr>
        <w:autoSpaceDE w:val="0"/>
        <w:autoSpaceDN w:val="0"/>
        <w:adjustRightInd w:val="0"/>
        <w:ind w:left="720"/>
        <w:jc w:val="both"/>
        <w:rPr>
          <w:rFonts w:ascii="CIDFont+F8" w:hAnsi="CIDFont+F8" w:cs="CIDFont+F8"/>
          <w:color w:val="222222"/>
          <w:sz w:val="26"/>
          <w:szCs w:val="26"/>
          <w:lang w:val="en-IN" w:bidi="he-IL"/>
        </w:rPr>
      </w:pPr>
    </w:p>
    <w:p w:rsidR="00C91108" w:rsidRPr="00C91108" w:rsidRDefault="00C91108" w:rsidP="00C91108">
      <w:pPr>
        <w:pStyle w:val="ListParagraph"/>
        <w:numPr>
          <w:ilvl w:val="1"/>
          <w:numId w:val="25"/>
        </w:numPr>
        <w:autoSpaceDE w:val="0"/>
        <w:autoSpaceDN w:val="0"/>
        <w:adjustRightInd w:val="0"/>
        <w:rPr>
          <w:rFonts w:ascii="CIDFont+F7" w:hAnsi="CIDFont+F7" w:cs="CIDFont+F7"/>
          <w:color w:val="000000"/>
          <w:sz w:val="31"/>
          <w:szCs w:val="31"/>
          <w:lang w:val="en-IN"/>
        </w:rPr>
      </w:pPr>
      <w:r w:rsidRPr="00C91108">
        <w:rPr>
          <w:rFonts w:ascii="CIDFont+F7" w:hAnsi="CIDFont+F7" w:cs="CIDFont+F7"/>
          <w:color w:val="000000"/>
          <w:sz w:val="31"/>
          <w:szCs w:val="31"/>
          <w:lang w:val="en-IN"/>
        </w:rPr>
        <w:t>SQLITE3</w:t>
      </w:r>
    </w:p>
    <w:p w:rsidR="00C91108" w:rsidRPr="00C91108" w:rsidRDefault="00C91108" w:rsidP="00C91108">
      <w:pPr>
        <w:autoSpaceDE w:val="0"/>
        <w:autoSpaceDN w:val="0"/>
        <w:adjustRightInd w:val="0"/>
        <w:rPr>
          <w:rFonts w:ascii="CIDFont+F7" w:hAnsi="CIDFont+F7" w:cs="CIDFont+F7"/>
          <w:color w:val="000000"/>
          <w:sz w:val="31"/>
          <w:szCs w:val="31"/>
          <w:lang w:val="en-IN"/>
        </w:rPr>
      </w:pPr>
    </w:p>
    <w:p w:rsidR="00F50AE1" w:rsidRPr="00C91108" w:rsidRDefault="00C91108" w:rsidP="00C91108">
      <w:pPr>
        <w:autoSpaceDE w:val="0"/>
        <w:autoSpaceDN w:val="0"/>
        <w:adjustRightInd w:val="0"/>
        <w:ind w:left="720"/>
        <w:jc w:val="both"/>
        <w:rPr>
          <w:rFonts w:ascii="CIDFont+F6" w:hAnsi="CIDFont+F6" w:cs="CIDFont+F6"/>
          <w:color w:val="000000"/>
          <w:sz w:val="27"/>
          <w:szCs w:val="27"/>
          <w:lang w:val="en-IN"/>
        </w:rPr>
      </w:pPr>
      <w:r>
        <w:rPr>
          <w:rFonts w:ascii="CIDFont+F6" w:hAnsi="CIDFont+F6" w:cs="CIDFont+F6"/>
          <w:color w:val="000000"/>
          <w:sz w:val="27"/>
          <w:szCs w:val="27"/>
          <w:lang w:val="en-IN"/>
        </w:rPr>
        <w:t xml:space="preserve">To connect the database with the front end we use sqlite3. Sqlite3 is a relational database management system </w:t>
      </w:r>
      <w:r>
        <w:rPr>
          <w:rFonts w:ascii="CIDFont+F6" w:hAnsi="CIDFont+F6" w:cs="CIDFont+F6"/>
          <w:color w:val="202122"/>
          <w:sz w:val="27"/>
          <w:szCs w:val="27"/>
          <w:lang w:val="en-IN"/>
        </w:rPr>
        <w:t xml:space="preserve">(RDBMS) contained in a </w:t>
      </w:r>
      <w:r>
        <w:rPr>
          <w:rFonts w:ascii="CIDFont+F6" w:hAnsi="CIDFont+F6" w:cs="CIDFont+F6"/>
          <w:color w:val="000000"/>
          <w:sz w:val="23"/>
          <w:szCs w:val="23"/>
          <w:lang w:val="en-IN"/>
        </w:rPr>
        <w:t>C library</w:t>
      </w:r>
      <w:r>
        <w:rPr>
          <w:rFonts w:ascii="CIDFont+F6" w:hAnsi="CIDFont+F6" w:cs="CIDFont+F6"/>
          <w:color w:val="202122"/>
          <w:sz w:val="27"/>
          <w:szCs w:val="27"/>
          <w:lang w:val="en-IN"/>
        </w:rPr>
        <w:t>. In</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contrast to many other database management systems, SQLite is not a </w:t>
      </w:r>
      <w:r>
        <w:rPr>
          <w:rFonts w:ascii="CIDFont+F6" w:hAnsi="CIDFont+F6" w:cs="CIDFont+F6"/>
          <w:color w:val="000000"/>
          <w:sz w:val="27"/>
          <w:szCs w:val="27"/>
          <w:lang w:val="en-IN"/>
        </w:rPr>
        <w:t xml:space="preserve">client–server </w:t>
      </w:r>
      <w:r>
        <w:rPr>
          <w:rFonts w:ascii="CIDFont+F6" w:hAnsi="CIDFont+F6" w:cs="CIDFont+F6"/>
          <w:color w:val="202122"/>
          <w:sz w:val="27"/>
          <w:szCs w:val="27"/>
          <w:lang w:val="en-IN"/>
        </w:rPr>
        <w:t>database engine. Rather, it is embedded into the end program</w:t>
      </w:r>
      <w:r>
        <w:rPr>
          <w:rFonts w:ascii="CIDFont+F9" w:hAnsi="CIDFont+F9" w:cs="CIDFont+F9"/>
          <w:color w:val="202122"/>
          <w:sz w:val="27"/>
          <w:szCs w:val="27"/>
          <w:lang w:val="en-IN"/>
        </w:rPr>
        <w:t>.</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SQLite is a popular choice as </w:t>
      </w:r>
      <w:r>
        <w:rPr>
          <w:rFonts w:ascii="CIDFont+F6" w:hAnsi="CIDFont+F6" w:cs="CIDFont+F6"/>
          <w:color w:val="000000"/>
          <w:sz w:val="23"/>
          <w:szCs w:val="23"/>
          <w:lang w:val="en-IN"/>
        </w:rPr>
        <w:t xml:space="preserve">embedded database </w:t>
      </w:r>
      <w:r>
        <w:rPr>
          <w:rFonts w:ascii="CIDFont+F6" w:hAnsi="CIDFont+F6" w:cs="CIDFont+F6"/>
          <w:color w:val="202122"/>
          <w:sz w:val="27"/>
          <w:szCs w:val="27"/>
          <w:lang w:val="en-IN"/>
        </w:rPr>
        <w:t xml:space="preserve">software </w:t>
      </w:r>
      <w:r>
        <w:rPr>
          <w:rFonts w:ascii="CIDFont+F6" w:hAnsi="CIDFont+F6" w:cs="CIDFont+F6"/>
          <w:color w:val="202122"/>
          <w:sz w:val="27"/>
          <w:szCs w:val="27"/>
          <w:lang w:val="en-IN"/>
        </w:rPr>
        <w:lastRenderedPageBreak/>
        <w:t>for local/client</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storage in </w:t>
      </w:r>
      <w:r>
        <w:rPr>
          <w:rFonts w:ascii="CIDFont+F6" w:hAnsi="CIDFont+F6" w:cs="CIDFont+F6"/>
          <w:color w:val="000000"/>
          <w:sz w:val="23"/>
          <w:szCs w:val="23"/>
          <w:lang w:val="en-IN"/>
        </w:rPr>
        <w:t xml:space="preserve">application software </w:t>
      </w:r>
      <w:r>
        <w:rPr>
          <w:rFonts w:ascii="CIDFont+F6" w:hAnsi="CIDFont+F6" w:cs="CIDFont+F6"/>
          <w:color w:val="202122"/>
          <w:sz w:val="27"/>
          <w:szCs w:val="27"/>
          <w:lang w:val="en-IN"/>
        </w:rPr>
        <w:t xml:space="preserve">such as </w:t>
      </w:r>
      <w:r>
        <w:rPr>
          <w:rFonts w:ascii="CIDFont+F6" w:hAnsi="CIDFont+F6" w:cs="CIDFont+F6"/>
          <w:color w:val="000000"/>
          <w:sz w:val="23"/>
          <w:szCs w:val="23"/>
          <w:lang w:val="en-IN"/>
        </w:rPr>
        <w:t>web browsers</w:t>
      </w:r>
      <w:r>
        <w:rPr>
          <w:rFonts w:ascii="CIDFont+F6" w:hAnsi="CIDFont+F6" w:cs="CIDFont+F6"/>
          <w:color w:val="202122"/>
          <w:sz w:val="27"/>
          <w:szCs w:val="27"/>
          <w:lang w:val="en-IN"/>
        </w:rPr>
        <w:t>. It is arguably the most</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widely deployed </w:t>
      </w:r>
      <w:r>
        <w:rPr>
          <w:rFonts w:ascii="CIDFont+F6" w:hAnsi="CIDFont+F6" w:cs="CIDFont+F6"/>
          <w:color w:val="000000"/>
          <w:sz w:val="23"/>
          <w:szCs w:val="23"/>
          <w:lang w:val="en-IN"/>
        </w:rPr>
        <w:t>database engine</w:t>
      </w:r>
      <w:r>
        <w:rPr>
          <w:rFonts w:ascii="CIDFont+F6" w:hAnsi="CIDFont+F6" w:cs="CIDFont+F6"/>
          <w:color w:val="202122"/>
          <w:sz w:val="27"/>
          <w:szCs w:val="27"/>
          <w:lang w:val="en-IN"/>
        </w:rPr>
        <w:t>, as it is used today by several widespread</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browsers, </w:t>
      </w:r>
      <w:r>
        <w:rPr>
          <w:rFonts w:ascii="CIDFont+F6" w:hAnsi="CIDFont+F6" w:cs="CIDFont+F6"/>
          <w:color w:val="000000"/>
          <w:sz w:val="23"/>
          <w:szCs w:val="23"/>
          <w:lang w:val="en-IN"/>
        </w:rPr>
        <w:t xml:space="preserve">operating systems, </w:t>
      </w:r>
      <w:r>
        <w:rPr>
          <w:rFonts w:ascii="CIDFont+F6" w:hAnsi="CIDFont+F6" w:cs="CIDFont+F6"/>
          <w:color w:val="202122"/>
          <w:sz w:val="27"/>
          <w:szCs w:val="27"/>
          <w:lang w:val="en-IN"/>
        </w:rPr>
        <w:t xml:space="preserve">and </w:t>
      </w:r>
      <w:r>
        <w:rPr>
          <w:rFonts w:ascii="CIDFont+F6" w:hAnsi="CIDFont+F6" w:cs="CIDFont+F6"/>
          <w:color w:val="000000"/>
          <w:sz w:val="23"/>
          <w:szCs w:val="23"/>
          <w:lang w:val="en-IN"/>
        </w:rPr>
        <w:t xml:space="preserve">embedded systems </w:t>
      </w:r>
      <w:r>
        <w:rPr>
          <w:rFonts w:ascii="CIDFont+F6" w:hAnsi="CIDFont+F6" w:cs="CIDFont+F6"/>
          <w:color w:val="202122"/>
          <w:sz w:val="27"/>
          <w:szCs w:val="27"/>
          <w:lang w:val="en-IN"/>
        </w:rPr>
        <w:t>(such as mobile phones),</w:t>
      </w:r>
      <w:r>
        <w:rPr>
          <w:rFonts w:ascii="CIDFont+F6" w:hAnsi="CIDFont+F6" w:cs="CIDFont+F6"/>
          <w:color w:val="000000"/>
          <w:sz w:val="27"/>
          <w:szCs w:val="27"/>
          <w:lang w:val="en-IN"/>
        </w:rPr>
        <w:t xml:space="preserve"> </w:t>
      </w:r>
      <w:r>
        <w:rPr>
          <w:rFonts w:ascii="CIDFont+F6" w:hAnsi="CIDFont+F6" w:cs="CIDFont+F6"/>
          <w:color w:val="202122"/>
          <w:sz w:val="27"/>
          <w:szCs w:val="27"/>
          <w:lang w:val="en-IN"/>
        </w:rPr>
        <w:t xml:space="preserve">among others. SQLite has </w:t>
      </w:r>
      <w:r>
        <w:rPr>
          <w:rFonts w:ascii="CIDFont+F6" w:hAnsi="CIDFont+F6" w:cs="CIDFont+F6"/>
          <w:color w:val="000000"/>
          <w:sz w:val="23"/>
          <w:szCs w:val="23"/>
          <w:lang w:val="en-IN"/>
        </w:rPr>
        <w:t xml:space="preserve">bindings </w:t>
      </w:r>
      <w:r>
        <w:rPr>
          <w:rFonts w:ascii="CIDFont+F6" w:hAnsi="CIDFont+F6" w:cs="CIDFont+F6"/>
          <w:color w:val="202122"/>
          <w:sz w:val="27"/>
          <w:szCs w:val="27"/>
          <w:lang w:val="en-IN"/>
        </w:rPr>
        <w:t>to many programming languages</w:t>
      </w:r>
      <w:r>
        <w:rPr>
          <w:rFonts w:ascii="CIDFont+F9" w:hAnsi="CIDFont+F9" w:cs="CIDFont+F9"/>
          <w:color w:val="202122"/>
          <w:sz w:val="27"/>
          <w:szCs w:val="27"/>
          <w:lang w:val="en-IN"/>
        </w:rPr>
        <w:t>.</w:t>
      </w:r>
      <w:r>
        <w:rPr>
          <w:rFonts w:ascii="CIDFont+F6" w:hAnsi="CIDFont+F6" w:cs="CIDFont+F6"/>
          <w:color w:val="000000"/>
          <w:sz w:val="27"/>
          <w:szCs w:val="27"/>
          <w:lang w:val="en-IN"/>
        </w:rPr>
        <w:t xml:space="preserve"> SQLite is a C-language library that implements a small, fast, selfcontained, high-reliability, full-featured, SQL database engine. SQLite is the </w:t>
      </w:r>
      <w:r>
        <w:rPr>
          <w:rFonts w:ascii="CIDFont+F6" w:hAnsi="CIDFont+F6" w:cs="CIDFont+F6"/>
          <w:color w:val="000000"/>
          <w:sz w:val="23"/>
          <w:szCs w:val="23"/>
          <w:lang w:val="en-IN"/>
        </w:rPr>
        <w:t xml:space="preserve">most used </w:t>
      </w:r>
      <w:r>
        <w:rPr>
          <w:rFonts w:ascii="CIDFont+F6" w:hAnsi="CIDFont+F6" w:cs="CIDFont+F6"/>
          <w:color w:val="000000"/>
          <w:sz w:val="27"/>
          <w:szCs w:val="27"/>
          <w:lang w:val="en-IN"/>
        </w:rPr>
        <w:t>database engine in the world.</w:t>
      </w:r>
      <w:r w:rsidR="00F50AE1">
        <w:rPr>
          <w:rFonts w:ascii="CIDFont+F2" w:cs="CIDFont+F2"/>
          <w:sz w:val="27"/>
          <w:szCs w:val="27"/>
          <w:lang w:val="en-IN" w:bidi="he-IL"/>
        </w:rPr>
        <w:br w:type="page"/>
      </w:r>
    </w:p>
    <w:p w:rsidR="009563AE" w:rsidRPr="009563AE" w:rsidRDefault="009563AE" w:rsidP="009563AE">
      <w:pPr>
        <w:pStyle w:val="ListParagraph"/>
        <w:numPr>
          <w:ilvl w:val="0"/>
          <w:numId w:val="25"/>
        </w:numPr>
        <w:autoSpaceDE w:val="0"/>
        <w:autoSpaceDN w:val="0"/>
        <w:adjustRightInd w:val="0"/>
        <w:jc w:val="center"/>
        <w:rPr>
          <w:rFonts w:ascii="CIDFont+F7" w:hAnsi="CIDFont+F7" w:cs="CIDFont+F7"/>
          <w:b/>
          <w:sz w:val="35"/>
          <w:szCs w:val="35"/>
          <w:lang w:val="en-IN"/>
        </w:rPr>
      </w:pPr>
      <w:r w:rsidRPr="009563AE">
        <w:rPr>
          <w:rFonts w:ascii="CIDFont+F7" w:hAnsi="CIDFont+F7" w:cs="CIDFont+F7"/>
          <w:b/>
          <w:sz w:val="35"/>
          <w:szCs w:val="35"/>
          <w:lang w:val="en-IN"/>
        </w:rPr>
        <w:lastRenderedPageBreak/>
        <w:t>REQUIREMENTS SPECIFICATION</w:t>
      </w:r>
    </w:p>
    <w:p w:rsidR="009563AE" w:rsidRPr="009563AE" w:rsidRDefault="009563AE" w:rsidP="009563AE">
      <w:pPr>
        <w:autoSpaceDE w:val="0"/>
        <w:autoSpaceDN w:val="0"/>
        <w:adjustRightInd w:val="0"/>
        <w:rPr>
          <w:rFonts w:ascii="CIDFont+F7" w:hAnsi="CIDFont+F7" w:cs="CIDFont+F7"/>
          <w:b/>
          <w:sz w:val="35"/>
          <w:szCs w:val="35"/>
          <w:lang w:val="en-IN"/>
        </w:rPr>
      </w:pPr>
    </w:p>
    <w:p w:rsidR="009563AE" w:rsidRDefault="009563AE" w:rsidP="009563AE">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 xml:space="preserve">A computerized way of handling information about property and </w:t>
      </w:r>
      <w:proofErr w:type="gramStart"/>
      <w:r>
        <w:rPr>
          <w:rFonts w:ascii="CIDFont+F6" w:hAnsi="CIDFont+F6" w:cs="CIDFont+F6"/>
          <w:sz w:val="27"/>
          <w:szCs w:val="27"/>
          <w:lang w:val="en-IN"/>
        </w:rPr>
        <w:t>users</w:t>
      </w:r>
      <w:proofErr w:type="gramEnd"/>
      <w:r>
        <w:rPr>
          <w:rFonts w:ascii="CIDFont+F6" w:hAnsi="CIDFont+F6" w:cs="CIDFont+F6"/>
          <w:sz w:val="27"/>
          <w:szCs w:val="27"/>
          <w:lang w:val="en-IN"/>
        </w:rPr>
        <w:t xml:space="preserve"> details</w:t>
      </w:r>
    </w:p>
    <w:p w:rsidR="009563AE" w:rsidRDefault="009563AE" w:rsidP="009563AE">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is efficient, organized and time saving, compared to a manual way of doing</w:t>
      </w:r>
    </w:p>
    <w:p w:rsidR="009563AE" w:rsidRDefault="009563AE" w:rsidP="009563AE">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so. This is done through a database driven software application whose</w:t>
      </w:r>
    </w:p>
    <w:p w:rsidR="009563AE" w:rsidRDefault="009563AE" w:rsidP="009563AE">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requirements are mentioned in this section.</w:t>
      </w:r>
    </w:p>
    <w:p w:rsidR="009563AE" w:rsidRDefault="009563AE" w:rsidP="009563AE">
      <w:pPr>
        <w:autoSpaceDE w:val="0"/>
        <w:autoSpaceDN w:val="0"/>
        <w:adjustRightInd w:val="0"/>
        <w:rPr>
          <w:rFonts w:ascii="CIDFont+F6" w:hAnsi="CIDFont+F6" w:cs="CIDFont+F6"/>
          <w:sz w:val="27"/>
          <w:szCs w:val="27"/>
          <w:lang w:val="en-IN"/>
        </w:rPr>
      </w:pPr>
    </w:p>
    <w:p w:rsidR="009563AE" w:rsidRDefault="009563AE" w:rsidP="009563AE">
      <w:pPr>
        <w:autoSpaceDE w:val="0"/>
        <w:autoSpaceDN w:val="0"/>
        <w:adjustRightInd w:val="0"/>
        <w:rPr>
          <w:rFonts w:ascii="CIDFont+F6" w:hAnsi="CIDFont+F6" w:cs="CIDFont+F6"/>
          <w:sz w:val="27"/>
          <w:szCs w:val="27"/>
          <w:lang w:val="en-IN"/>
        </w:rPr>
      </w:pPr>
    </w:p>
    <w:p w:rsidR="009563AE" w:rsidRDefault="009563AE" w:rsidP="009563AE">
      <w:pPr>
        <w:autoSpaceDE w:val="0"/>
        <w:autoSpaceDN w:val="0"/>
        <w:adjustRightInd w:val="0"/>
        <w:rPr>
          <w:rFonts w:ascii="CIDFont+F6" w:hAnsi="CIDFont+F6" w:cs="CIDFont+F6"/>
          <w:sz w:val="27"/>
          <w:szCs w:val="27"/>
          <w:lang w:val="en-IN"/>
        </w:rPr>
      </w:pPr>
    </w:p>
    <w:p w:rsidR="009563AE" w:rsidRPr="009563AE" w:rsidRDefault="009563AE" w:rsidP="009563AE">
      <w:pPr>
        <w:pStyle w:val="ListParagraph"/>
        <w:numPr>
          <w:ilvl w:val="1"/>
          <w:numId w:val="25"/>
        </w:numPr>
        <w:autoSpaceDE w:val="0"/>
        <w:autoSpaceDN w:val="0"/>
        <w:adjustRightInd w:val="0"/>
        <w:rPr>
          <w:rFonts w:ascii="CIDFont+F2" w:hAnsi="CIDFont+F7" w:cs="CIDFont+F2"/>
          <w:b/>
          <w:sz w:val="31"/>
          <w:szCs w:val="31"/>
          <w:lang w:val="en-IN" w:bidi="he-IL"/>
        </w:rPr>
      </w:pPr>
      <w:r w:rsidRPr="009563AE">
        <w:rPr>
          <w:rFonts w:ascii="CIDFont+F2" w:hAnsi="CIDFont+F7" w:cs="CIDFont+F2"/>
          <w:b/>
          <w:sz w:val="31"/>
          <w:szCs w:val="31"/>
          <w:lang w:val="en-IN" w:bidi="he-IL"/>
        </w:rPr>
        <w:t>OVERALL DESCRIPTION</w:t>
      </w:r>
    </w:p>
    <w:p w:rsidR="009563AE" w:rsidRPr="009563AE" w:rsidRDefault="009563AE" w:rsidP="009563AE">
      <w:pPr>
        <w:autoSpaceDE w:val="0"/>
        <w:autoSpaceDN w:val="0"/>
        <w:adjustRightInd w:val="0"/>
        <w:rPr>
          <w:rFonts w:ascii="CIDFont+F2" w:hAnsi="CIDFont+F7" w:cs="CIDFont+F2"/>
          <w:b/>
          <w:sz w:val="31"/>
          <w:szCs w:val="31"/>
          <w:lang w:val="en-IN" w:bidi="he-IL"/>
        </w:rPr>
      </w:pPr>
    </w:p>
    <w:p w:rsidR="009563AE" w:rsidRDefault="009563AE" w:rsidP="009563AE">
      <w:pPr>
        <w:autoSpaceDE w:val="0"/>
        <w:autoSpaceDN w:val="0"/>
        <w:adjustRightInd w:val="0"/>
        <w:ind w:left="720"/>
        <w:jc w:val="both"/>
        <w:rPr>
          <w:rFonts w:ascii="CIDFont+F6" w:hAnsi="CIDFont+F6" w:cs="CIDFont+F6"/>
          <w:sz w:val="27"/>
          <w:szCs w:val="27"/>
          <w:lang w:val="en-IN"/>
        </w:rPr>
      </w:pPr>
      <w:r>
        <w:rPr>
          <w:rFonts w:ascii="CIDFont+F6" w:hAnsi="CIDFont+F6" w:cs="CIDFont+F6"/>
          <w:sz w:val="27"/>
          <w:szCs w:val="27"/>
          <w:lang w:val="en-IN"/>
        </w:rPr>
        <w:t>A reliable and scalable database driven software application with security features that is easy to use and maintain is the requisite.</w:t>
      </w:r>
    </w:p>
    <w:p w:rsidR="009563AE" w:rsidRDefault="009563AE" w:rsidP="009563AE">
      <w:pPr>
        <w:autoSpaceDE w:val="0"/>
        <w:autoSpaceDN w:val="0"/>
        <w:adjustRightInd w:val="0"/>
        <w:ind w:left="720"/>
        <w:jc w:val="both"/>
        <w:rPr>
          <w:rFonts w:ascii="CIDFont+F6" w:hAnsi="CIDFont+F6" w:cs="CIDFont+F6"/>
          <w:sz w:val="27"/>
          <w:szCs w:val="27"/>
          <w:lang w:val="en-IN"/>
        </w:rPr>
      </w:pPr>
    </w:p>
    <w:p w:rsidR="009563AE" w:rsidRDefault="009563AE" w:rsidP="009563AE">
      <w:pPr>
        <w:autoSpaceDE w:val="0"/>
        <w:autoSpaceDN w:val="0"/>
        <w:adjustRightInd w:val="0"/>
        <w:ind w:left="720"/>
        <w:jc w:val="both"/>
        <w:rPr>
          <w:rFonts w:ascii="CIDFont+F6" w:hAnsi="CIDFont+F6" w:cs="CIDFont+F6"/>
          <w:sz w:val="27"/>
          <w:szCs w:val="27"/>
          <w:lang w:val="en-IN"/>
        </w:rPr>
      </w:pPr>
    </w:p>
    <w:p w:rsidR="009563AE" w:rsidRPr="009563AE" w:rsidRDefault="009563AE" w:rsidP="009563AE">
      <w:pPr>
        <w:pStyle w:val="ListParagraph"/>
        <w:numPr>
          <w:ilvl w:val="1"/>
          <w:numId w:val="25"/>
        </w:numPr>
        <w:autoSpaceDE w:val="0"/>
        <w:autoSpaceDN w:val="0"/>
        <w:adjustRightInd w:val="0"/>
        <w:rPr>
          <w:rFonts w:ascii="CIDFont+F2" w:hAnsi="CIDFont+F7" w:cs="CIDFont+F2"/>
          <w:b/>
          <w:sz w:val="31"/>
          <w:szCs w:val="31"/>
          <w:lang w:val="en-IN" w:bidi="he-IL"/>
        </w:rPr>
      </w:pPr>
      <w:r w:rsidRPr="009563AE">
        <w:rPr>
          <w:rFonts w:ascii="CIDFont+F2" w:hAnsi="CIDFont+F7" w:cs="CIDFont+F2"/>
          <w:b/>
          <w:sz w:val="31"/>
          <w:szCs w:val="31"/>
          <w:lang w:val="en-IN" w:bidi="he-IL"/>
        </w:rPr>
        <w:t>SPECIFIC REQUIREMENTS</w:t>
      </w:r>
    </w:p>
    <w:p w:rsidR="009563AE" w:rsidRPr="009563AE" w:rsidRDefault="009563AE" w:rsidP="009563AE">
      <w:pPr>
        <w:autoSpaceDE w:val="0"/>
        <w:autoSpaceDN w:val="0"/>
        <w:adjustRightInd w:val="0"/>
        <w:rPr>
          <w:rFonts w:ascii="CIDFont+F2" w:hAnsi="CIDFont+F7" w:cs="CIDFont+F2"/>
          <w:b/>
          <w:sz w:val="31"/>
          <w:szCs w:val="31"/>
          <w:lang w:val="en-IN" w:bidi="he-IL"/>
        </w:rPr>
      </w:pPr>
    </w:p>
    <w:p w:rsidR="009563AE" w:rsidRDefault="009563AE" w:rsidP="009563AE">
      <w:pPr>
        <w:autoSpaceDE w:val="0"/>
        <w:autoSpaceDN w:val="0"/>
        <w:adjustRightInd w:val="0"/>
        <w:ind w:left="720"/>
        <w:rPr>
          <w:rFonts w:ascii="CIDFont+F6" w:hAnsi="CIDFont+F6" w:cs="CIDFont+F6"/>
          <w:sz w:val="27"/>
          <w:szCs w:val="27"/>
          <w:lang w:val="en-IN"/>
        </w:rPr>
      </w:pPr>
      <w:r>
        <w:rPr>
          <w:rFonts w:ascii="CIDFont+F6" w:hAnsi="CIDFont+F6" w:cs="CIDFont+F6"/>
          <w:sz w:val="27"/>
          <w:szCs w:val="27"/>
          <w:lang w:val="en-IN"/>
        </w:rPr>
        <w:t>The specific requirements of the Library Management System are stated as follows:</w:t>
      </w:r>
    </w:p>
    <w:p w:rsidR="009563AE" w:rsidRDefault="009563AE" w:rsidP="009563AE">
      <w:pPr>
        <w:autoSpaceDE w:val="0"/>
        <w:autoSpaceDN w:val="0"/>
        <w:adjustRightInd w:val="0"/>
        <w:ind w:left="720"/>
        <w:rPr>
          <w:rFonts w:ascii="CIDFont+F6" w:hAnsi="CIDFont+F6" w:cs="CIDFont+F6"/>
          <w:sz w:val="27"/>
          <w:szCs w:val="27"/>
          <w:lang w:val="en-IN"/>
        </w:rPr>
      </w:pPr>
    </w:p>
    <w:p w:rsidR="009563AE" w:rsidRDefault="009563AE" w:rsidP="009563AE">
      <w:pPr>
        <w:autoSpaceDE w:val="0"/>
        <w:autoSpaceDN w:val="0"/>
        <w:adjustRightInd w:val="0"/>
        <w:ind w:left="720"/>
        <w:rPr>
          <w:rFonts w:ascii="CIDFont+F6" w:hAnsi="CIDFont+F6" w:cs="CIDFont+F6"/>
          <w:sz w:val="27"/>
          <w:szCs w:val="27"/>
          <w:lang w:val="en-IN"/>
        </w:rPr>
      </w:pPr>
    </w:p>
    <w:p w:rsidR="00517B5A" w:rsidRPr="009563AE" w:rsidRDefault="009563AE" w:rsidP="009563AE">
      <w:pPr>
        <w:pStyle w:val="ListParagraph"/>
        <w:numPr>
          <w:ilvl w:val="2"/>
          <w:numId w:val="25"/>
        </w:numPr>
        <w:rPr>
          <w:rFonts w:ascii="CIDFont+F2" w:hAnsi="CIDFont+F7" w:cs="CIDFont+F2"/>
          <w:b/>
          <w:i/>
          <w:sz w:val="27"/>
          <w:szCs w:val="27"/>
          <w:lang w:val="en-IN" w:bidi="he-IL"/>
        </w:rPr>
      </w:pPr>
      <w:r w:rsidRPr="009563AE">
        <w:rPr>
          <w:rFonts w:ascii="CIDFont+F2" w:hAnsi="CIDFont+F7" w:cs="CIDFont+F2"/>
          <w:b/>
          <w:i/>
          <w:sz w:val="27"/>
          <w:szCs w:val="27"/>
          <w:lang w:val="en-IN" w:bidi="he-IL"/>
        </w:rPr>
        <w:t>SOFTWARE REQUIREMENTS</w:t>
      </w:r>
    </w:p>
    <w:p w:rsidR="009563AE" w:rsidRDefault="009563AE" w:rsidP="009563AE">
      <w:pPr>
        <w:rPr>
          <w:rFonts w:ascii="CIDFont+F2" w:cs="CIDFont+F2"/>
          <w:b/>
          <w:i/>
          <w:sz w:val="27"/>
          <w:szCs w:val="27"/>
          <w:lang w:val="en-IN" w:bidi="he-IL"/>
        </w:rPr>
      </w:pPr>
    </w:p>
    <w:tbl>
      <w:tblPr>
        <w:tblStyle w:val="TableGrid"/>
        <w:tblW w:w="0" w:type="auto"/>
        <w:tblLook w:val="04A0" w:firstRow="1" w:lastRow="0" w:firstColumn="1" w:lastColumn="0" w:noHBand="0" w:noVBand="1"/>
      </w:tblPr>
      <w:tblGrid>
        <w:gridCol w:w="1696"/>
        <w:gridCol w:w="4537"/>
        <w:gridCol w:w="3117"/>
      </w:tblGrid>
      <w:tr w:rsidR="009563AE" w:rsidTr="009563AE">
        <w:tc>
          <w:tcPr>
            <w:tcW w:w="1696" w:type="dxa"/>
          </w:tcPr>
          <w:p w:rsidR="009563AE" w:rsidRPr="009563AE" w:rsidRDefault="009563AE" w:rsidP="009563AE">
            <w:pPr>
              <w:jc w:val="both"/>
              <w:rPr>
                <w:rFonts w:ascii="CIDFont+F2" w:cs="CIDFont+F2"/>
                <w:b/>
                <w:sz w:val="27"/>
                <w:szCs w:val="27"/>
                <w:lang w:val="en-IN" w:bidi="he-IL"/>
              </w:rPr>
            </w:pPr>
            <w:r>
              <w:rPr>
                <w:rFonts w:ascii="CIDFont+F2" w:cs="CIDFont+F2"/>
                <w:b/>
                <w:sz w:val="27"/>
                <w:szCs w:val="27"/>
                <w:lang w:val="en-IN" w:bidi="he-IL"/>
              </w:rPr>
              <w:t xml:space="preserve">   </w:t>
            </w:r>
            <w:r w:rsidR="00841C3A">
              <w:rPr>
                <w:rFonts w:ascii="CIDFont+F2" w:cs="CIDFont+F2"/>
                <w:b/>
                <w:sz w:val="27"/>
                <w:szCs w:val="27"/>
                <w:lang w:val="en-IN" w:bidi="he-IL"/>
              </w:rPr>
              <w:t>Number</w:t>
            </w:r>
          </w:p>
        </w:tc>
        <w:tc>
          <w:tcPr>
            <w:tcW w:w="4537" w:type="dxa"/>
          </w:tcPr>
          <w:p w:rsidR="009563AE" w:rsidRDefault="009563AE" w:rsidP="009563AE">
            <w:pPr>
              <w:rPr>
                <w:rFonts w:ascii="CIDFont+F2" w:cs="CIDFont+F2"/>
                <w:b/>
                <w:i/>
                <w:sz w:val="27"/>
                <w:szCs w:val="27"/>
                <w:lang w:val="en-IN" w:bidi="he-IL"/>
              </w:rPr>
            </w:pPr>
            <w:r>
              <w:rPr>
                <w:rFonts w:ascii="CIDFont+F2" w:cs="CIDFont+F2"/>
                <w:b/>
                <w:i/>
                <w:sz w:val="27"/>
                <w:szCs w:val="27"/>
                <w:lang w:val="en-IN" w:bidi="he-IL"/>
              </w:rPr>
              <w:t xml:space="preserve">                 </w:t>
            </w:r>
            <w:r w:rsidR="00841C3A" w:rsidRPr="00841C3A">
              <w:rPr>
                <w:rFonts w:ascii="CIDFont+F5" w:hAnsi="CIDFont+F5" w:cs="CIDFont+F5"/>
                <w:b/>
                <w:color w:val="212529"/>
                <w:sz w:val="23"/>
                <w:szCs w:val="23"/>
                <w:lang w:val="en-IN"/>
              </w:rPr>
              <w:t>Description</w:t>
            </w:r>
          </w:p>
        </w:tc>
        <w:tc>
          <w:tcPr>
            <w:tcW w:w="3117" w:type="dxa"/>
          </w:tcPr>
          <w:p w:rsidR="009563AE" w:rsidRDefault="00841C3A" w:rsidP="009563AE">
            <w:pPr>
              <w:rPr>
                <w:rFonts w:ascii="CIDFont+F2" w:cs="CIDFont+F2"/>
                <w:b/>
                <w:i/>
                <w:sz w:val="27"/>
                <w:szCs w:val="27"/>
                <w:lang w:val="en-IN" w:bidi="he-IL"/>
              </w:rPr>
            </w:pPr>
            <w:r>
              <w:rPr>
                <w:rFonts w:ascii="CIDFont+F2" w:cs="CIDFont+F2"/>
                <w:b/>
                <w:i/>
                <w:sz w:val="27"/>
                <w:szCs w:val="27"/>
                <w:lang w:val="en-IN" w:bidi="he-IL"/>
              </w:rPr>
              <w:t xml:space="preserve"> Type</w:t>
            </w:r>
          </w:p>
        </w:tc>
      </w:tr>
      <w:tr w:rsidR="009563AE" w:rsidTr="009563AE">
        <w:tc>
          <w:tcPr>
            <w:tcW w:w="1696" w:type="dxa"/>
          </w:tcPr>
          <w:p w:rsidR="009563AE" w:rsidRDefault="009563AE" w:rsidP="009563AE">
            <w:pPr>
              <w:rPr>
                <w:rFonts w:ascii="CIDFont+F2" w:cs="CIDFont+F2"/>
                <w:b/>
                <w:i/>
                <w:sz w:val="27"/>
                <w:szCs w:val="27"/>
                <w:lang w:val="en-IN" w:bidi="he-IL"/>
              </w:rPr>
            </w:pPr>
            <w:r>
              <w:rPr>
                <w:rFonts w:ascii="CIDFont+F2" w:cs="CIDFont+F2"/>
                <w:b/>
                <w:i/>
                <w:sz w:val="27"/>
                <w:szCs w:val="27"/>
                <w:lang w:val="en-IN" w:bidi="he-IL"/>
              </w:rPr>
              <w:t>1</w:t>
            </w:r>
          </w:p>
        </w:tc>
        <w:tc>
          <w:tcPr>
            <w:tcW w:w="453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Operating System</w:t>
            </w:r>
          </w:p>
        </w:tc>
        <w:tc>
          <w:tcPr>
            <w:tcW w:w="311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Windows</w:t>
            </w:r>
          </w:p>
        </w:tc>
      </w:tr>
      <w:tr w:rsidR="009563AE" w:rsidTr="009563AE">
        <w:tc>
          <w:tcPr>
            <w:tcW w:w="1696" w:type="dxa"/>
          </w:tcPr>
          <w:p w:rsidR="009563AE" w:rsidRDefault="009563AE" w:rsidP="009563AE">
            <w:pPr>
              <w:rPr>
                <w:rFonts w:ascii="CIDFont+F2" w:cs="CIDFont+F2"/>
                <w:b/>
                <w:i/>
                <w:sz w:val="27"/>
                <w:szCs w:val="27"/>
                <w:lang w:val="en-IN" w:bidi="he-IL"/>
              </w:rPr>
            </w:pPr>
            <w:r>
              <w:rPr>
                <w:rFonts w:ascii="CIDFont+F2" w:cs="CIDFont+F2"/>
                <w:b/>
                <w:i/>
                <w:sz w:val="27"/>
                <w:szCs w:val="27"/>
                <w:lang w:val="en-IN" w:bidi="he-IL"/>
              </w:rPr>
              <w:t>2</w:t>
            </w:r>
          </w:p>
        </w:tc>
        <w:tc>
          <w:tcPr>
            <w:tcW w:w="4537" w:type="dxa"/>
          </w:tcPr>
          <w:p w:rsidR="009563AE" w:rsidRPr="009563AE" w:rsidRDefault="009563AE" w:rsidP="009563AE">
            <w:pPr>
              <w:autoSpaceDE w:val="0"/>
              <w:autoSpaceDN w:val="0"/>
              <w:adjustRightInd w:val="0"/>
              <w:rPr>
                <w:rFonts w:ascii="CIDFont+F9" w:hAnsi="CIDFont+F9" w:cs="CIDFont+F9"/>
                <w:color w:val="212529"/>
                <w:sz w:val="23"/>
                <w:szCs w:val="23"/>
                <w:lang w:val="en-IN"/>
              </w:rPr>
            </w:pPr>
            <w:r>
              <w:rPr>
                <w:rFonts w:ascii="CIDFont+F9" w:hAnsi="CIDFont+F9" w:cs="CIDFont+F9"/>
                <w:color w:val="212529"/>
                <w:sz w:val="23"/>
                <w:szCs w:val="23"/>
                <w:lang w:val="en-IN"/>
              </w:rPr>
              <w:t xml:space="preserve">Language </w:t>
            </w:r>
          </w:p>
        </w:tc>
        <w:tc>
          <w:tcPr>
            <w:tcW w:w="311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PYTHON</w:t>
            </w:r>
          </w:p>
        </w:tc>
      </w:tr>
      <w:tr w:rsidR="009563AE" w:rsidTr="009563AE">
        <w:tc>
          <w:tcPr>
            <w:tcW w:w="1696" w:type="dxa"/>
          </w:tcPr>
          <w:p w:rsidR="009563AE" w:rsidRDefault="009563AE" w:rsidP="009563AE">
            <w:pPr>
              <w:rPr>
                <w:rFonts w:ascii="CIDFont+F2" w:cs="CIDFont+F2"/>
                <w:b/>
                <w:i/>
                <w:sz w:val="27"/>
                <w:szCs w:val="27"/>
                <w:lang w:val="en-IN" w:bidi="he-IL"/>
              </w:rPr>
            </w:pPr>
            <w:r>
              <w:rPr>
                <w:rFonts w:ascii="CIDFont+F2" w:cs="CIDFont+F2"/>
                <w:b/>
                <w:i/>
                <w:sz w:val="27"/>
                <w:szCs w:val="27"/>
                <w:lang w:val="en-IN" w:bidi="he-IL"/>
              </w:rPr>
              <w:t>3</w:t>
            </w:r>
          </w:p>
        </w:tc>
        <w:tc>
          <w:tcPr>
            <w:tcW w:w="4537" w:type="dxa"/>
          </w:tcPr>
          <w:p w:rsidR="009563AE" w:rsidRPr="009563AE" w:rsidRDefault="009563AE" w:rsidP="009563AE">
            <w:pPr>
              <w:autoSpaceDE w:val="0"/>
              <w:autoSpaceDN w:val="0"/>
              <w:adjustRightInd w:val="0"/>
              <w:rPr>
                <w:rFonts w:ascii="CIDFont+F9" w:hAnsi="CIDFont+F9" w:cs="CIDFont+F9"/>
                <w:color w:val="212529"/>
                <w:sz w:val="23"/>
                <w:szCs w:val="23"/>
                <w:lang w:val="en-IN"/>
              </w:rPr>
            </w:pPr>
            <w:r>
              <w:rPr>
                <w:rFonts w:ascii="CIDFont+F9" w:hAnsi="CIDFont+F9" w:cs="CIDFont+F9"/>
                <w:color w:val="212529"/>
                <w:sz w:val="23"/>
                <w:szCs w:val="23"/>
                <w:lang w:val="en-IN"/>
              </w:rPr>
              <w:t xml:space="preserve">Database </w:t>
            </w:r>
          </w:p>
        </w:tc>
        <w:tc>
          <w:tcPr>
            <w:tcW w:w="311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SQLITE3</w:t>
            </w:r>
          </w:p>
        </w:tc>
      </w:tr>
      <w:tr w:rsidR="009563AE" w:rsidTr="009563AE">
        <w:tc>
          <w:tcPr>
            <w:tcW w:w="1696" w:type="dxa"/>
          </w:tcPr>
          <w:p w:rsidR="009563AE" w:rsidRDefault="009563AE" w:rsidP="009563AE">
            <w:pPr>
              <w:rPr>
                <w:rFonts w:ascii="CIDFont+F2" w:cs="CIDFont+F2"/>
                <w:b/>
                <w:i/>
                <w:sz w:val="27"/>
                <w:szCs w:val="27"/>
                <w:lang w:val="en-IN" w:bidi="he-IL"/>
              </w:rPr>
            </w:pPr>
            <w:r>
              <w:rPr>
                <w:rFonts w:ascii="CIDFont+F2" w:cs="CIDFont+F2"/>
                <w:b/>
                <w:i/>
                <w:sz w:val="27"/>
                <w:szCs w:val="27"/>
                <w:lang w:val="en-IN" w:bidi="he-IL"/>
              </w:rPr>
              <w:t>4</w:t>
            </w:r>
          </w:p>
        </w:tc>
        <w:tc>
          <w:tcPr>
            <w:tcW w:w="453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 xml:space="preserve">IDE </w:t>
            </w:r>
          </w:p>
        </w:tc>
        <w:tc>
          <w:tcPr>
            <w:tcW w:w="3117" w:type="dxa"/>
          </w:tcPr>
          <w:p w:rsidR="009563AE" w:rsidRDefault="009563AE" w:rsidP="009563AE">
            <w:pPr>
              <w:rPr>
                <w:rFonts w:ascii="CIDFont+F2" w:cs="CIDFont+F2"/>
                <w:b/>
                <w:i/>
                <w:sz w:val="27"/>
                <w:szCs w:val="27"/>
                <w:lang w:val="en-IN" w:bidi="he-IL"/>
              </w:rPr>
            </w:pPr>
            <w:r>
              <w:rPr>
                <w:rFonts w:ascii="CIDFont+F9" w:hAnsi="CIDFont+F9" w:cs="CIDFont+F9"/>
                <w:color w:val="212529"/>
                <w:sz w:val="23"/>
                <w:szCs w:val="23"/>
                <w:lang w:val="en-IN"/>
              </w:rPr>
              <w:t>cmd or Visual Code</w:t>
            </w:r>
          </w:p>
        </w:tc>
      </w:tr>
    </w:tbl>
    <w:p w:rsidR="009563AE" w:rsidRDefault="009563AE" w:rsidP="009563AE">
      <w:pPr>
        <w:rPr>
          <w:rFonts w:ascii="CIDFont+F2" w:cs="CIDFont+F2"/>
          <w:b/>
          <w:i/>
          <w:sz w:val="27"/>
          <w:szCs w:val="27"/>
          <w:lang w:val="en-IN" w:bidi="he-IL"/>
        </w:rPr>
      </w:pPr>
    </w:p>
    <w:p w:rsidR="009563AE" w:rsidRDefault="009563AE" w:rsidP="009563AE">
      <w:pPr>
        <w:rPr>
          <w:rFonts w:ascii="CIDFont+F2" w:cs="CIDFont+F2"/>
          <w:b/>
          <w:i/>
          <w:sz w:val="27"/>
          <w:szCs w:val="27"/>
          <w:lang w:val="en-IN" w:bidi="he-IL"/>
        </w:rPr>
      </w:pPr>
    </w:p>
    <w:p w:rsidR="009563AE" w:rsidRDefault="009563AE" w:rsidP="009563AE">
      <w:pPr>
        <w:rPr>
          <w:rFonts w:ascii="CIDFont+F2" w:cs="CIDFont+F2"/>
          <w:b/>
          <w:i/>
          <w:sz w:val="27"/>
          <w:szCs w:val="27"/>
          <w:lang w:val="en-IN" w:bidi="he-IL"/>
        </w:rPr>
      </w:pPr>
    </w:p>
    <w:p w:rsidR="009563AE" w:rsidRPr="009563AE" w:rsidRDefault="009563AE" w:rsidP="009563AE">
      <w:pPr>
        <w:pStyle w:val="ListParagraph"/>
        <w:numPr>
          <w:ilvl w:val="2"/>
          <w:numId w:val="25"/>
        </w:numPr>
        <w:rPr>
          <w:rFonts w:ascii="CIDFont+F2" w:cs="CIDFont+F2"/>
          <w:b/>
          <w:i/>
          <w:sz w:val="27"/>
          <w:szCs w:val="27"/>
          <w:lang w:val="en-IN" w:bidi="he-IL"/>
        </w:rPr>
      </w:pPr>
      <w:r w:rsidRPr="009563AE">
        <w:rPr>
          <w:rFonts w:ascii="CIDFont+F2" w:cs="CIDFont+F2"/>
          <w:b/>
          <w:i/>
          <w:sz w:val="27"/>
          <w:szCs w:val="27"/>
          <w:lang w:val="en-IN" w:bidi="he-IL"/>
        </w:rPr>
        <w:t>HARDWARE REQUIREMENTS</w:t>
      </w:r>
    </w:p>
    <w:p w:rsidR="009563AE" w:rsidRDefault="009563AE" w:rsidP="009563AE">
      <w:pPr>
        <w:rPr>
          <w:rFonts w:ascii="CIDFont+F2" w:cs="CIDFont+F2"/>
          <w:b/>
          <w:i/>
          <w:sz w:val="27"/>
          <w:szCs w:val="27"/>
          <w:lang w:val="en-IN" w:bidi="he-IL"/>
        </w:rPr>
      </w:pPr>
    </w:p>
    <w:tbl>
      <w:tblPr>
        <w:tblStyle w:val="TableGrid"/>
        <w:tblW w:w="0" w:type="auto"/>
        <w:tblLook w:val="04A0" w:firstRow="1" w:lastRow="0" w:firstColumn="1" w:lastColumn="0" w:noHBand="0" w:noVBand="1"/>
      </w:tblPr>
      <w:tblGrid>
        <w:gridCol w:w="1696"/>
        <w:gridCol w:w="7654"/>
      </w:tblGrid>
      <w:tr w:rsidR="00841C3A" w:rsidTr="00841C3A">
        <w:tc>
          <w:tcPr>
            <w:tcW w:w="1696" w:type="dxa"/>
          </w:tcPr>
          <w:p w:rsidR="00841C3A" w:rsidRPr="00841C3A" w:rsidRDefault="00841C3A" w:rsidP="009563AE">
            <w:pPr>
              <w:rPr>
                <w:rFonts w:ascii="CIDFont+F2" w:cs="CIDFont+F2"/>
                <w:b/>
                <w:i/>
                <w:sz w:val="27"/>
                <w:szCs w:val="27"/>
                <w:lang w:val="en-IN" w:bidi="he-IL"/>
              </w:rPr>
            </w:pPr>
            <w:r>
              <w:rPr>
                <w:rFonts w:ascii="CIDFont+F5" w:hAnsi="CIDFont+F5" w:cs="CIDFont+F5"/>
                <w:color w:val="212529"/>
                <w:sz w:val="23"/>
                <w:szCs w:val="23"/>
                <w:lang w:val="en-IN"/>
              </w:rPr>
              <w:t xml:space="preserve">   </w:t>
            </w:r>
            <w:r w:rsidRPr="00841C3A">
              <w:rPr>
                <w:rFonts w:ascii="CIDFont+F5" w:hAnsi="CIDFont+F5" w:cs="CIDFont+F5"/>
                <w:b/>
                <w:color w:val="212529"/>
                <w:sz w:val="23"/>
                <w:szCs w:val="23"/>
                <w:lang w:val="en-IN"/>
              </w:rPr>
              <w:t>Number</w:t>
            </w:r>
          </w:p>
        </w:tc>
        <w:tc>
          <w:tcPr>
            <w:tcW w:w="7654" w:type="dxa"/>
          </w:tcPr>
          <w:p w:rsidR="00841C3A" w:rsidRPr="00841C3A" w:rsidRDefault="00841C3A" w:rsidP="009563AE">
            <w:pPr>
              <w:rPr>
                <w:rFonts w:ascii="CIDFont+F2" w:cs="CIDFont+F2"/>
                <w:b/>
                <w:i/>
                <w:sz w:val="27"/>
                <w:szCs w:val="27"/>
                <w:lang w:val="en-IN" w:bidi="he-IL"/>
              </w:rPr>
            </w:pPr>
            <w:r>
              <w:rPr>
                <w:rFonts w:ascii="CIDFont+F5" w:hAnsi="CIDFont+F5" w:cs="CIDFont+F5"/>
                <w:b/>
                <w:color w:val="212529"/>
                <w:sz w:val="23"/>
                <w:szCs w:val="23"/>
                <w:lang w:val="en-IN"/>
              </w:rPr>
              <w:t xml:space="preserve">                                                </w:t>
            </w:r>
            <w:r w:rsidRPr="00841C3A">
              <w:rPr>
                <w:rFonts w:ascii="CIDFont+F5" w:hAnsi="CIDFont+F5" w:cs="CIDFont+F5"/>
                <w:b/>
                <w:color w:val="212529"/>
                <w:sz w:val="23"/>
                <w:szCs w:val="23"/>
                <w:lang w:val="en-IN"/>
              </w:rPr>
              <w:t>Description</w:t>
            </w:r>
          </w:p>
        </w:tc>
      </w:tr>
      <w:tr w:rsidR="00841C3A" w:rsidTr="00841C3A">
        <w:tc>
          <w:tcPr>
            <w:tcW w:w="1696" w:type="dxa"/>
          </w:tcPr>
          <w:p w:rsidR="00841C3A" w:rsidRDefault="00841C3A" w:rsidP="009563AE">
            <w:pPr>
              <w:rPr>
                <w:rFonts w:ascii="CIDFont+F2" w:cs="CIDFont+F2"/>
                <w:b/>
                <w:i/>
                <w:sz w:val="27"/>
                <w:szCs w:val="27"/>
                <w:lang w:val="en-IN" w:bidi="he-IL"/>
              </w:rPr>
            </w:pPr>
            <w:r>
              <w:rPr>
                <w:rFonts w:ascii="CIDFont+F2" w:cs="CIDFont+F2"/>
                <w:b/>
                <w:i/>
                <w:sz w:val="27"/>
                <w:szCs w:val="27"/>
                <w:lang w:val="en-IN" w:bidi="he-IL"/>
              </w:rPr>
              <w:t>1</w:t>
            </w:r>
          </w:p>
        </w:tc>
        <w:tc>
          <w:tcPr>
            <w:tcW w:w="7654" w:type="dxa"/>
          </w:tcPr>
          <w:p w:rsidR="00841C3A" w:rsidRDefault="00841C3A" w:rsidP="009563AE">
            <w:pPr>
              <w:rPr>
                <w:rFonts w:ascii="CIDFont+F2" w:cs="CIDFont+F2"/>
                <w:b/>
                <w:i/>
                <w:sz w:val="27"/>
                <w:szCs w:val="27"/>
                <w:lang w:val="en-IN" w:bidi="he-IL"/>
              </w:rPr>
            </w:pPr>
            <w:r>
              <w:rPr>
                <w:rFonts w:ascii="CIDFont+F9" w:hAnsi="CIDFont+F9" w:cs="CIDFont+F9"/>
                <w:color w:val="212529"/>
                <w:sz w:val="23"/>
                <w:szCs w:val="23"/>
                <w:lang w:val="en-IN"/>
              </w:rPr>
              <w:t>PC with 5 GB or more Hard disk.</w:t>
            </w:r>
          </w:p>
        </w:tc>
      </w:tr>
      <w:tr w:rsidR="00841C3A" w:rsidTr="00841C3A">
        <w:tc>
          <w:tcPr>
            <w:tcW w:w="1696" w:type="dxa"/>
          </w:tcPr>
          <w:p w:rsidR="00841C3A" w:rsidRDefault="00841C3A" w:rsidP="009563AE">
            <w:pPr>
              <w:rPr>
                <w:rFonts w:ascii="CIDFont+F2" w:cs="CIDFont+F2"/>
                <w:b/>
                <w:i/>
                <w:sz w:val="27"/>
                <w:szCs w:val="27"/>
                <w:lang w:val="en-IN" w:bidi="he-IL"/>
              </w:rPr>
            </w:pPr>
            <w:r>
              <w:rPr>
                <w:rFonts w:ascii="CIDFont+F2" w:cs="CIDFont+F2"/>
                <w:b/>
                <w:i/>
                <w:sz w:val="27"/>
                <w:szCs w:val="27"/>
                <w:lang w:val="en-IN" w:bidi="he-IL"/>
              </w:rPr>
              <w:t>2</w:t>
            </w:r>
          </w:p>
        </w:tc>
        <w:tc>
          <w:tcPr>
            <w:tcW w:w="7654" w:type="dxa"/>
          </w:tcPr>
          <w:p w:rsidR="00841C3A" w:rsidRDefault="00841C3A" w:rsidP="009563AE">
            <w:pPr>
              <w:rPr>
                <w:rFonts w:ascii="CIDFont+F2" w:cs="CIDFont+F2"/>
                <w:b/>
                <w:i/>
                <w:sz w:val="27"/>
                <w:szCs w:val="27"/>
                <w:lang w:val="en-IN" w:bidi="he-IL"/>
              </w:rPr>
            </w:pPr>
            <w:r>
              <w:rPr>
                <w:rFonts w:ascii="CIDFont+F9" w:hAnsi="CIDFont+F9" w:cs="CIDFont+F9"/>
                <w:color w:val="212529"/>
                <w:sz w:val="23"/>
                <w:szCs w:val="23"/>
                <w:lang w:val="en-IN"/>
              </w:rPr>
              <w:t>PC with 2 GB RAM</w:t>
            </w:r>
          </w:p>
        </w:tc>
      </w:tr>
      <w:tr w:rsidR="00841C3A" w:rsidTr="00841C3A">
        <w:tc>
          <w:tcPr>
            <w:tcW w:w="1696" w:type="dxa"/>
          </w:tcPr>
          <w:p w:rsidR="00841C3A" w:rsidRDefault="00841C3A" w:rsidP="009563AE">
            <w:pPr>
              <w:rPr>
                <w:rFonts w:ascii="CIDFont+F2" w:cs="CIDFont+F2"/>
                <w:b/>
                <w:i/>
                <w:sz w:val="27"/>
                <w:szCs w:val="27"/>
                <w:lang w:val="en-IN" w:bidi="he-IL"/>
              </w:rPr>
            </w:pPr>
            <w:r>
              <w:rPr>
                <w:rFonts w:ascii="CIDFont+F2" w:cs="CIDFont+F2"/>
                <w:b/>
                <w:i/>
                <w:sz w:val="27"/>
                <w:szCs w:val="27"/>
                <w:lang w:val="en-IN" w:bidi="he-IL"/>
              </w:rPr>
              <w:t>3</w:t>
            </w:r>
          </w:p>
        </w:tc>
        <w:tc>
          <w:tcPr>
            <w:tcW w:w="7654" w:type="dxa"/>
          </w:tcPr>
          <w:p w:rsidR="00841C3A" w:rsidRDefault="00841C3A" w:rsidP="009563AE">
            <w:pPr>
              <w:rPr>
                <w:rFonts w:ascii="CIDFont+F2" w:cs="CIDFont+F2"/>
                <w:b/>
                <w:i/>
                <w:sz w:val="27"/>
                <w:szCs w:val="27"/>
                <w:lang w:val="en-IN" w:bidi="he-IL"/>
              </w:rPr>
            </w:pPr>
            <w:r>
              <w:rPr>
                <w:rFonts w:ascii="CIDFont+F9" w:hAnsi="CIDFont+F9" w:cs="CIDFont+F9"/>
                <w:color w:val="212529"/>
                <w:sz w:val="23"/>
                <w:szCs w:val="23"/>
                <w:lang w:val="en-IN"/>
              </w:rPr>
              <w:t>PC with Pentium 1 and Above</w:t>
            </w:r>
          </w:p>
        </w:tc>
      </w:tr>
      <w:tr w:rsidR="00841C3A" w:rsidTr="00841C3A">
        <w:tc>
          <w:tcPr>
            <w:tcW w:w="1696" w:type="dxa"/>
          </w:tcPr>
          <w:p w:rsidR="00841C3A" w:rsidRDefault="00841C3A" w:rsidP="009563AE">
            <w:pPr>
              <w:rPr>
                <w:rFonts w:ascii="CIDFont+F2" w:cs="CIDFont+F2"/>
                <w:b/>
                <w:i/>
                <w:sz w:val="27"/>
                <w:szCs w:val="27"/>
                <w:lang w:val="en-IN" w:bidi="he-IL"/>
              </w:rPr>
            </w:pPr>
            <w:r>
              <w:rPr>
                <w:rFonts w:ascii="CIDFont+F2" w:cs="CIDFont+F2"/>
                <w:b/>
                <w:i/>
                <w:sz w:val="27"/>
                <w:szCs w:val="27"/>
                <w:lang w:val="en-IN" w:bidi="he-IL"/>
              </w:rPr>
              <w:t>4</w:t>
            </w:r>
          </w:p>
        </w:tc>
        <w:tc>
          <w:tcPr>
            <w:tcW w:w="7654" w:type="dxa"/>
          </w:tcPr>
          <w:p w:rsidR="00841C3A" w:rsidRDefault="00841C3A" w:rsidP="009563AE">
            <w:pPr>
              <w:rPr>
                <w:rFonts w:ascii="CIDFont+F2" w:cs="CIDFont+F2"/>
                <w:b/>
                <w:i/>
                <w:sz w:val="27"/>
                <w:szCs w:val="27"/>
                <w:lang w:val="en-IN" w:bidi="he-IL"/>
              </w:rPr>
            </w:pPr>
            <w:r>
              <w:rPr>
                <w:rFonts w:ascii="CIDFont+F9" w:hAnsi="CIDFont+F9" w:cs="CIDFont+F9"/>
                <w:color w:val="212529"/>
                <w:sz w:val="23"/>
                <w:szCs w:val="23"/>
                <w:lang w:val="en-IN"/>
              </w:rPr>
              <w:t>Monitor Screen Resolution 1300x700</w:t>
            </w:r>
          </w:p>
        </w:tc>
      </w:tr>
      <w:tr w:rsidR="00060548" w:rsidTr="00841C3A">
        <w:tc>
          <w:tcPr>
            <w:tcW w:w="1696" w:type="dxa"/>
          </w:tcPr>
          <w:p w:rsidR="00060548" w:rsidRDefault="00060548" w:rsidP="009563AE">
            <w:pPr>
              <w:rPr>
                <w:rFonts w:ascii="CIDFont+F2" w:cs="CIDFont+F2"/>
                <w:b/>
                <w:i/>
                <w:sz w:val="27"/>
                <w:szCs w:val="27"/>
                <w:lang w:val="en-IN" w:bidi="he-IL"/>
              </w:rPr>
            </w:pPr>
            <w:r>
              <w:rPr>
                <w:rFonts w:ascii="CIDFont+F2" w:cs="CIDFont+F2"/>
                <w:b/>
                <w:i/>
                <w:sz w:val="27"/>
                <w:szCs w:val="27"/>
                <w:lang w:val="en-IN" w:bidi="he-IL"/>
              </w:rPr>
              <w:t>5</w:t>
            </w:r>
          </w:p>
        </w:tc>
        <w:tc>
          <w:tcPr>
            <w:tcW w:w="7654" w:type="dxa"/>
          </w:tcPr>
          <w:p w:rsidR="00060548" w:rsidRDefault="00060548" w:rsidP="009563AE">
            <w:pPr>
              <w:rPr>
                <w:rFonts w:ascii="CIDFont+F9" w:hAnsi="CIDFont+F9" w:cs="CIDFont+F9"/>
                <w:color w:val="212529"/>
                <w:sz w:val="23"/>
                <w:szCs w:val="23"/>
                <w:lang w:val="en-IN"/>
              </w:rPr>
            </w:pPr>
            <w:r>
              <w:rPr>
                <w:rFonts w:ascii="CIDFont+F9" w:hAnsi="CIDFont+F9" w:cs="CIDFont+F9"/>
                <w:color w:val="212529"/>
                <w:sz w:val="23"/>
                <w:szCs w:val="23"/>
                <w:lang w:val="en-IN"/>
              </w:rPr>
              <w:t>Keyboard and Mouse</w:t>
            </w:r>
          </w:p>
        </w:tc>
      </w:tr>
    </w:tbl>
    <w:p w:rsidR="009563AE" w:rsidRDefault="009563AE" w:rsidP="009563AE">
      <w:pPr>
        <w:rPr>
          <w:rFonts w:ascii="CIDFont+F2" w:cs="CIDFont+F2"/>
          <w:b/>
          <w:i/>
          <w:sz w:val="27"/>
          <w:szCs w:val="27"/>
          <w:lang w:val="en-IN" w:bidi="he-IL"/>
        </w:rPr>
      </w:pPr>
    </w:p>
    <w:p w:rsidR="00841C3A" w:rsidRDefault="00841C3A" w:rsidP="009563AE">
      <w:pPr>
        <w:rPr>
          <w:rFonts w:ascii="CIDFont+F2" w:cs="CIDFont+F2"/>
          <w:b/>
          <w:i/>
          <w:sz w:val="27"/>
          <w:szCs w:val="27"/>
          <w:lang w:val="en-IN" w:bidi="he-IL"/>
        </w:rPr>
      </w:pPr>
    </w:p>
    <w:p w:rsidR="00841C3A" w:rsidRDefault="00841C3A" w:rsidP="009563AE">
      <w:pPr>
        <w:rPr>
          <w:rFonts w:ascii="CIDFont+F2" w:cs="CIDFont+F2"/>
          <w:b/>
          <w:i/>
          <w:sz w:val="27"/>
          <w:szCs w:val="27"/>
          <w:lang w:val="en-IN" w:bidi="he-IL"/>
        </w:rPr>
      </w:pPr>
    </w:p>
    <w:p w:rsidR="00841C3A" w:rsidRPr="00841C3A" w:rsidRDefault="00841C3A" w:rsidP="00841C3A">
      <w:pPr>
        <w:pStyle w:val="ListParagraph"/>
        <w:numPr>
          <w:ilvl w:val="2"/>
          <w:numId w:val="25"/>
        </w:numPr>
        <w:autoSpaceDE w:val="0"/>
        <w:autoSpaceDN w:val="0"/>
        <w:adjustRightInd w:val="0"/>
        <w:rPr>
          <w:rFonts w:ascii="CIDFont+F2" w:cs="CIDFont+F2"/>
          <w:b/>
          <w:i/>
          <w:sz w:val="27"/>
          <w:szCs w:val="27"/>
          <w:lang w:val="en-IN" w:bidi="he-IL"/>
        </w:rPr>
      </w:pPr>
      <w:r w:rsidRPr="00841C3A">
        <w:rPr>
          <w:rFonts w:ascii="CIDFont+F2" w:cs="CIDFont+F2"/>
          <w:b/>
          <w:i/>
          <w:sz w:val="27"/>
          <w:szCs w:val="27"/>
          <w:lang w:val="en-IN" w:bidi="he-IL"/>
        </w:rPr>
        <w:t>TECHNOLOGY</w:t>
      </w:r>
    </w:p>
    <w:p w:rsidR="00841C3A" w:rsidRPr="00841C3A" w:rsidRDefault="00841C3A" w:rsidP="00841C3A">
      <w:pPr>
        <w:autoSpaceDE w:val="0"/>
        <w:autoSpaceDN w:val="0"/>
        <w:adjustRightInd w:val="0"/>
        <w:rPr>
          <w:rFonts w:ascii="CIDFont+F2" w:cs="CIDFont+F2"/>
          <w:b/>
          <w:i/>
          <w:sz w:val="27"/>
          <w:szCs w:val="27"/>
          <w:lang w:val="en-IN" w:bidi="he-IL"/>
        </w:rPr>
      </w:pPr>
    </w:p>
    <w:p w:rsidR="00841C3A" w:rsidRDefault="00841C3A" w:rsidP="00841C3A">
      <w:pPr>
        <w:pStyle w:val="ListParagraph"/>
        <w:numPr>
          <w:ilvl w:val="0"/>
          <w:numId w:val="26"/>
        </w:numPr>
        <w:autoSpaceDE w:val="0"/>
        <w:autoSpaceDN w:val="0"/>
        <w:adjustRightInd w:val="0"/>
        <w:rPr>
          <w:rFonts w:ascii="CIDFont+F6" w:hAnsi="CIDFont+F6" w:cs="CIDFont+F6"/>
          <w:sz w:val="27"/>
          <w:szCs w:val="27"/>
          <w:lang w:val="en-IN" w:bidi="he-IL"/>
        </w:rPr>
      </w:pPr>
      <w:proofErr w:type="gramStart"/>
      <w:r w:rsidRPr="00841C3A">
        <w:rPr>
          <w:rFonts w:ascii="CIDFont+F2" w:cs="CIDFont+F2"/>
          <w:sz w:val="31"/>
          <w:szCs w:val="31"/>
          <w:lang w:val="en-IN" w:bidi="he-IL"/>
        </w:rPr>
        <w:t>Tkinter</w:t>
      </w:r>
      <w:r>
        <w:rPr>
          <w:rFonts w:ascii="CIDFont+F2" w:cs="CIDFont+F2"/>
          <w:sz w:val="31"/>
          <w:szCs w:val="31"/>
          <w:lang w:val="en-IN" w:bidi="he-IL"/>
        </w:rPr>
        <w:t xml:space="preserve"> </w:t>
      </w:r>
      <w:r w:rsidRPr="00841C3A">
        <w:rPr>
          <w:rFonts w:ascii="CIDFont+F2" w:cs="CIDFont+F2"/>
          <w:sz w:val="31"/>
          <w:szCs w:val="31"/>
          <w:lang w:val="en-IN" w:bidi="he-IL"/>
        </w:rPr>
        <w:t>:</w:t>
      </w:r>
      <w:proofErr w:type="gramEnd"/>
      <w:r w:rsidRPr="00841C3A">
        <w:rPr>
          <w:rFonts w:ascii="CIDFont+F2" w:cs="CIDFont+F2"/>
          <w:sz w:val="31"/>
          <w:szCs w:val="31"/>
          <w:lang w:val="en-IN" w:bidi="he-IL"/>
        </w:rPr>
        <w:t xml:space="preserve"> </w:t>
      </w:r>
      <w:r w:rsidRPr="00841C3A">
        <w:rPr>
          <w:rFonts w:ascii="CIDFont+F6" w:hAnsi="CIDFont+F6" w:cs="CIDFont+F6"/>
          <w:sz w:val="27"/>
          <w:szCs w:val="27"/>
          <w:lang w:val="en-IN" w:bidi="he-IL"/>
        </w:rPr>
        <w:t>Tkinter is one of the Python libraries which contains many</w:t>
      </w:r>
      <w:r>
        <w:rPr>
          <w:rFonts w:ascii="CIDFont+F6" w:hAnsi="CIDFont+F6" w:cs="CIDFont+F6"/>
          <w:sz w:val="27"/>
          <w:szCs w:val="27"/>
          <w:lang w:val="en-IN" w:bidi="he-IL"/>
        </w:rPr>
        <w:t xml:space="preserve"> </w:t>
      </w:r>
      <w:r w:rsidRPr="00841C3A">
        <w:rPr>
          <w:rFonts w:ascii="CIDFont+F6" w:hAnsi="CIDFont+F6" w:cs="CIDFont+F6"/>
          <w:sz w:val="27"/>
          <w:szCs w:val="27"/>
          <w:lang w:val="en-IN" w:bidi="he-IL"/>
        </w:rPr>
        <w:t>functions for the development of graphic user interface pages and</w:t>
      </w:r>
      <w:r>
        <w:rPr>
          <w:rFonts w:ascii="CIDFont+F6" w:hAnsi="CIDFont+F6" w:cs="CIDFont+F6"/>
          <w:sz w:val="27"/>
          <w:szCs w:val="27"/>
          <w:lang w:val="en-IN" w:bidi="he-IL"/>
        </w:rPr>
        <w:t xml:space="preserve"> </w:t>
      </w:r>
      <w:r w:rsidRPr="00841C3A">
        <w:rPr>
          <w:rFonts w:ascii="CIDFont+F6" w:hAnsi="CIDFont+F6" w:cs="CIDFont+F6"/>
          <w:sz w:val="27"/>
          <w:szCs w:val="27"/>
          <w:lang w:val="en-IN" w:bidi="he-IL"/>
        </w:rPr>
        <w:t>windows. Python with tkinter used as Front end for our Library</w:t>
      </w:r>
      <w:r>
        <w:rPr>
          <w:rFonts w:ascii="CIDFont+F6" w:hAnsi="CIDFont+F6" w:cs="CIDFont+F6"/>
          <w:sz w:val="27"/>
          <w:szCs w:val="27"/>
          <w:lang w:val="en-IN" w:bidi="he-IL"/>
        </w:rPr>
        <w:t xml:space="preserve"> </w:t>
      </w:r>
      <w:r w:rsidRPr="00841C3A">
        <w:rPr>
          <w:rFonts w:ascii="CIDFont+F6" w:hAnsi="CIDFont+F6" w:cs="CIDFont+F6"/>
          <w:sz w:val="27"/>
          <w:szCs w:val="27"/>
          <w:lang w:val="en-IN" w:bidi="he-IL"/>
        </w:rPr>
        <w:t>Management System</w:t>
      </w:r>
    </w:p>
    <w:p w:rsidR="00841C3A" w:rsidRDefault="00841C3A" w:rsidP="00841C3A">
      <w:pPr>
        <w:pStyle w:val="ListParagraph"/>
        <w:autoSpaceDE w:val="0"/>
        <w:autoSpaceDN w:val="0"/>
        <w:adjustRightInd w:val="0"/>
        <w:ind w:left="1440"/>
        <w:rPr>
          <w:rFonts w:ascii="CIDFont+F6" w:hAnsi="CIDFont+F6" w:cs="CIDFont+F6"/>
          <w:sz w:val="27"/>
          <w:szCs w:val="27"/>
          <w:lang w:val="en-IN" w:bidi="he-IL"/>
        </w:rPr>
      </w:pPr>
    </w:p>
    <w:p w:rsidR="00841C3A" w:rsidRPr="00841C3A" w:rsidRDefault="00841C3A" w:rsidP="00841C3A">
      <w:pPr>
        <w:pStyle w:val="ListParagraph"/>
        <w:autoSpaceDE w:val="0"/>
        <w:autoSpaceDN w:val="0"/>
        <w:adjustRightInd w:val="0"/>
        <w:ind w:left="1440"/>
        <w:rPr>
          <w:rFonts w:ascii="CIDFont+F6" w:hAnsi="CIDFont+F6" w:cs="CIDFont+F6"/>
          <w:sz w:val="27"/>
          <w:szCs w:val="27"/>
          <w:lang w:val="en-IN" w:bidi="he-IL"/>
        </w:rPr>
      </w:pPr>
    </w:p>
    <w:p w:rsidR="00841C3A" w:rsidRDefault="00841C3A" w:rsidP="00841C3A">
      <w:pPr>
        <w:pStyle w:val="ListParagraph"/>
        <w:numPr>
          <w:ilvl w:val="0"/>
          <w:numId w:val="26"/>
        </w:numPr>
        <w:autoSpaceDE w:val="0"/>
        <w:autoSpaceDN w:val="0"/>
        <w:adjustRightInd w:val="0"/>
        <w:rPr>
          <w:rFonts w:ascii="CIDFont+F6" w:hAnsi="CIDFont+F6" w:cs="CIDFont+F6"/>
          <w:sz w:val="27"/>
          <w:szCs w:val="27"/>
          <w:lang w:val="en-IN" w:bidi="he-IL"/>
        </w:rPr>
      </w:pPr>
      <w:r w:rsidRPr="00841C3A">
        <w:rPr>
          <w:rFonts w:ascii="CIDFont+F2" w:cs="CIDFont+F2"/>
          <w:sz w:val="31"/>
          <w:szCs w:val="31"/>
          <w:lang w:val="en-IN" w:bidi="he-IL"/>
        </w:rPr>
        <w:t xml:space="preserve">SQL: </w:t>
      </w:r>
      <w:r w:rsidRPr="00841C3A">
        <w:rPr>
          <w:rFonts w:ascii="CIDFont+F6" w:hAnsi="CIDFont+F6" w:cs="CIDFont+F6"/>
          <w:sz w:val="27"/>
          <w:szCs w:val="27"/>
          <w:lang w:val="en-IN" w:bidi="he-IL"/>
        </w:rPr>
        <w:t>SQL is the language used to manipulate relational databases. It is</w:t>
      </w:r>
      <w:r>
        <w:rPr>
          <w:rFonts w:ascii="CIDFont+F6" w:hAnsi="CIDFont+F6" w:cs="CIDFont+F6"/>
          <w:sz w:val="27"/>
          <w:szCs w:val="27"/>
          <w:lang w:val="en-IN" w:bidi="he-IL"/>
        </w:rPr>
        <w:t xml:space="preserve"> </w:t>
      </w:r>
      <w:r w:rsidRPr="00841C3A">
        <w:rPr>
          <w:rFonts w:ascii="CIDFont+F6" w:hAnsi="CIDFont+F6" w:cs="CIDFont+F6"/>
          <w:sz w:val="27"/>
          <w:szCs w:val="27"/>
          <w:lang w:val="en-IN" w:bidi="he-IL"/>
        </w:rPr>
        <w:t>tied closely with the relational model. It is issued for the purpose of data</w:t>
      </w:r>
      <w:r>
        <w:rPr>
          <w:rFonts w:ascii="CIDFont+F6" w:hAnsi="CIDFont+F6" w:cs="CIDFont+F6"/>
          <w:sz w:val="27"/>
          <w:szCs w:val="27"/>
          <w:lang w:val="en-IN" w:bidi="he-IL"/>
        </w:rPr>
        <w:t xml:space="preserve"> </w:t>
      </w:r>
      <w:r w:rsidRPr="00841C3A">
        <w:rPr>
          <w:rFonts w:ascii="CIDFont+F6" w:hAnsi="CIDFont+F6" w:cs="CIDFont+F6"/>
          <w:sz w:val="27"/>
          <w:szCs w:val="27"/>
          <w:lang w:val="en-IN" w:bidi="he-IL"/>
        </w:rPr>
        <w:t>definition and data manipulation.</w:t>
      </w:r>
    </w:p>
    <w:p w:rsidR="00841C3A" w:rsidRDefault="00841C3A" w:rsidP="00841C3A">
      <w:pPr>
        <w:pStyle w:val="ListParagraph"/>
        <w:autoSpaceDE w:val="0"/>
        <w:autoSpaceDN w:val="0"/>
        <w:adjustRightInd w:val="0"/>
        <w:ind w:left="1440"/>
        <w:rPr>
          <w:rFonts w:ascii="CIDFont+F2" w:cs="CIDFont+F2"/>
          <w:sz w:val="31"/>
          <w:szCs w:val="31"/>
          <w:lang w:val="en-IN" w:bidi="he-IL"/>
        </w:rPr>
      </w:pPr>
    </w:p>
    <w:p w:rsidR="00841C3A" w:rsidRPr="00841C3A" w:rsidRDefault="00841C3A" w:rsidP="00841C3A">
      <w:pPr>
        <w:pStyle w:val="ListParagraph"/>
        <w:autoSpaceDE w:val="0"/>
        <w:autoSpaceDN w:val="0"/>
        <w:adjustRightInd w:val="0"/>
        <w:ind w:left="1440"/>
        <w:rPr>
          <w:rFonts w:ascii="CIDFont+F6" w:hAnsi="CIDFont+F6" w:cs="CIDFont+F6"/>
          <w:sz w:val="27"/>
          <w:szCs w:val="27"/>
          <w:lang w:val="en-IN" w:bidi="he-IL"/>
        </w:rPr>
      </w:pPr>
    </w:p>
    <w:p w:rsidR="00AD10EE" w:rsidRDefault="00841C3A" w:rsidP="00841C3A">
      <w:pPr>
        <w:pStyle w:val="ListParagraph"/>
        <w:numPr>
          <w:ilvl w:val="0"/>
          <w:numId w:val="26"/>
        </w:numPr>
        <w:autoSpaceDE w:val="0"/>
        <w:autoSpaceDN w:val="0"/>
        <w:adjustRightInd w:val="0"/>
        <w:rPr>
          <w:rFonts w:ascii="CIDFont+F8" w:hAnsi="CIDFont+F8" w:cs="CIDFont+F8"/>
          <w:sz w:val="26"/>
          <w:szCs w:val="26"/>
          <w:lang w:val="en-IN" w:bidi="he-IL"/>
        </w:rPr>
      </w:pPr>
      <w:r w:rsidRPr="00841C3A">
        <w:rPr>
          <w:rFonts w:ascii="CIDFont+F2" w:cs="CIDFont+F2"/>
          <w:sz w:val="31"/>
          <w:szCs w:val="31"/>
          <w:lang w:val="en-IN" w:bidi="he-IL"/>
        </w:rPr>
        <w:t xml:space="preserve">Sqlite3: </w:t>
      </w:r>
      <w:r w:rsidRPr="00841C3A">
        <w:rPr>
          <w:rFonts w:ascii="CIDFont+F8" w:hAnsi="CIDFont+F8" w:cs="CIDFont+F8"/>
          <w:sz w:val="26"/>
          <w:szCs w:val="26"/>
          <w:lang w:val="en-IN" w:bidi="he-IL"/>
        </w:rPr>
        <w:t>SQLite is a software library that provides a relational</w:t>
      </w:r>
      <w:r>
        <w:rPr>
          <w:rFonts w:ascii="CIDFont+F8" w:hAnsi="CIDFont+F8" w:cs="CIDFont+F8"/>
          <w:sz w:val="26"/>
          <w:szCs w:val="26"/>
          <w:lang w:val="en-IN" w:bidi="he-IL"/>
        </w:rPr>
        <w:t xml:space="preserve"> </w:t>
      </w:r>
      <w:r w:rsidRPr="00841C3A">
        <w:rPr>
          <w:rFonts w:ascii="CIDFont+F8" w:hAnsi="CIDFont+F8" w:cs="CIDFont+F8"/>
          <w:sz w:val="26"/>
          <w:szCs w:val="26"/>
          <w:lang w:val="en-IN" w:bidi="he-IL"/>
        </w:rPr>
        <w:t>database management system. The lite in SQLite means lightweight</w:t>
      </w:r>
      <w:r>
        <w:rPr>
          <w:rFonts w:ascii="CIDFont+F8" w:hAnsi="CIDFont+F8" w:cs="CIDFont+F8"/>
          <w:sz w:val="26"/>
          <w:szCs w:val="26"/>
          <w:lang w:val="en-IN" w:bidi="he-IL"/>
        </w:rPr>
        <w:t xml:space="preserve"> </w:t>
      </w:r>
      <w:r w:rsidRPr="00841C3A">
        <w:rPr>
          <w:rFonts w:ascii="CIDFont+F8" w:hAnsi="CIDFont+F8" w:cs="CIDFont+F8"/>
          <w:sz w:val="26"/>
          <w:szCs w:val="26"/>
          <w:lang w:val="en-IN" w:bidi="he-IL"/>
        </w:rPr>
        <w:t>in terms of setup, database administration, and required resources.</w:t>
      </w:r>
      <w:r>
        <w:rPr>
          <w:rFonts w:ascii="CIDFont+F8" w:hAnsi="CIDFont+F8" w:cs="CIDFont+F8"/>
          <w:sz w:val="26"/>
          <w:szCs w:val="26"/>
          <w:lang w:val="en-IN" w:bidi="he-IL"/>
        </w:rPr>
        <w:t xml:space="preserve"> </w:t>
      </w:r>
    </w:p>
    <w:p w:rsidR="00AD10EE" w:rsidRDefault="00AD10EE" w:rsidP="00AD10EE">
      <w:pPr>
        <w:autoSpaceDE w:val="0"/>
        <w:autoSpaceDN w:val="0"/>
        <w:adjustRightInd w:val="0"/>
        <w:ind w:left="1080"/>
        <w:rPr>
          <w:rFonts w:ascii="CIDFont+F8" w:hAnsi="CIDFont+F8" w:cs="CIDFont+F8"/>
          <w:sz w:val="26"/>
          <w:szCs w:val="26"/>
          <w:lang w:val="en-IN" w:bidi="he-IL"/>
        </w:rPr>
      </w:pPr>
    </w:p>
    <w:p w:rsidR="00841C3A" w:rsidRPr="00AD10EE" w:rsidRDefault="00AD10EE" w:rsidP="00AD10EE">
      <w:pPr>
        <w:autoSpaceDE w:val="0"/>
        <w:autoSpaceDN w:val="0"/>
        <w:adjustRightInd w:val="0"/>
        <w:ind w:left="1080"/>
        <w:rPr>
          <w:rFonts w:ascii="CIDFont+F8" w:hAnsi="CIDFont+F8" w:cs="CIDFont+F8"/>
          <w:sz w:val="26"/>
          <w:szCs w:val="26"/>
          <w:lang w:val="en-IN" w:bidi="he-IL"/>
        </w:rPr>
      </w:pPr>
      <w:r>
        <w:rPr>
          <w:rFonts w:ascii="CIDFont+F8" w:hAnsi="CIDFont+F8" w:cs="CIDFont+F8"/>
          <w:sz w:val="26"/>
          <w:szCs w:val="26"/>
          <w:lang w:val="en-IN" w:bidi="he-IL"/>
        </w:rPr>
        <w:t xml:space="preserve">  </w:t>
      </w:r>
      <w:r>
        <w:rPr>
          <w:rFonts w:ascii="CIDFont+F8" w:hAnsi="CIDFont+F8" w:cs="CIDFont+F8"/>
          <w:sz w:val="26"/>
          <w:szCs w:val="26"/>
          <w:lang w:val="en-IN" w:bidi="he-IL"/>
        </w:rPr>
        <w:tab/>
      </w:r>
      <w:r w:rsidR="00841C3A" w:rsidRPr="00AD10EE">
        <w:rPr>
          <w:rFonts w:ascii="CIDFont+F8" w:hAnsi="CIDFont+F8" w:cs="CIDFont+F8"/>
          <w:sz w:val="26"/>
          <w:szCs w:val="26"/>
          <w:lang w:val="en-IN" w:bidi="he-IL"/>
        </w:rPr>
        <w:t>SQLite has the following noticeable features:</w:t>
      </w:r>
    </w:p>
    <w:p w:rsidR="00AD10EE" w:rsidRPr="00AD10EE" w:rsidRDefault="00AD10EE" w:rsidP="00AD10EE">
      <w:pPr>
        <w:autoSpaceDE w:val="0"/>
        <w:autoSpaceDN w:val="0"/>
        <w:adjustRightInd w:val="0"/>
        <w:ind w:left="1080"/>
        <w:rPr>
          <w:rFonts w:ascii="CIDFont+F8" w:hAnsi="CIDFont+F8" w:cs="CIDFont+F8"/>
          <w:sz w:val="26"/>
          <w:szCs w:val="26"/>
          <w:lang w:val="en-IN" w:bidi="he-IL"/>
        </w:rPr>
      </w:pPr>
    </w:p>
    <w:p w:rsidR="00841C3A" w:rsidRDefault="00841C3A" w:rsidP="00841C3A">
      <w:pPr>
        <w:autoSpaceDE w:val="0"/>
        <w:autoSpaceDN w:val="0"/>
        <w:adjustRightInd w:val="0"/>
        <w:ind w:left="2160"/>
        <w:rPr>
          <w:rFonts w:ascii="CIDFont+F8" w:hAnsi="CIDFont+F8" w:cs="CIDFont+F8"/>
          <w:sz w:val="26"/>
          <w:szCs w:val="26"/>
          <w:lang w:val="en-IN" w:bidi="he-IL"/>
        </w:rPr>
      </w:pPr>
      <w:r>
        <w:rPr>
          <w:rFonts w:ascii="CIDFont+F7" w:hAnsi="CIDFont+F7" w:cs="CIDFont+F7"/>
          <w:sz w:val="26"/>
          <w:szCs w:val="26"/>
          <w:lang w:val="en-IN" w:bidi="he-IL"/>
        </w:rPr>
        <w:t xml:space="preserve">1. </w:t>
      </w:r>
      <w:r>
        <w:rPr>
          <w:rFonts w:ascii="CIDFont+F8" w:hAnsi="CIDFont+F8" w:cs="CIDFont+F8"/>
          <w:sz w:val="26"/>
          <w:szCs w:val="26"/>
          <w:lang w:val="en-IN" w:bidi="he-IL"/>
        </w:rPr>
        <w:t>self-contained</w:t>
      </w:r>
    </w:p>
    <w:p w:rsidR="00841C3A" w:rsidRDefault="00841C3A" w:rsidP="00841C3A">
      <w:pPr>
        <w:autoSpaceDE w:val="0"/>
        <w:autoSpaceDN w:val="0"/>
        <w:adjustRightInd w:val="0"/>
        <w:ind w:left="2160"/>
        <w:rPr>
          <w:rFonts w:ascii="CIDFont+F8" w:hAnsi="CIDFont+F8" w:cs="CIDFont+F8"/>
          <w:sz w:val="26"/>
          <w:szCs w:val="26"/>
          <w:lang w:val="en-IN" w:bidi="he-IL"/>
        </w:rPr>
      </w:pPr>
      <w:r>
        <w:rPr>
          <w:rFonts w:ascii="CIDFont+F7" w:hAnsi="CIDFont+F7" w:cs="CIDFont+F7"/>
          <w:sz w:val="26"/>
          <w:szCs w:val="26"/>
          <w:lang w:val="en-IN" w:bidi="he-IL"/>
        </w:rPr>
        <w:t xml:space="preserve">2. </w:t>
      </w:r>
      <w:r>
        <w:rPr>
          <w:rFonts w:ascii="CIDFont+F8" w:hAnsi="CIDFont+F8" w:cs="CIDFont+F8"/>
          <w:sz w:val="26"/>
          <w:szCs w:val="26"/>
          <w:lang w:val="en-IN" w:bidi="he-IL"/>
        </w:rPr>
        <w:t>server less</w:t>
      </w:r>
    </w:p>
    <w:p w:rsidR="00841C3A" w:rsidRDefault="00841C3A" w:rsidP="00841C3A">
      <w:pPr>
        <w:autoSpaceDE w:val="0"/>
        <w:autoSpaceDN w:val="0"/>
        <w:adjustRightInd w:val="0"/>
        <w:ind w:left="2160"/>
        <w:rPr>
          <w:rFonts w:ascii="CIDFont+F8" w:hAnsi="CIDFont+F8" w:cs="CIDFont+F8"/>
          <w:sz w:val="26"/>
          <w:szCs w:val="26"/>
          <w:lang w:val="en-IN" w:bidi="he-IL"/>
        </w:rPr>
      </w:pPr>
      <w:r>
        <w:rPr>
          <w:rFonts w:ascii="CIDFont+F7" w:hAnsi="CIDFont+F7" w:cs="CIDFont+F7"/>
          <w:sz w:val="26"/>
          <w:szCs w:val="26"/>
          <w:lang w:val="en-IN" w:bidi="he-IL"/>
        </w:rPr>
        <w:t xml:space="preserve">3. </w:t>
      </w:r>
      <w:r>
        <w:rPr>
          <w:rFonts w:ascii="CIDFont+F8" w:hAnsi="CIDFont+F8" w:cs="CIDFont+F8"/>
          <w:sz w:val="26"/>
          <w:szCs w:val="26"/>
          <w:lang w:val="en-IN" w:bidi="he-IL"/>
        </w:rPr>
        <w:t>zero-configuration</w:t>
      </w:r>
    </w:p>
    <w:p w:rsidR="00841C3A" w:rsidRDefault="00841C3A" w:rsidP="00841C3A">
      <w:pPr>
        <w:autoSpaceDE w:val="0"/>
        <w:autoSpaceDN w:val="0"/>
        <w:adjustRightInd w:val="0"/>
        <w:ind w:left="2160"/>
        <w:rPr>
          <w:rFonts w:ascii="CIDFont+F6" w:hAnsi="CIDFont+F6" w:cs="CIDFont+F6"/>
          <w:sz w:val="27"/>
          <w:szCs w:val="27"/>
          <w:lang w:val="en-IN" w:bidi="he-IL"/>
        </w:rPr>
      </w:pPr>
      <w:r>
        <w:rPr>
          <w:rFonts w:ascii="CIDFont+F7" w:hAnsi="CIDFont+F7" w:cs="CIDFont+F7"/>
          <w:sz w:val="27"/>
          <w:szCs w:val="27"/>
          <w:lang w:val="en-IN" w:bidi="he-IL"/>
        </w:rPr>
        <w:t xml:space="preserve">4. </w:t>
      </w:r>
      <w:r>
        <w:rPr>
          <w:rFonts w:ascii="CIDFont+F6" w:hAnsi="CIDFont+F6" w:cs="CIDFont+F6"/>
          <w:sz w:val="27"/>
          <w:szCs w:val="27"/>
          <w:lang w:val="en-IN" w:bidi="he-IL"/>
        </w:rPr>
        <w:t>transactional</w:t>
      </w:r>
    </w:p>
    <w:p w:rsidR="00AD10EE" w:rsidRDefault="00AD10EE" w:rsidP="00841C3A">
      <w:pPr>
        <w:autoSpaceDE w:val="0"/>
        <w:autoSpaceDN w:val="0"/>
        <w:adjustRightInd w:val="0"/>
        <w:ind w:left="2160"/>
        <w:rPr>
          <w:rFonts w:ascii="CIDFont+F6" w:hAnsi="CIDFont+F6" w:cs="CIDFont+F6"/>
          <w:sz w:val="27"/>
          <w:szCs w:val="27"/>
          <w:lang w:val="en-IN" w:bidi="he-IL"/>
        </w:rPr>
      </w:pPr>
    </w:p>
    <w:p w:rsidR="00446713" w:rsidRDefault="00841C3A" w:rsidP="00446713">
      <w:pPr>
        <w:autoSpaceDE w:val="0"/>
        <w:autoSpaceDN w:val="0"/>
        <w:adjustRightInd w:val="0"/>
        <w:ind w:left="1440"/>
        <w:rPr>
          <w:rFonts w:ascii="CIDFont+F6" w:hAnsi="CIDFont+F6" w:cs="CIDFont+F6"/>
          <w:sz w:val="27"/>
          <w:szCs w:val="27"/>
          <w:lang w:val="en-IN" w:bidi="he-IL"/>
        </w:rPr>
      </w:pPr>
      <w:r>
        <w:rPr>
          <w:rFonts w:ascii="CIDFont+F6" w:hAnsi="CIDFont+F6" w:cs="CIDFont+F6"/>
          <w:sz w:val="27"/>
          <w:szCs w:val="27"/>
          <w:lang w:val="en-IN" w:bidi="he-IL"/>
        </w:rPr>
        <w:t xml:space="preserve">Sqlite3 is used as backend to store the data of our Library </w:t>
      </w:r>
      <w:proofErr w:type="gramStart"/>
      <w:r>
        <w:rPr>
          <w:rFonts w:ascii="CIDFont+F6" w:hAnsi="CIDFont+F6" w:cs="CIDFont+F6"/>
          <w:sz w:val="27"/>
          <w:szCs w:val="27"/>
          <w:lang w:val="en-IN" w:bidi="he-IL"/>
        </w:rPr>
        <w:t>Management</w:t>
      </w:r>
      <w:r w:rsidR="00AD10EE">
        <w:rPr>
          <w:rFonts w:ascii="CIDFont+F6" w:hAnsi="CIDFont+F6" w:cs="CIDFont+F6"/>
          <w:sz w:val="27"/>
          <w:szCs w:val="27"/>
          <w:lang w:val="en-IN" w:bidi="he-IL"/>
        </w:rPr>
        <w:t xml:space="preserve">  </w:t>
      </w:r>
      <w:r>
        <w:rPr>
          <w:rFonts w:ascii="CIDFont+F6" w:hAnsi="CIDFont+F6" w:cs="CIDFont+F6"/>
          <w:sz w:val="27"/>
          <w:szCs w:val="27"/>
          <w:lang w:val="en-IN" w:bidi="he-IL"/>
        </w:rPr>
        <w:t>System</w:t>
      </w:r>
      <w:proofErr w:type="gramEnd"/>
    </w:p>
    <w:p w:rsidR="00446713" w:rsidRDefault="00446713">
      <w:pPr>
        <w:rPr>
          <w:rFonts w:ascii="CIDFont+F6" w:hAnsi="CIDFont+F6" w:cs="CIDFont+F6"/>
          <w:sz w:val="27"/>
          <w:szCs w:val="27"/>
          <w:lang w:val="en-IN" w:bidi="he-IL"/>
        </w:rPr>
      </w:pPr>
      <w:r>
        <w:rPr>
          <w:rFonts w:ascii="CIDFont+F6" w:hAnsi="CIDFont+F6" w:cs="CIDFont+F6"/>
          <w:sz w:val="27"/>
          <w:szCs w:val="27"/>
          <w:lang w:val="en-IN" w:bidi="he-IL"/>
        </w:rPr>
        <w:br w:type="page"/>
      </w:r>
    </w:p>
    <w:p w:rsidR="00446713" w:rsidRDefault="00446713" w:rsidP="00446713">
      <w:pPr>
        <w:autoSpaceDE w:val="0"/>
        <w:autoSpaceDN w:val="0"/>
        <w:adjustRightInd w:val="0"/>
        <w:jc w:val="center"/>
        <w:rPr>
          <w:rFonts w:ascii="CIDFont+F2" w:cs="CIDFont+F2"/>
          <w:color w:val="000000" w:themeColor="text1"/>
          <w:sz w:val="35"/>
          <w:szCs w:val="35"/>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713">
        <w:rPr>
          <w:rFonts w:ascii="CIDFont+F2" w:cs="CIDFont+F2"/>
          <w:color w:val="000000" w:themeColor="text1"/>
          <w:sz w:val="35"/>
          <w:szCs w:val="35"/>
          <w:lang w:val="en-IN"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DETAILED DETAILS</w:t>
      </w:r>
    </w:p>
    <w:p w:rsidR="00446713" w:rsidRPr="00446713" w:rsidRDefault="00446713" w:rsidP="00446713">
      <w:pPr>
        <w:autoSpaceDE w:val="0"/>
        <w:autoSpaceDN w:val="0"/>
        <w:adjustRightInd w:val="0"/>
        <w:jc w:val="center"/>
        <w:rPr>
          <w:rFonts w:ascii="CIDFont+F2" w:cs="CIDFont+F2"/>
          <w:b/>
          <w:color w:val="000000"/>
          <w:sz w:val="35"/>
          <w:szCs w:val="35"/>
          <w:lang w:val="en-IN" w:bidi="he-IL"/>
        </w:rPr>
      </w:pPr>
    </w:p>
    <w:p w:rsidR="00446713" w:rsidRDefault="00446713" w:rsidP="00446713">
      <w:pPr>
        <w:autoSpaceDE w:val="0"/>
        <w:autoSpaceDN w:val="0"/>
        <w:adjustRightInd w:val="0"/>
        <w:rPr>
          <w:rFonts w:ascii="CIDFont+F2" w:cs="CIDFont+F2"/>
          <w:b/>
          <w:color w:val="000000"/>
          <w:sz w:val="31"/>
          <w:szCs w:val="31"/>
          <w:lang w:val="en-IN" w:bidi="he-IL"/>
        </w:rPr>
      </w:pPr>
      <w:r w:rsidRPr="00446713">
        <w:rPr>
          <w:rFonts w:ascii="CIDFont+F2" w:cs="CIDFont+F2"/>
          <w:b/>
          <w:color w:val="000000"/>
          <w:sz w:val="31"/>
          <w:szCs w:val="31"/>
          <w:lang w:val="en-IN" w:bidi="he-IL"/>
        </w:rPr>
        <w:t>3.1 SYSTEM DESIGN</w:t>
      </w:r>
    </w:p>
    <w:p w:rsidR="00446713" w:rsidRPr="00446713" w:rsidRDefault="00446713" w:rsidP="00446713">
      <w:pPr>
        <w:autoSpaceDE w:val="0"/>
        <w:autoSpaceDN w:val="0"/>
        <w:adjustRightInd w:val="0"/>
        <w:rPr>
          <w:rFonts w:ascii="CIDFont+F2" w:cs="CIDFont+F2"/>
          <w:b/>
          <w:color w:val="000000"/>
          <w:sz w:val="31"/>
          <w:szCs w:val="31"/>
          <w:lang w:val="en-IN" w:bidi="he-IL"/>
        </w:rPr>
      </w:pPr>
    </w:p>
    <w:p w:rsidR="00446713" w:rsidRDefault="00446713" w:rsidP="00446713">
      <w:pPr>
        <w:autoSpaceDE w:val="0"/>
        <w:autoSpaceDN w:val="0"/>
        <w:adjustRightInd w:val="0"/>
        <w:ind w:left="720"/>
        <w:jc w:val="both"/>
        <w:rPr>
          <w:rFonts w:ascii="CIDFont+F6" w:hAnsi="CIDFont+F6" w:cs="CIDFont+F6"/>
          <w:color w:val="000000"/>
          <w:sz w:val="27"/>
          <w:szCs w:val="27"/>
          <w:lang w:val="en-IN" w:bidi="he-IL"/>
        </w:rPr>
      </w:pPr>
      <w:r>
        <w:rPr>
          <w:rFonts w:ascii="CIDFont+F6" w:hAnsi="CIDFont+F6" w:cs="CIDFont+F6"/>
          <w:color w:val="000000"/>
          <w:sz w:val="27"/>
          <w:szCs w:val="27"/>
          <w:lang w:val="en-IN" w:bidi="he-IL"/>
        </w:rPr>
        <w:t xml:space="preserve">SQLite is a single file relational database bundled with most standard Python installs. Creating a new SQLite database is as simple as creating a connection using the sqlite3 module in the Python standard library. To establish a connection all you need to do is pass a file path to the </w:t>
      </w:r>
      <w:r>
        <w:rPr>
          <w:rFonts w:ascii="CIDFont+F6" w:hAnsi="CIDFont+F6" w:cs="CIDFont+F6"/>
          <w:color w:val="C8254E"/>
          <w:sz w:val="27"/>
          <w:szCs w:val="27"/>
          <w:lang w:val="en-IN" w:bidi="he-IL"/>
        </w:rPr>
        <w:t xml:space="preserve">connect(...) </w:t>
      </w:r>
      <w:r>
        <w:rPr>
          <w:rFonts w:ascii="CIDFont+F6" w:hAnsi="CIDFont+F6" w:cs="CIDFont+F6"/>
          <w:color w:val="000000"/>
          <w:sz w:val="27"/>
          <w:szCs w:val="27"/>
          <w:lang w:val="en-IN" w:bidi="he-IL"/>
        </w:rPr>
        <w:t>method in the sqlite3 module, and if the database represented by the file does not exists one will be created at that path.</w:t>
      </w:r>
    </w:p>
    <w:p w:rsidR="00446713" w:rsidRDefault="00446713" w:rsidP="00446713">
      <w:pPr>
        <w:autoSpaceDE w:val="0"/>
        <w:autoSpaceDN w:val="0"/>
        <w:adjustRightInd w:val="0"/>
        <w:ind w:left="720"/>
        <w:jc w:val="both"/>
        <w:rPr>
          <w:rFonts w:ascii="CIDFont+F6" w:hAnsi="CIDFont+F6" w:cs="CIDFont+F6"/>
          <w:color w:val="000000"/>
          <w:sz w:val="27"/>
          <w:szCs w:val="27"/>
          <w:lang w:val="en-IN" w:bidi="he-IL"/>
        </w:rPr>
      </w:pPr>
    </w:p>
    <w:p w:rsidR="00446713" w:rsidRDefault="00446713" w:rsidP="00446713">
      <w:pPr>
        <w:pStyle w:val="ListParagraph"/>
        <w:numPr>
          <w:ilvl w:val="0"/>
          <w:numId w:val="27"/>
        </w:numPr>
        <w:autoSpaceDE w:val="0"/>
        <w:autoSpaceDN w:val="0"/>
        <w:adjustRightInd w:val="0"/>
        <w:rPr>
          <w:rFonts w:ascii="CIDFont+F11" w:hAnsi="CIDFont+F11" w:cs="CIDFont+F11"/>
          <w:color w:val="000000"/>
          <w:sz w:val="26"/>
          <w:szCs w:val="26"/>
          <w:lang w:val="en-IN" w:bidi="he-IL"/>
        </w:rPr>
      </w:pPr>
      <w:r w:rsidRPr="00446713">
        <w:rPr>
          <w:rFonts w:ascii="CIDFont+F11" w:hAnsi="CIDFont+F11" w:cs="CIDFont+F11"/>
          <w:color w:val="000000"/>
          <w:sz w:val="26"/>
          <w:szCs w:val="26"/>
          <w:lang w:val="en-IN" w:bidi="he-IL"/>
        </w:rPr>
        <w:t>Server-side database</w:t>
      </w:r>
    </w:p>
    <w:p w:rsidR="00446713" w:rsidRPr="00446713" w:rsidRDefault="00446713" w:rsidP="00446713">
      <w:pPr>
        <w:autoSpaceDE w:val="0"/>
        <w:autoSpaceDN w:val="0"/>
        <w:adjustRightInd w:val="0"/>
        <w:ind w:left="420"/>
        <w:rPr>
          <w:rFonts w:ascii="CIDFont+F11" w:hAnsi="CIDFont+F11" w:cs="CIDFont+F11"/>
          <w:color w:val="000000"/>
          <w:sz w:val="26"/>
          <w:szCs w:val="26"/>
          <w:lang w:val="en-IN" w:bidi="he-IL"/>
        </w:rPr>
      </w:pPr>
    </w:p>
    <w:p w:rsidR="00446713" w:rsidRDefault="00446713" w:rsidP="00446713">
      <w:pPr>
        <w:autoSpaceDE w:val="0"/>
        <w:autoSpaceDN w:val="0"/>
        <w:adjustRightInd w:val="0"/>
        <w:ind w:left="420"/>
        <w:jc w:val="both"/>
        <w:rPr>
          <w:rFonts w:ascii="CIDFont+F6" w:hAnsi="CIDFont+F6" w:cs="CIDFont+F6"/>
          <w:color w:val="000000"/>
          <w:sz w:val="27"/>
          <w:szCs w:val="27"/>
          <w:lang w:val="en-IN" w:bidi="he-IL"/>
        </w:rPr>
      </w:pPr>
      <w:r>
        <w:rPr>
          <w:rFonts w:ascii="CIDFont+F6" w:hAnsi="CIDFont+F6" w:cs="CIDFont+F6"/>
          <w:color w:val="000000"/>
          <w:sz w:val="27"/>
          <w:szCs w:val="27"/>
          <w:lang w:val="en-IN" w:bidi="he-IL"/>
        </w:rPr>
        <w:t>With this pattern, the overall system is still client/server: clients send requests to the server and get back replies over the network. But instead of sending generic SQL and getting back raw table content, the client requests and server responses are highlevel and application-specific. The server translates requests into multiple SQL queries, gathers the results, does post-processing, filtering, and analysis, then constructs a high-level reply containing only the essential information. SQLite is often faster than a client/server SQL database engine in this scenario. Database requests are serialized by the server, so concurrency is not an issue. Concurrency is also improved by "database sharing": using separate database files for different subdomains. For example, the server might have a separate SQLite database for each user, so that the server can handle hundreds or thousands of simultaneous connections, but each SQLite database is only used by one connection.</w:t>
      </w:r>
    </w:p>
    <w:p w:rsidR="00D23482" w:rsidRDefault="00D23482" w:rsidP="00446713">
      <w:pPr>
        <w:autoSpaceDE w:val="0"/>
        <w:autoSpaceDN w:val="0"/>
        <w:adjustRightInd w:val="0"/>
        <w:ind w:left="420"/>
        <w:jc w:val="both"/>
        <w:rPr>
          <w:rFonts w:ascii="CIDFont+F6" w:hAnsi="CIDFont+F6" w:cs="CIDFont+F6"/>
          <w:color w:val="000000"/>
          <w:sz w:val="27"/>
          <w:szCs w:val="27"/>
          <w:lang w:val="en-IN" w:bidi="he-IL"/>
        </w:rPr>
      </w:pPr>
    </w:p>
    <w:p w:rsidR="00446713" w:rsidRDefault="00446713" w:rsidP="00446713">
      <w:pPr>
        <w:pStyle w:val="ListParagraph"/>
        <w:numPr>
          <w:ilvl w:val="0"/>
          <w:numId w:val="27"/>
        </w:numPr>
        <w:autoSpaceDE w:val="0"/>
        <w:autoSpaceDN w:val="0"/>
        <w:adjustRightInd w:val="0"/>
        <w:rPr>
          <w:rFonts w:ascii="CIDFont+F11" w:hAnsi="CIDFont+F11" w:cs="CIDFont+F11"/>
          <w:color w:val="000000"/>
          <w:sz w:val="26"/>
          <w:szCs w:val="26"/>
          <w:lang w:val="en-IN" w:bidi="he-IL"/>
        </w:rPr>
      </w:pPr>
      <w:r w:rsidRPr="00446713">
        <w:rPr>
          <w:rFonts w:ascii="CIDFont+F11" w:hAnsi="CIDFont+F11" w:cs="CIDFont+F11"/>
          <w:color w:val="000000"/>
          <w:sz w:val="26"/>
          <w:szCs w:val="26"/>
          <w:lang w:val="en-IN" w:bidi="he-IL"/>
        </w:rPr>
        <w:t>Data transfer format</w:t>
      </w:r>
    </w:p>
    <w:p w:rsidR="00D23482" w:rsidRPr="00446713" w:rsidRDefault="00D23482" w:rsidP="00D23482">
      <w:pPr>
        <w:pStyle w:val="ListParagraph"/>
        <w:autoSpaceDE w:val="0"/>
        <w:autoSpaceDN w:val="0"/>
        <w:adjustRightInd w:val="0"/>
        <w:ind w:left="780"/>
        <w:rPr>
          <w:rFonts w:ascii="CIDFont+F11" w:hAnsi="CIDFont+F11" w:cs="CIDFont+F11"/>
          <w:color w:val="000000"/>
          <w:sz w:val="26"/>
          <w:szCs w:val="26"/>
          <w:lang w:val="en-IN" w:bidi="he-IL"/>
        </w:rPr>
      </w:pPr>
    </w:p>
    <w:p w:rsidR="00D23482" w:rsidRDefault="00446713" w:rsidP="00D23482">
      <w:pPr>
        <w:autoSpaceDE w:val="0"/>
        <w:autoSpaceDN w:val="0"/>
        <w:adjustRightInd w:val="0"/>
        <w:rPr>
          <w:rFonts w:ascii="CIDFont+F6" w:hAnsi="CIDFont+F6" w:cs="CIDFont+F6"/>
          <w:sz w:val="27"/>
          <w:szCs w:val="27"/>
          <w:lang w:val="en-IN"/>
        </w:rPr>
      </w:pPr>
      <w:r>
        <w:rPr>
          <w:rFonts w:ascii="CIDFont+F6" w:hAnsi="CIDFont+F6" w:cs="CIDFont+F6"/>
          <w:color w:val="000000"/>
          <w:sz w:val="27"/>
          <w:szCs w:val="27"/>
          <w:lang w:val="en-IN" w:bidi="he-IL"/>
        </w:rPr>
        <w:t>Because an SQLite database is a single compact file in a well-defined cross-platform</w:t>
      </w:r>
      <w:r w:rsidR="00D23482">
        <w:rPr>
          <w:rFonts w:ascii="CIDFont+F6" w:hAnsi="CIDFont+F6" w:cs="CIDFont+F6"/>
          <w:color w:val="000000"/>
          <w:sz w:val="27"/>
          <w:szCs w:val="27"/>
          <w:lang w:val="en-IN" w:bidi="he-IL"/>
        </w:rPr>
        <w:t xml:space="preserve"> </w:t>
      </w:r>
      <w:r>
        <w:rPr>
          <w:rFonts w:ascii="CIDFont+F6" w:hAnsi="CIDFont+F6" w:cs="CIDFont+F6"/>
          <w:color w:val="000000"/>
          <w:sz w:val="27"/>
          <w:szCs w:val="27"/>
          <w:lang w:val="en-IN" w:bidi="he-IL"/>
        </w:rPr>
        <w:t>format, it is often used as a container for transfer</w:t>
      </w:r>
      <w:r w:rsidR="00D23482">
        <w:rPr>
          <w:rFonts w:ascii="CIDFont+F6" w:hAnsi="CIDFont+F6" w:cs="CIDFont+F6"/>
          <w:color w:val="000000"/>
          <w:sz w:val="27"/>
          <w:szCs w:val="27"/>
          <w:lang w:val="en-IN" w:bidi="he-IL"/>
        </w:rPr>
        <w:t xml:space="preserve">ring content from one system to </w:t>
      </w:r>
      <w:r>
        <w:rPr>
          <w:rFonts w:ascii="CIDFont+F6" w:hAnsi="CIDFont+F6" w:cs="CIDFont+F6"/>
          <w:color w:val="000000"/>
          <w:sz w:val="27"/>
          <w:szCs w:val="27"/>
          <w:lang w:val="en-IN" w:bidi="he-IL"/>
        </w:rPr>
        <w:t>another. The sender gathers content into an SQLite da</w:t>
      </w:r>
      <w:r w:rsidR="00D23482">
        <w:rPr>
          <w:rFonts w:ascii="CIDFont+F6" w:hAnsi="CIDFont+F6" w:cs="CIDFont+F6"/>
          <w:color w:val="000000"/>
          <w:sz w:val="27"/>
          <w:szCs w:val="27"/>
          <w:lang w:val="en-IN" w:bidi="he-IL"/>
        </w:rPr>
        <w:t xml:space="preserve">tabase file, transfers that one </w:t>
      </w:r>
      <w:r>
        <w:rPr>
          <w:rFonts w:ascii="CIDFont+F6" w:hAnsi="CIDFont+F6" w:cs="CIDFont+F6"/>
          <w:color w:val="000000"/>
          <w:sz w:val="27"/>
          <w:szCs w:val="27"/>
          <w:lang w:val="en-IN" w:bidi="he-IL"/>
        </w:rPr>
        <w:t>file to the receiver, then the receiver uses SQL to</w:t>
      </w:r>
      <w:r w:rsidR="00D23482">
        <w:rPr>
          <w:rFonts w:ascii="CIDFont+F6" w:hAnsi="CIDFont+F6" w:cs="CIDFont+F6"/>
          <w:color w:val="000000"/>
          <w:sz w:val="27"/>
          <w:szCs w:val="27"/>
          <w:lang w:val="en-IN" w:bidi="he-IL"/>
        </w:rPr>
        <w:t xml:space="preserve"> extract the content as needed. </w:t>
      </w:r>
      <w:r>
        <w:rPr>
          <w:rFonts w:ascii="CIDFont+F6" w:hAnsi="CIDFont+F6" w:cs="CIDFont+F6"/>
          <w:color w:val="000000"/>
          <w:sz w:val="27"/>
          <w:szCs w:val="27"/>
          <w:lang w:val="en-IN" w:bidi="he-IL"/>
        </w:rPr>
        <w:t>An SQLite database facilitates data transfe</w:t>
      </w:r>
      <w:r w:rsidR="00D23482">
        <w:rPr>
          <w:rFonts w:ascii="CIDFont+F6" w:hAnsi="CIDFont+F6" w:cs="CIDFont+F6"/>
          <w:color w:val="000000"/>
          <w:sz w:val="27"/>
          <w:szCs w:val="27"/>
          <w:lang w:val="en-IN" w:bidi="he-IL"/>
        </w:rPr>
        <w:t xml:space="preserve">r between systems even when the </w:t>
      </w:r>
      <w:r>
        <w:rPr>
          <w:rFonts w:ascii="CIDFont+F6" w:hAnsi="CIDFont+F6" w:cs="CIDFont+F6"/>
          <w:color w:val="000000"/>
          <w:sz w:val="27"/>
          <w:szCs w:val="27"/>
          <w:lang w:val="en-IN" w:bidi="he-IL"/>
        </w:rPr>
        <w:t>endpoints have different word sizes and/or byte or</w:t>
      </w:r>
      <w:r w:rsidR="00D23482">
        <w:rPr>
          <w:rFonts w:ascii="CIDFont+F6" w:hAnsi="CIDFont+F6" w:cs="CIDFont+F6"/>
          <w:color w:val="000000"/>
          <w:sz w:val="27"/>
          <w:szCs w:val="27"/>
          <w:lang w:val="en-IN" w:bidi="he-IL"/>
        </w:rPr>
        <w:t xml:space="preserve">ders. The data can be a complex </w:t>
      </w:r>
      <w:r>
        <w:rPr>
          <w:rFonts w:ascii="CIDFont+F6" w:hAnsi="CIDFont+F6" w:cs="CIDFont+F6"/>
          <w:color w:val="000000"/>
          <w:sz w:val="27"/>
          <w:szCs w:val="27"/>
          <w:lang w:val="en-IN" w:bidi="he-IL"/>
        </w:rPr>
        <w:t xml:space="preserve">mix of large binary blobs, text, and small numeric or </w:t>
      </w:r>
      <w:r w:rsidR="00D23482">
        <w:rPr>
          <w:rFonts w:ascii="CIDFont+F6" w:hAnsi="CIDFont+F6" w:cs="CIDFont+F6"/>
          <w:color w:val="000000"/>
          <w:sz w:val="27"/>
          <w:szCs w:val="27"/>
          <w:lang w:val="en-IN" w:bidi="he-IL"/>
        </w:rPr>
        <w:t xml:space="preserve">boolean values. The data format </w:t>
      </w:r>
      <w:r>
        <w:rPr>
          <w:rFonts w:ascii="CIDFont+F6" w:hAnsi="CIDFont+F6" w:cs="CIDFont+F6"/>
          <w:color w:val="000000"/>
          <w:sz w:val="27"/>
          <w:szCs w:val="27"/>
          <w:lang w:val="en-IN" w:bidi="he-IL"/>
        </w:rPr>
        <w:t>can be easily extended by adding new tables and/or columns, without breaking</w:t>
      </w:r>
      <w:r w:rsidR="00D23482">
        <w:rPr>
          <w:rFonts w:ascii="CIDFont+F6" w:hAnsi="CIDFont+F6" w:cs="CIDFont+F6"/>
          <w:color w:val="000000"/>
          <w:sz w:val="27"/>
          <w:szCs w:val="27"/>
          <w:lang w:val="en-IN" w:bidi="he-IL"/>
        </w:rPr>
        <w:t xml:space="preserve"> </w:t>
      </w:r>
      <w:r w:rsidR="00D23482">
        <w:rPr>
          <w:rFonts w:ascii="CIDFont+F6" w:hAnsi="CIDFont+F6" w:cs="CIDFont+F6"/>
          <w:sz w:val="27"/>
          <w:szCs w:val="27"/>
          <w:lang w:val="en-IN"/>
        </w:rPr>
        <w:t xml:space="preserve">legacy receivers. The SQL query language means that receivers are not required to parse the entire </w:t>
      </w:r>
      <w:r w:rsidR="00D23482">
        <w:rPr>
          <w:rFonts w:ascii="CIDFont+F6" w:hAnsi="CIDFont+F6" w:cs="CIDFont+F6"/>
          <w:sz w:val="27"/>
          <w:szCs w:val="27"/>
          <w:lang w:val="en-IN"/>
        </w:rPr>
        <w:lastRenderedPageBreak/>
        <w:t>transfer all at once, but can instead query the received content as needed. The data format is "transparent" in the sense that it is easily decoded for</w:t>
      </w:r>
    </w:p>
    <w:p w:rsidR="00AE34DE" w:rsidRDefault="00D23482" w:rsidP="00D23482">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 xml:space="preserve">human viewing using a variety of universally available, open-source tools, </w:t>
      </w:r>
    </w:p>
    <w:p w:rsidR="00D23482" w:rsidRDefault="00D23482" w:rsidP="00D23482">
      <w:pPr>
        <w:autoSpaceDE w:val="0"/>
        <w:autoSpaceDN w:val="0"/>
        <w:adjustRightInd w:val="0"/>
        <w:rPr>
          <w:rFonts w:ascii="CIDFont+F6" w:hAnsi="CIDFont+F6" w:cs="CIDFont+F6"/>
          <w:sz w:val="27"/>
          <w:szCs w:val="27"/>
          <w:lang w:val="en-IN"/>
        </w:rPr>
      </w:pPr>
      <w:r>
        <w:rPr>
          <w:rFonts w:ascii="CIDFont+F6" w:hAnsi="CIDFont+F6" w:cs="CIDFont+F6"/>
          <w:sz w:val="27"/>
          <w:szCs w:val="27"/>
          <w:lang w:val="en-IN"/>
        </w:rPr>
        <w:t>from multiple vendors</w:t>
      </w: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noProof/>
          <w:sz w:val="27"/>
          <w:szCs w:val="27"/>
          <w:lang w:val="en-IN" w:eastAsia="en-IN"/>
        </w:rPr>
      </w:pPr>
    </w:p>
    <w:p w:rsidR="00AE34DE" w:rsidRDefault="00AE34DE" w:rsidP="00D23482">
      <w:pPr>
        <w:autoSpaceDE w:val="0"/>
        <w:autoSpaceDN w:val="0"/>
        <w:adjustRightInd w:val="0"/>
        <w:rPr>
          <w:rFonts w:ascii="CIDFont+F6" w:hAnsi="CIDFont+F6" w:cs="CIDFont+F6"/>
          <w:noProof/>
          <w:sz w:val="27"/>
          <w:szCs w:val="27"/>
          <w:lang w:val="en-IN" w:eastAsia="en-IN"/>
        </w:rPr>
      </w:pPr>
    </w:p>
    <w:p w:rsidR="00AE34DE" w:rsidRDefault="00AE34DE" w:rsidP="00D23482">
      <w:pPr>
        <w:autoSpaceDE w:val="0"/>
        <w:autoSpaceDN w:val="0"/>
        <w:adjustRightInd w:val="0"/>
        <w:rPr>
          <w:rFonts w:ascii="CIDFont+F6" w:hAnsi="CIDFont+F6" w:cs="CIDFont+F6"/>
          <w:noProof/>
          <w:sz w:val="27"/>
          <w:szCs w:val="27"/>
          <w:lang w:val="en-IN" w:eastAsia="en-IN"/>
        </w:rPr>
      </w:pPr>
    </w:p>
    <w:p w:rsidR="00AE34DE" w:rsidRDefault="00AE34DE" w:rsidP="00D23482">
      <w:pPr>
        <w:autoSpaceDE w:val="0"/>
        <w:autoSpaceDN w:val="0"/>
        <w:adjustRightInd w:val="0"/>
        <w:rPr>
          <w:rFonts w:ascii="CIDFont+F6" w:hAnsi="CIDFont+F6" w:cs="CIDFont+F6"/>
          <w:noProof/>
          <w:sz w:val="27"/>
          <w:szCs w:val="27"/>
          <w:lang w:val="en-IN" w:eastAsia="en-IN"/>
        </w:rPr>
      </w:pPr>
    </w:p>
    <w:p w:rsidR="00AE34DE" w:rsidRDefault="00AE34DE" w:rsidP="00D23482">
      <w:pPr>
        <w:autoSpaceDE w:val="0"/>
        <w:autoSpaceDN w:val="0"/>
        <w:adjustRightInd w:val="0"/>
        <w:rPr>
          <w:rFonts w:ascii="CIDFont+F6" w:hAnsi="CIDFont+F6" w:cs="CIDFont+F6"/>
          <w:sz w:val="27"/>
          <w:szCs w:val="27"/>
          <w:lang w:val="en-IN"/>
        </w:rPr>
      </w:pPr>
      <w:r>
        <w:rPr>
          <w:rFonts w:ascii="CIDFont+F6" w:hAnsi="CIDFont+F6" w:cs="CIDFont+F6"/>
          <w:noProof/>
          <w:sz w:val="27"/>
          <w:szCs w:val="27"/>
          <w:lang w:val="en-IN" w:eastAsia="en-IN"/>
        </w:rPr>
        <w:drawing>
          <wp:inline distT="0" distB="0" distL="0" distR="0">
            <wp:extent cx="56864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ms.png"/>
                    <pic:cNvPicPr/>
                  </pic:nvPicPr>
                  <pic:blipFill rotWithShape="1">
                    <a:blip r:embed="rId13">
                      <a:extLst>
                        <a:ext uri="{28A0092B-C50C-407E-A947-70E740481C1C}">
                          <a14:useLocalDpi xmlns:a14="http://schemas.microsoft.com/office/drawing/2010/main" val="0"/>
                        </a:ext>
                      </a:extLst>
                    </a:blip>
                    <a:srcRect l="18591" t="29647" r="18269" b="17617"/>
                    <a:stretch/>
                  </pic:blipFill>
                  <pic:spPr bwMode="auto">
                    <a:xfrm>
                      <a:off x="0" y="0"/>
                      <a:ext cx="5686425" cy="2562225"/>
                    </a:xfrm>
                    <a:prstGeom prst="rect">
                      <a:avLst/>
                    </a:prstGeom>
                    <a:ln>
                      <a:noFill/>
                    </a:ln>
                    <a:extLst>
                      <a:ext uri="{53640926-AAD7-44D8-BBD7-CCE9431645EC}">
                        <a14:shadowObscured xmlns:a14="http://schemas.microsoft.com/office/drawing/2010/main"/>
                      </a:ext>
                    </a:extLst>
                  </pic:spPr>
                </pic:pic>
              </a:graphicData>
            </a:graphic>
          </wp:inline>
        </w:drawing>
      </w: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D23482">
      <w:pPr>
        <w:autoSpaceDE w:val="0"/>
        <w:autoSpaceDN w:val="0"/>
        <w:adjustRightInd w:val="0"/>
        <w:rPr>
          <w:rFonts w:ascii="CIDFont+F6" w:hAnsi="CIDFont+F6" w:cs="CIDFont+F6"/>
          <w:sz w:val="27"/>
          <w:szCs w:val="27"/>
          <w:lang w:val="en-IN"/>
        </w:rPr>
      </w:pPr>
    </w:p>
    <w:p w:rsidR="00AE34DE" w:rsidRDefault="00AE34DE" w:rsidP="00AE34DE">
      <w:pPr>
        <w:autoSpaceDE w:val="0"/>
        <w:autoSpaceDN w:val="0"/>
        <w:adjustRightInd w:val="0"/>
        <w:jc w:val="both"/>
        <w:rPr>
          <w:rFonts w:ascii="CIDFont+F7" w:hAnsi="CIDFont+F7" w:cs="CIDFont+F7"/>
          <w:b/>
          <w:sz w:val="26"/>
          <w:szCs w:val="26"/>
          <w:lang w:val="en-IN"/>
        </w:rPr>
      </w:pPr>
      <w:r w:rsidRPr="00AE34DE">
        <w:rPr>
          <w:rFonts w:ascii="CIDFont+F7" w:hAnsi="CIDFont+F7" w:cs="CIDFont+F7"/>
          <w:b/>
          <w:sz w:val="26"/>
          <w:szCs w:val="26"/>
          <w:lang w:val="en-IN"/>
        </w:rPr>
        <w:t>3.2 ENTITY RELATIONSHIP DIAGRAM</w:t>
      </w:r>
    </w:p>
    <w:p w:rsidR="00AE34DE" w:rsidRPr="00AE34DE" w:rsidRDefault="00AE34DE" w:rsidP="00AE34DE">
      <w:pPr>
        <w:autoSpaceDE w:val="0"/>
        <w:autoSpaceDN w:val="0"/>
        <w:adjustRightInd w:val="0"/>
        <w:jc w:val="both"/>
        <w:rPr>
          <w:rFonts w:ascii="CIDFont+F7" w:hAnsi="CIDFont+F7" w:cs="CIDFont+F7"/>
          <w:b/>
          <w:sz w:val="26"/>
          <w:szCs w:val="26"/>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An entity–relationship model is usually the result of systematic analysis to define</w:t>
      </w:r>
      <w:r w:rsidR="00D10C06">
        <w:rPr>
          <w:rFonts w:ascii="CIDFont+F6" w:hAnsi="CIDFont+F6" w:cs="CIDFont+F6"/>
          <w:sz w:val="27"/>
          <w:szCs w:val="27"/>
          <w:lang w:val="en-IN"/>
        </w:rPr>
        <w:t xml:space="preserve"> </w:t>
      </w:r>
      <w:r>
        <w:rPr>
          <w:rFonts w:ascii="CIDFont+F6" w:hAnsi="CIDFont+F6" w:cs="CIDFont+F6"/>
          <w:sz w:val="27"/>
          <w:szCs w:val="27"/>
          <w:lang w:val="en-IN"/>
        </w:rPr>
        <w:t>and describe what is important to processes in an area of a business.</w:t>
      </w:r>
    </w:p>
    <w:p w:rsidR="00D10C06" w:rsidRDefault="00D10C06" w:rsidP="00D10C06">
      <w:pPr>
        <w:autoSpaceDE w:val="0"/>
        <w:autoSpaceDN w:val="0"/>
        <w:adjustRightInd w:val="0"/>
        <w:ind w:firstLine="720"/>
        <w:jc w:val="both"/>
        <w:rPr>
          <w:rFonts w:ascii="CIDFont+F6" w:hAnsi="CIDFont+F6" w:cs="CIDFont+F6"/>
          <w:sz w:val="27"/>
          <w:szCs w:val="27"/>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An E-R model does not define the business processes; it only presents a business</w:t>
      </w:r>
      <w:r w:rsidR="00D10C06">
        <w:rPr>
          <w:rFonts w:ascii="CIDFont+F6" w:hAnsi="CIDFont+F6" w:cs="CIDFont+F6"/>
          <w:sz w:val="27"/>
          <w:szCs w:val="27"/>
          <w:lang w:val="en-IN"/>
        </w:rPr>
        <w:t xml:space="preserve"> </w:t>
      </w:r>
      <w:r>
        <w:rPr>
          <w:rFonts w:ascii="CIDFont+F6" w:hAnsi="CIDFont+F6" w:cs="CIDFont+F6"/>
          <w:sz w:val="27"/>
          <w:szCs w:val="27"/>
          <w:lang w:val="en-IN"/>
        </w:rPr>
        <w:t>data schema in graphical form. It is usually dra</w:t>
      </w:r>
      <w:r w:rsidR="00D10C06">
        <w:rPr>
          <w:rFonts w:ascii="CIDFont+F6" w:hAnsi="CIDFont+F6" w:cs="CIDFont+F6"/>
          <w:sz w:val="27"/>
          <w:szCs w:val="27"/>
          <w:lang w:val="en-IN"/>
        </w:rPr>
        <w:t xml:space="preserve">wn in a graphical form as boxes </w:t>
      </w:r>
      <w:r>
        <w:rPr>
          <w:rFonts w:ascii="CIDFont+F6" w:hAnsi="CIDFont+F6" w:cs="CIDFont+F6"/>
          <w:sz w:val="27"/>
          <w:szCs w:val="27"/>
          <w:lang w:val="en-IN"/>
        </w:rPr>
        <w:t>(entities) that are connected by lines (relationships)</w:t>
      </w:r>
      <w:r w:rsidR="00D10C06">
        <w:rPr>
          <w:rFonts w:ascii="CIDFont+F6" w:hAnsi="CIDFont+F6" w:cs="CIDFont+F6"/>
          <w:sz w:val="27"/>
          <w:szCs w:val="27"/>
          <w:lang w:val="en-IN"/>
        </w:rPr>
        <w:t xml:space="preserve"> which express the associations </w:t>
      </w:r>
      <w:r>
        <w:rPr>
          <w:rFonts w:ascii="CIDFont+F6" w:hAnsi="CIDFont+F6" w:cs="CIDFont+F6"/>
          <w:sz w:val="27"/>
          <w:szCs w:val="27"/>
          <w:lang w:val="en-IN"/>
        </w:rPr>
        <w:t>and dependencies between entities.</w:t>
      </w:r>
    </w:p>
    <w:p w:rsidR="00D10C06" w:rsidRDefault="00D10C06" w:rsidP="00D10C06">
      <w:pPr>
        <w:autoSpaceDE w:val="0"/>
        <w:autoSpaceDN w:val="0"/>
        <w:adjustRightInd w:val="0"/>
        <w:ind w:firstLine="720"/>
        <w:jc w:val="both"/>
        <w:rPr>
          <w:rFonts w:ascii="CIDFont+F6" w:hAnsi="CIDFont+F6" w:cs="CIDFont+F6"/>
          <w:sz w:val="27"/>
          <w:szCs w:val="27"/>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Entities may be characterized not only by relationships, but also by additional</w:t>
      </w:r>
      <w:r w:rsidR="00D10C06">
        <w:rPr>
          <w:rFonts w:ascii="CIDFont+F6" w:hAnsi="CIDFont+F6" w:cs="CIDFont+F6"/>
          <w:sz w:val="27"/>
          <w:szCs w:val="27"/>
          <w:lang w:val="en-IN"/>
        </w:rPr>
        <w:t xml:space="preserve"> </w:t>
      </w:r>
      <w:r>
        <w:rPr>
          <w:rFonts w:ascii="CIDFont+F6" w:hAnsi="CIDFont+F6" w:cs="CIDFont+F6"/>
          <w:sz w:val="27"/>
          <w:szCs w:val="27"/>
          <w:lang w:val="en-IN"/>
        </w:rPr>
        <w:t xml:space="preserve">properties (attributes), which include identifiers </w:t>
      </w:r>
      <w:r w:rsidR="00D10C06">
        <w:rPr>
          <w:rFonts w:ascii="CIDFont+F6" w:hAnsi="CIDFont+F6" w:cs="CIDFont+F6"/>
          <w:sz w:val="27"/>
          <w:szCs w:val="27"/>
          <w:lang w:val="en-IN"/>
        </w:rPr>
        <w:t xml:space="preserve">called "primary keys". Diagrams </w:t>
      </w:r>
      <w:r>
        <w:rPr>
          <w:rFonts w:ascii="CIDFont+F6" w:hAnsi="CIDFont+F6" w:cs="CIDFont+F6"/>
          <w:sz w:val="27"/>
          <w:szCs w:val="27"/>
          <w:lang w:val="en-IN"/>
        </w:rPr>
        <w:t xml:space="preserve">created to represent attributes as well as entities </w:t>
      </w:r>
      <w:r w:rsidR="00D10C06">
        <w:rPr>
          <w:rFonts w:ascii="CIDFont+F6" w:hAnsi="CIDFont+F6" w:cs="CIDFont+F6"/>
          <w:sz w:val="27"/>
          <w:szCs w:val="27"/>
          <w:lang w:val="en-IN"/>
        </w:rPr>
        <w:t xml:space="preserve">and relationships may be called </w:t>
      </w:r>
      <w:r>
        <w:rPr>
          <w:rFonts w:ascii="CIDFont+F6" w:hAnsi="CIDFont+F6" w:cs="CIDFont+F6"/>
          <w:sz w:val="27"/>
          <w:szCs w:val="27"/>
          <w:lang w:val="en-IN"/>
        </w:rPr>
        <w:t>entity-attribute-relationship diagrams, rather than entity-relationship models.</w:t>
      </w:r>
    </w:p>
    <w:p w:rsidR="00D10C06" w:rsidRDefault="00D10C06" w:rsidP="00D10C06">
      <w:pPr>
        <w:autoSpaceDE w:val="0"/>
        <w:autoSpaceDN w:val="0"/>
        <w:adjustRightInd w:val="0"/>
        <w:ind w:firstLine="720"/>
        <w:jc w:val="both"/>
        <w:rPr>
          <w:rFonts w:ascii="CIDFont+F6" w:hAnsi="CIDFont+F6" w:cs="CIDFont+F6"/>
          <w:sz w:val="27"/>
          <w:szCs w:val="27"/>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An ER model is typically implemented as a database. In a simple relational database</w:t>
      </w:r>
      <w:r w:rsidR="00D10C06">
        <w:rPr>
          <w:rFonts w:ascii="CIDFont+F6" w:hAnsi="CIDFont+F6" w:cs="CIDFont+F6"/>
          <w:sz w:val="27"/>
          <w:szCs w:val="27"/>
          <w:lang w:val="en-IN"/>
        </w:rPr>
        <w:t xml:space="preserve"> </w:t>
      </w:r>
      <w:r>
        <w:rPr>
          <w:rFonts w:ascii="CIDFont+F6" w:hAnsi="CIDFont+F6" w:cs="CIDFont+F6"/>
          <w:sz w:val="27"/>
          <w:szCs w:val="27"/>
          <w:lang w:val="en-IN"/>
        </w:rPr>
        <w:t xml:space="preserve">implementation, each row of a table represents one </w:t>
      </w:r>
      <w:r w:rsidR="00D10C06">
        <w:rPr>
          <w:rFonts w:ascii="CIDFont+F6" w:hAnsi="CIDFont+F6" w:cs="CIDFont+F6"/>
          <w:sz w:val="27"/>
          <w:szCs w:val="27"/>
          <w:lang w:val="en-IN"/>
        </w:rPr>
        <w:t xml:space="preserve">instance of an entity type, and </w:t>
      </w:r>
      <w:r>
        <w:rPr>
          <w:rFonts w:ascii="CIDFont+F6" w:hAnsi="CIDFont+F6" w:cs="CIDFont+F6"/>
          <w:sz w:val="27"/>
          <w:szCs w:val="27"/>
          <w:lang w:val="en-IN"/>
        </w:rPr>
        <w:t>each field in a table represents an attribute type.</w:t>
      </w:r>
    </w:p>
    <w:p w:rsidR="00AE34DE" w:rsidRDefault="00AE34DE" w:rsidP="00AE34DE">
      <w:pPr>
        <w:autoSpaceDE w:val="0"/>
        <w:autoSpaceDN w:val="0"/>
        <w:adjustRightInd w:val="0"/>
        <w:jc w:val="both"/>
        <w:rPr>
          <w:rFonts w:ascii="CIDFont+F6" w:hAnsi="CIDFont+F6" w:cs="CIDFont+F6"/>
          <w:sz w:val="27"/>
          <w:szCs w:val="27"/>
          <w:lang w:val="en-IN"/>
        </w:rPr>
      </w:pPr>
      <w:r>
        <w:rPr>
          <w:rFonts w:ascii="CIDFont+F6" w:hAnsi="CIDFont+F6" w:cs="CIDFont+F6"/>
          <w:sz w:val="27"/>
          <w:szCs w:val="27"/>
          <w:lang w:val="en-IN"/>
        </w:rPr>
        <w:t>In a relational database a relationship between entitie</w:t>
      </w:r>
      <w:r w:rsidR="00D10C06">
        <w:rPr>
          <w:rFonts w:ascii="CIDFont+F6" w:hAnsi="CIDFont+F6" w:cs="CIDFont+F6"/>
          <w:sz w:val="27"/>
          <w:szCs w:val="27"/>
          <w:lang w:val="en-IN"/>
        </w:rPr>
        <w:t xml:space="preserve">s is implemented by storing the </w:t>
      </w:r>
      <w:r>
        <w:rPr>
          <w:rFonts w:ascii="CIDFont+F6" w:hAnsi="CIDFont+F6" w:cs="CIDFont+F6"/>
          <w:sz w:val="27"/>
          <w:szCs w:val="27"/>
          <w:lang w:val="en-IN"/>
        </w:rPr>
        <w:t>primary key of one entity as a pointer or "foreign key" in the table of another entity.</w:t>
      </w:r>
    </w:p>
    <w:p w:rsidR="00D10C06" w:rsidRDefault="00D10C06" w:rsidP="00AE34DE">
      <w:pPr>
        <w:autoSpaceDE w:val="0"/>
        <w:autoSpaceDN w:val="0"/>
        <w:adjustRightInd w:val="0"/>
        <w:jc w:val="both"/>
        <w:rPr>
          <w:rFonts w:ascii="CIDFont+F6" w:hAnsi="CIDFont+F6" w:cs="CIDFont+F6"/>
          <w:sz w:val="27"/>
          <w:szCs w:val="27"/>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There is a tradition for ER/data models to be built at two or three levels of</w:t>
      </w:r>
    </w:p>
    <w:p w:rsidR="00AE34DE" w:rsidRDefault="00AE34DE" w:rsidP="00AE34DE">
      <w:pPr>
        <w:autoSpaceDE w:val="0"/>
        <w:autoSpaceDN w:val="0"/>
        <w:adjustRightInd w:val="0"/>
        <w:jc w:val="both"/>
        <w:rPr>
          <w:rFonts w:ascii="CIDFont+F6" w:hAnsi="CIDFont+F6" w:cs="CIDFont+F6"/>
          <w:sz w:val="27"/>
          <w:szCs w:val="27"/>
          <w:lang w:val="en-IN"/>
        </w:rPr>
      </w:pPr>
      <w:r>
        <w:rPr>
          <w:rFonts w:ascii="CIDFont+F6" w:hAnsi="CIDFont+F6" w:cs="CIDFont+F6"/>
          <w:sz w:val="27"/>
          <w:szCs w:val="27"/>
          <w:lang w:val="en-IN"/>
        </w:rPr>
        <w:t>abstraction. Note that the conceptual-logical-phys</w:t>
      </w:r>
      <w:r w:rsidR="00D10C06">
        <w:rPr>
          <w:rFonts w:ascii="CIDFont+F6" w:hAnsi="CIDFont+F6" w:cs="CIDFont+F6"/>
          <w:sz w:val="27"/>
          <w:szCs w:val="27"/>
          <w:lang w:val="en-IN"/>
        </w:rPr>
        <w:t xml:space="preserve">ical hierarchy below is used in </w:t>
      </w:r>
      <w:r>
        <w:rPr>
          <w:rFonts w:ascii="CIDFont+F6" w:hAnsi="CIDFont+F6" w:cs="CIDFont+F6"/>
          <w:sz w:val="27"/>
          <w:szCs w:val="27"/>
          <w:lang w:val="en-IN"/>
        </w:rPr>
        <w:t>other kinds of specification, and is different fr</w:t>
      </w:r>
      <w:r w:rsidR="00D10C06">
        <w:rPr>
          <w:rFonts w:ascii="CIDFont+F6" w:hAnsi="CIDFont+F6" w:cs="CIDFont+F6"/>
          <w:sz w:val="27"/>
          <w:szCs w:val="27"/>
          <w:lang w:val="en-IN"/>
        </w:rPr>
        <w:t xml:space="preserve">om the three schema approach to </w:t>
      </w:r>
      <w:r>
        <w:rPr>
          <w:rFonts w:ascii="CIDFont+F6" w:hAnsi="CIDFont+F6" w:cs="CIDFont+F6"/>
          <w:sz w:val="27"/>
          <w:szCs w:val="27"/>
          <w:lang w:val="en-IN"/>
        </w:rPr>
        <w:t>software engineering. While useful for organizing da</w:t>
      </w:r>
      <w:r w:rsidR="00D10C06">
        <w:rPr>
          <w:rFonts w:ascii="CIDFont+F6" w:hAnsi="CIDFont+F6" w:cs="CIDFont+F6"/>
          <w:sz w:val="27"/>
          <w:szCs w:val="27"/>
          <w:lang w:val="en-IN"/>
        </w:rPr>
        <w:t xml:space="preserve">ta that can be represented by a </w:t>
      </w:r>
      <w:r>
        <w:rPr>
          <w:rFonts w:ascii="CIDFont+F6" w:hAnsi="CIDFont+F6" w:cs="CIDFont+F6"/>
          <w:sz w:val="27"/>
          <w:szCs w:val="27"/>
          <w:lang w:val="en-IN"/>
        </w:rPr>
        <w:t>relational structure, an entity-relationship diagram can't suffic</w:t>
      </w:r>
      <w:r w:rsidR="00D10C06">
        <w:rPr>
          <w:rFonts w:ascii="CIDFont+F6" w:hAnsi="CIDFont+F6" w:cs="CIDFont+F6"/>
          <w:sz w:val="27"/>
          <w:szCs w:val="27"/>
          <w:lang w:val="en-IN"/>
        </w:rPr>
        <w:t xml:space="preserve">iently represent semistructured </w:t>
      </w:r>
      <w:r>
        <w:rPr>
          <w:rFonts w:ascii="CIDFont+F6" w:hAnsi="CIDFont+F6" w:cs="CIDFont+F6"/>
          <w:sz w:val="27"/>
          <w:szCs w:val="27"/>
          <w:lang w:val="en-IN"/>
        </w:rPr>
        <w:t>or unstructured data, and an ER Diagram i</w:t>
      </w:r>
      <w:r w:rsidR="00D10C06">
        <w:rPr>
          <w:rFonts w:ascii="CIDFont+F6" w:hAnsi="CIDFont+F6" w:cs="CIDFont+F6"/>
          <w:sz w:val="27"/>
          <w:szCs w:val="27"/>
          <w:lang w:val="en-IN"/>
        </w:rPr>
        <w:t xml:space="preserve">s unlikely to be helpful on its </w:t>
      </w:r>
      <w:r>
        <w:rPr>
          <w:rFonts w:ascii="CIDFont+F6" w:hAnsi="CIDFont+F6" w:cs="CIDFont+F6"/>
          <w:sz w:val="27"/>
          <w:szCs w:val="27"/>
          <w:lang w:val="en-IN"/>
        </w:rPr>
        <w:t>own in integrating data into a pre-existing information system.</w:t>
      </w:r>
    </w:p>
    <w:p w:rsidR="00D10C06" w:rsidRDefault="00D10C06" w:rsidP="00AE34DE">
      <w:pPr>
        <w:autoSpaceDE w:val="0"/>
        <w:autoSpaceDN w:val="0"/>
        <w:adjustRightInd w:val="0"/>
        <w:jc w:val="both"/>
        <w:rPr>
          <w:rFonts w:ascii="CIDFont+F6" w:hAnsi="CIDFont+F6" w:cs="CIDFont+F6"/>
          <w:sz w:val="27"/>
          <w:szCs w:val="27"/>
          <w:lang w:val="en-IN"/>
        </w:rPr>
      </w:pPr>
    </w:p>
    <w:p w:rsidR="00AE34DE" w:rsidRDefault="00AE34DE" w:rsidP="00D10C06">
      <w:pPr>
        <w:autoSpaceDE w:val="0"/>
        <w:autoSpaceDN w:val="0"/>
        <w:adjustRightInd w:val="0"/>
        <w:ind w:firstLine="720"/>
        <w:jc w:val="both"/>
        <w:rPr>
          <w:rFonts w:ascii="CIDFont+F6" w:hAnsi="CIDFont+F6" w:cs="CIDFont+F6"/>
          <w:sz w:val="27"/>
          <w:szCs w:val="27"/>
          <w:lang w:val="en-IN"/>
        </w:rPr>
      </w:pPr>
      <w:r>
        <w:rPr>
          <w:rFonts w:ascii="CIDFont+F6" w:hAnsi="CIDFont+F6" w:cs="CIDFont+F6"/>
          <w:sz w:val="27"/>
          <w:szCs w:val="27"/>
          <w:lang w:val="en-IN"/>
        </w:rPr>
        <w:t>Cardinality notations define the attributes of the relationship between the enti</w:t>
      </w:r>
      <w:r w:rsidR="00D10C06">
        <w:rPr>
          <w:rFonts w:ascii="CIDFont+F6" w:hAnsi="CIDFont+F6" w:cs="CIDFont+F6"/>
          <w:sz w:val="27"/>
          <w:szCs w:val="27"/>
          <w:lang w:val="en-IN"/>
        </w:rPr>
        <w:t xml:space="preserve">ties. </w:t>
      </w:r>
      <w:r>
        <w:rPr>
          <w:rFonts w:ascii="CIDFont+F6" w:hAnsi="CIDFont+F6" w:cs="CIDFont+F6"/>
          <w:sz w:val="27"/>
          <w:szCs w:val="27"/>
          <w:lang w:val="en-IN"/>
        </w:rPr>
        <w:t>Cardinalities can denote that an entity is optional.</w:t>
      </w:r>
    </w:p>
    <w:p w:rsidR="00D10C06" w:rsidRDefault="00D10C06" w:rsidP="00D10C06">
      <w:pPr>
        <w:autoSpaceDE w:val="0"/>
        <w:autoSpaceDN w:val="0"/>
        <w:adjustRightInd w:val="0"/>
        <w:ind w:firstLine="720"/>
        <w:jc w:val="both"/>
        <w:rPr>
          <w:rFonts w:ascii="CIDFont+F6" w:hAnsi="CIDFont+F6" w:cs="CIDFont+F6"/>
          <w:sz w:val="27"/>
          <w:szCs w:val="27"/>
          <w:lang w:val="en-IN"/>
        </w:rPr>
      </w:pPr>
    </w:p>
    <w:p w:rsidR="00D10C06" w:rsidRDefault="00D10C06">
      <w:pPr>
        <w:rPr>
          <w:rFonts w:ascii="CIDFont+F6" w:hAnsi="CIDFont+F6" w:cs="CIDFont+F6"/>
          <w:sz w:val="27"/>
          <w:szCs w:val="27"/>
          <w:lang w:val="en-IN"/>
        </w:rPr>
      </w:pPr>
      <w:r>
        <w:rPr>
          <w:rFonts w:ascii="CIDFont+F6" w:hAnsi="CIDFont+F6" w:cs="CIDFont+F6"/>
          <w:sz w:val="27"/>
          <w:szCs w:val="27"/>
          <w:lang w:val="en-IN"/>
        </w:rPr>
        <w:br w:type="page"/>
      </w:r>
    </w:p>
    <w:p w:rsidR="003B27A5" w:rsidRDefault="003B27A5" w:rsidP="00D10C06">
      <w:pPr>
        <w:autoSpaceDE w:val="0"/>
        <w:autoSpaceDN w:val="0"/>
        <w:adjustRightInd w:val="0"/>
        <w:ind w:firstLine="720"/>
        <w:jc w:val="both"/>
        <w:rPr>
          <w:rFonts w:ascii="CIDFont+F6" w:hAnsi="CIDFont+F6" w:cs="CIDFont+F6"/>
          <w:sz w:val="27"/>
          <w:szCs w:val="27"/>
          <w:lang w:val="en-IN"/>
        </w:rPr>
      </w:pPr>
    </w:p>
    <w:p w:rsidR="00F73B85" w:rsidRDefault="00F73B85" w:rsidP="00D10C06">
      <w:pPr>
        <w:autoSpaceDE w:val="0"/>
        <w:autoSpaceDN w:val="0"/>
        <w:adjustRightInd w:val="0"/>
        <w:ind w:firstLine="720"/>
        <w:jc w:val="both"/>
        <w:rPr>
          <w:rFonts w:ascii="CIDFont+F6" w:hAnsi="CIDFont+F6" w:cs="CIDFont+F6"/>
          <w:sz w:val="27"/>
          <w:szCs w:val="27"/>
          <w:lang w:val="en-IN"/>
        </w:rPr>
      </w:pPr>
    </w:p>
    <w:p w:rsidR="00F73B85" w:rsidRPr="005B22A6" w:rsidRDefault="005B22A6" w:rsidP="00F73B85">
      <w:pPr>
        <w:rPr>
          <w:rFonts w:ascii="CIDFont+F6" w:hAnsi="CIDFont+F6" w:cs="CIDFont+F6"/>
          <w:b/>
          <w:sz w:val="45"/>
          <w:szCs w:val="27"/>
          <w:lang w:val="en-IN"/>
        </w:rPr>
      </w:pPr>
      <w:proofErr w:type="gramStart"/>
      <w:r w:rsidRPr="005B22A6">
        <w:rPr>
          <w:rFonts w:ascii="CIDFont+F6" w:hAnsi="CIDFont+F6" w:cs="CIDFont+F6"/>
          <w:b/>
          <w:sz w:val="45"/>
          <w:szCs w:val="27"/>
          <w:lang w:val="en-IN"/>
        </w:rPr>
        <w:t>ENTITY  RELATIONSHIP</w:t>
      </w:r>
      <w:proofErr w:type="gramEnd"/>
      <w:r w:rsidRPr="005B22A6">
        <w:rPr>
          <w:rFonts w:ascii="CIDFont+F6" w:hAnsi="CIDFont+F6" w:cs="CIDFont+F6"/>
          <w:b/>
          <w:sz w:val="45"/>
          <w:szCs w:val="27"/>
          <w:lang w:val="en-IN"/>
        </w:rPr>
        <w:t xml:space="preserve">  DIAGRAM</w:t>
      </w:r>
      <w:r>
        <w:rPr>
          <w:rFonts w:ascii="CIDFont+F6" w:hAnsi="CIDFont+F6" w:cs="CIDFont+F6"/>
          <w:b/>
          <w:sz w:val="45"/>
          <w:szCs w:val="27"/>
          <w:lang w:val="en-IN"/>
        </w:rPr>
        <w:t xml:space="preserve"> :</w:t>
      </w: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tbl>
      <w:tblPr>
        <w:tblStyle w:val="TableGrid"/>
        <w:tblpPr w:leftFromText="180" w:rightFromText="180" w:vertAnchor="text" w:horzAnchor="page" w:tblpX="7070" w:tblpY="436"/>
        <w:tblW w:w="0" w:type="auto"/>
        <w:tblLook w:val="04A0" w:firstRow="1" w:lastRow="0" w:firstColumn="1" w:lastColumn="0" w:noHBand="0" w:noVBand="1"/>
      </w:tblPr>
      <w:tblGrid>
        <w:gridCol w:w="842"/>
        <w:gridCol w:w="4075"/>
      </w:tblGrid>
      <w:tr w:rsidR="00FD5972" w:rsidTr="00FD5972">
        <w:trPr>
          <w:trHeight w:val="694"/>
        </w:trPr>
        <w:tc>
          <w:tcPr>
            <w:tcW w:w="842" w:type="dxa"/>
          </w:tcPr>
          <w:p w:rsidR="00FD5972" w:rsidRDefault="00FD5972" w:rsidP="00FD5972">
            <w:pPr>
              <w:rPr>
                <w:rFonts w:ascii="CIDFont+F6" w:hAnsi="CIDFont+F6" w:cs="CIDFont+F6"/>
                <w:sz w:val="27"/>
                <w:szCs w:val="27"/>
                <w:lang w:val="en-IN"/>
              </w:rPr>
            </w:pPr>
          </w:p>
        </w:tc>
        <w:tc>
          <w:tcPr>
            <w:tcW w:w="4075" w:type="dxa"/>
          </w:tcPr>
          <w:p w:rsidR="00FD5972" w:rsidRPr="00F73B85" w:rsidRDefault="00FD5972" w:rsidP="00FD5972">
            <w:pPr>
              <w:rPr>
                <w:rFonts w:ascii="CIDFont+F6" w:hAnsi="CIDFont+F6" w:cs="CIDFont+F6"/>
                <w:b/>
                <w:sz w:val="27"/>
                <w:szCs w:val="27"/>
                <w:lang w:val="en-IN"/>
              </w:rPr>
            </w:pPr>
            <w:r w:rsidRPr="00F73B85">
              <w:rPr>
                <w:rFonts w:ascii="CIDFont+F6" w:hAnsi="CIDFont+F6" w:cs="CIDFont+F6"/>
                <w:b/>
                <w:sz w:val="53"/>
                <w:szCs w:val="27"/>
                <w:lang w:val="en-IN"/>
              </w:rPr>
              <w:t>BOOK_ISSUED</w:t>
            </w:r>
          </w:p>
        </w:tc>
      </w:tr>
      <w:tr w:rsidR="00FD5972" w:rsidTr="00FD5972">
        <w:trPr>
          <w:trHeight w:val="995"/>
        </w:trPr>
        <w:tc>
          <w:tcPr>
            <w:tcW w:w="842" w:type="dxa"/>
          </w:tcPr>
          <w:p w:rsidR="00FD5972" w:rsidRPr="00F73B85" w:rsidRDefault="00F560FB" w:rsidP="00FD5972">
            <w:pPr>
              <w:rPr>
                <w:rFonts w:ascii="CIDFont+F6" w:hAnsi="CIDFont+F6" w:cs="CIDFont+F6"/>
                <w:b/>
                <w:i/>
                <w:sz w:val="43"/>
                <w:szCs w:val="27"/>
                <w:lang w:val="en-IN"/>
              </w:rPr>
            </w:pPr>
            <w:r>
              <w:rPr>
                <w:rFonts w:ascii="CIDFont+F6" w:hAnsi="CIDFont+F6" w:cs="CIDFont+F6"/>
                <w:b/>
                <w:i/>
                <w:sz w:val="45"/>
                <w:szCs w:val="27"/>
                <w:lang w:val="en-IN"/>
              </w:rPr>
              <w:t>F</w:t>
            </w:r>
            <w:r w:rsidR="00FD5972" w:rsidRPr="00F73B85">
              <w:rPr>
                <w:rFonts w:ascii="CIDFont+F6" w:hAnsi="CIDFont+F6" w:cs="CIDFont+F6"/>
                <w:b/>
                <w:i/>
                <w:sz w:val="45"/>
                <w:szCs w:val="27"/>
                <w:lang w:val="en-IN"/>
              </w:rPr>
              <w:t>K</w:t>
            </w:r>
          </w:p>
        </w:tc>
        <w:tc>
          <w:tcPr>
            <w:tcW w:w="4075" w:type="dxa"/>
          </w:tcPr>
          <w:p w:rsidR="00FD5972" w:rsidRPr="00F73B85" w:rsidRDefault="00FD5972" w:rsidP="00FD5972">
            <w:pPr>
              <w:rPr>
                <w:rFonts w:ascii="CIDFont+F6" w:hAnsi="CIDFont+F6" w:cs="CIDFont+F6"/>
                <w:sz w:val="44"/>
                <w:szCs w:val="44"/>
                <w:lang w:val="en-IN"/>
              </w:rPr>
            </w:pPr>
            <w:r>
              <w:rPr>
                <w:rFonts w:ascii="CIDFont+F6" w:hAnsi="CIDFont+F6" w:cs="CIDFont+F6"/>
                <w:sz w:val="44"/>
                <w:szCs w:val="44"/>
                <w:lang w:val="en-IN"/>
              </w:rPr>
              <w:t xml:space="preserve">             </w:t>
            </w:r>
            <w:r w:rsidRPr="00F73B85">
              <w:rPr>
                <w:rFonts w:ascii="CIDFont+F6" w:hAnsi="CIDFont+F6" w:cs="CIDFont+F6"/>
                <w:sz w:val="44"/>
                <w:szCs w:val="44"/>
                <w:lang w:val="en-IN"/>
              </w:rPr>
              <w:t>BID</w:t>
            </w:r>
          </w:p>
        </w:tc>
      </w:tr>
      <w:tr w:rsidR="00FD5972" w:rsidTr="00FD5972">
        <w:trPr>
          <w:trHeight w:val="826"/>
        </w:trPr>
        <w:tc>
          <w:tcPr>
            <w:tcW w:w="842" w:type="dxa"/>
          </w:tcPr>
          <w:p w:rsidR="00FD5972" w:rsidRDefault="00FD5972" w:rsidP="00FD5972">
            <w:pPr>
              <w:rPr>
                <w:rFonts w:ascii="CIDFont+F6" w:hAnsi="CIDFont+F6" w:cs="CIDFont+F6"/>
                <w:sz w:val="27"/>
                <w:szCs w:val="27"/>
                <w:lang w:val="en-IN"/>
              </w:rPr>
            </w:pPr>
          </w:p>
        </w:tc>
        <w:tc>
          <w:tcPr>
            <w:tcW w:w="4075" w:type="dxa"/>
          </w:tcPr>
          <w:p w:rsidR="00FD5972" w:rsidRPr="00F73B85" w:rsidRDefault="00FD5972" w:rsidP="00FD5972">
            <w:pPr>
              <w:rPr>
                <w:rFonts w:ascii="CIDFont+F6" w:hAnsi="CIDFont+F6" w:cs="CIDFont+F6"/>
                <w:sz w:val="44"/>
                <w:szCs w:val="44"/>
                <w:lang w:val="en-IN"/>
              </w:rPr>
            </w:pPr>
            <w:r>
              <w:rPr>
                <w:rFonts w:ascii="CIDFont+F6" w:hAnsi="CIDFont+F6" w:cs="CIDFont+F6"/>
                <w:sz w:val="44"/>
                <w:szCs w:val="44"/>
                <w:lang w:val="en-IN"/>
              </w:rPr>
              <w:t xml:space="preserve">         </w:t>
            </w:r>
            <w:r w:rsidRPr="00F73B85">
              <w:rPr>
                <w:rFonts w:ascii="CIDFont+F6" w:hAnsi="CIDFont+F6" w:cs="CIDFont+F6"/>
                <w:sz w:val="44"/>
                <w:szCs w:val="44"/>
                <w:lang w:val="en-IN"/>
              </w:rPr>
              <w:t>ISSUE_ID</w:t>
            </w:r>
          </w:p>
        </w:tc>
      </w:tr>
    </w:tbl>
    <w:p w:rsidR="00F73B85" w:rsidRPr="00F73B85" w:rsidRDefault="00F73B85" w:rsidP="00F73B85">
      <w:pPr>
        <w:rPr>
          <w:rFonts w:ascii="CIDFont+F6" w:hAnsi="CIDFont+F6" w:cs="CIDFont+F6"/>
          <w:sz w:val="27"/>
          <w:szCs w:val="27"/>
          <w:lang w:val="en-IN"/>
        </w:rPr>
      </w:pPr>
    </w:p>
    <w:tbl>
      <w:tblPr>
        <w:tblStyle w:val="TableGrid"/>
        <w:tblpPr w:leftFromText="180" w:rightFromText="180" w:vertAnchor="page" w:horzAnchor="page" w:tblpX="452" w:tblpY="4578"/>
        <w:tblW w:w="0" w:type="auto"/>
        <w:tblLook w:val="04A0" w:firstRow="1" w:lastRow="0" w:firstColumn="1" w:lastColumn="0" w:noHBand="0" w:noVBand="1"/>
      </w:tblPr>
      <w:tblGrid>
        <w:gridCol w:w="842"/>
        <w:gridCol w:w="2839"/>
      </w:tblGrid>
      <w:tr w:rsidR="00F73B85" w:rsidTr="005B22A6">
        <w:trPr>
          <w:trHeight w:val="599"/>
        </w:trPr>
        <w:tc>
          <w:tcPr>
            <w:tcW w:w="842" w:type="dxa"/>
          </w:tcPr>
          <w:p w:rsidR="00F73B85" w:rsidRDefault="00F73B85" w:rsidP="005B22A6">
            <w:pPr>
              <w:autoSpaceDE w:val="0"/>
              <w:autoSpaceDN w:val="0"/>
              <w:adjustRightInd w:val="0"/>
              <w:jc w:val="both"/>
              <w:rPr>
                <w:rFonts w:ascii="CIDFont+F6" w:hAnsi="CIDFont+F6" w:cs="CIDFont+F6"/>
                <w:sz w:val="27"/>
                <w:szCs w:val="27"/>
                <w:lang w:val="en-IN"/>
              </w:rPr>
            </w:pPr>
          </w:p>
        </w:tc>
        <w:tc>
          <w:tcPr>
            <w:tcW w:w="2839" w:type="dxa"/>
          </w:tcPr>
          <w:p w:rsidR="00F73B85" w:rsidRPr="00F73B85" w:rsidRDefault="00F73B85" w:rsidP="005B22A6">
            <w:pPr>
              <w:autoSpaceDE w:val="0"/>
              <w:autoSpaceDN w:val="0"/>
              <w:adjustRightInd w:val="0"/>
              <w:jc w:val="both"/>
              <w:rPr>
                <w:rFonts w:ascii="CIDFont+F6" w:hAnsi="CIDFont+F6" w:cs="CIDFont+F6"/>
                <w:b/>
                <w:sz w:val="27"/>
                <w:szCs w:val="27"/>
                <w:lang w:val="en-IN"/>
              </w:rPr>
            </w:pPr>
            <w:r>
              <w:rPr>
                <w:rFonts w:ascii="CIDFont+F6" w:hAnsi="CIDFont+F6" w:cs="CIDFont+F6"/>
                <w:sz w:val="61"/>
                <w:szCs w:val="27"/>
                <w:lang w:val="en-IN"/>
              </w:rPr>
              <w:t xml:space="preserve">  </w:t>
            </w:r>
            <w:r w:rsidRPr="00F73B85">
              <w:rPr>
                <w:rFonts w:ascii="CIDFont+F6" w:hAnsi="CIDFont+F6" w:cs="CIDFont+F6"/>
                <w:b/>
                <w:sz w:val="61"/>
                <w:szCs w:val="27"/>
                <w:lang w:val="en-IN"/>
              </w:rPr>
              <w:t>BOOKS</w:t>
            </w:r>
          </w:p>
        </w:tc>
      </w:tr>
      <w:tr w:rsidR="00F73B85" w:rsidTr="005B22A6">
        <w:trPr>
          <w:trHeight w:val="599"/>
        </w:trPr>
        <w:tc>
          <w:tcPr>
            <w:tcW w:w="842" w:type="dxa"/>
          </w:tcPr>
          <w:p w:rsidR="00F73B85" w:rsidRPr="00F73B85" w:rsidRDefault="00F73B85" w:rsidP="005B22A6">
            <w:pPr>
              <w:autoSpaceDE w:val="0"/>
              <w:autoSpaceDN w:val="0"/>
              <w:adjustRightInd w:val="0"/>
              <w:jc w:val="both"/>
              <w:rPr>
                <w:rFonts w:ascii="CIDFont+F6" w:hAnsi="CIDFont+F6" w:cs="CIDFont+F6"/>
                <w:b/>
                <w:i/>
                <w:sz w:val="33"/>
                <w:szCs w:val="27"/>
                <w:lang w:val="en-IN"/>
              </w:rPr>
            </w:pPr>
            <w:r w:rsidRPr="00F73B85">
              <w:rPr>
                <w:rFonts w:ascii="CIDFont+F6" w:hAnsi="CIDFont+F6" w:cs="CIDFont+F6"/>
                <w:b/>
                <w:i/>
                <w:sz w:val="45"/>
                <w:szCs w:val="27"/>
                <w:lang w:val="en-IN"/>
              </w:rPr>
              <w:t>PK</w:t>
            </w:r>
          </w:p>
        </w:tc>
        <w:tc>
          <w:tcPr>
            <w:tcW w:w="2839" w:type="dxa"/>
          </w:tcPr>
          <w:p w:rsidR="00F73B85" w:rsidRPr="00F73B85" w:rsidRDefault="00F73B85" w:rsidP="005B22A6">
            <w:pPr>
              <w:autoSpaceDE w:val="0"/>
              <w:autoSpaceDN w:val="0"/>
              <w:adjustRightInd w:val="0"/>
              <w:jc w:val="both"/>
              <w:rPr>
                <w:rFonts w:ascii="CIDFont+F6" w:hAnsi="CIDFont+F6" w:cs="CIDFont+F6"/>
                <w:sz w:val="44"/>
                <w:szCs w:val="44"/>
                <w:lang w:val="en-IN"/>
              </w:rPr>
            </w:pPr>
            <w:r>
              <w:rPr>
                <w:rFonts w:ascii="CIDFont+F6" w:hAnsi="CIDFont+F6" w:cs="CIDFont+F6"/>
                <w:sz w:val="44"/>
                <w:szCs w:val="44"/>
                <w:lang w:val="en-IN"/>
              </w:rPr>
              <w:t xml:space="preserve">         BID</w:t>
            </w:r>
          </w:p>
        </w:tc>
      </w:tr>
      <w:tr w:rsidR="00F73B85" w:rsidTr="005B22A6">
        <w:trPr>
          <w:trHeight w:val="599"/>
        </w:trPr>
        <w:tc>
          <w:tcPr>
            <w:tcW w:w="842" w:type="dxa"/>
          </w:tcPr>
          <w:p w:rsidR="00F73B85" w:rsidRDefault="00F73B85" w:rsidP="005B22A6">
            <w:pPr>
              <w:autoSpaceDE w:val="0"/>
              <w:autoSpaceDN w:val="0"/>
              <w:adjustRightInd w:val="0"/>
              <w:jc w:val="both"/>
              <w:rPr>
                <w:rFonts w:ascii="CIDFont+F6" w:hAnsi="CIDFont+F6" w:cs="CIDFont+F6"/>
                <w:sz w:val="27"/>
                <w:szCs w:val="27"/>
                <w:lang w:val="en-IN"/>
              </w:rPr>
            </w:pPr>
          </w:p>
        </w:tc>
        <w:tc>
          <w:tcPr>
            <w:tcW w:w="2839" w:type="dxa"/>
          </w:tcPr>
          <w:p w:rsidR="00F73B85" w:rsidRPr="00F73B85" w:rsidRDefault="00F73B85" w:rsidP="005B22A6">
            <w:pPr>
              <w:autoSpaceDE w:val="0"/>
              <w:autoSpaceDN w:val="0"/>
              <w:adjustRightInd w:val="0"/>
              <w:jc w:val="both"/>
              <w:rPr>
                <w:rFonts w:ascii="CIDFont+F6" w:hAnsi="CIDFont+F6" w:cs="CIDFont+F6"/>
                <w:sz w:val="44"/>
                <w:szCs w:val="44"/>
                <w:lang w:val="en-IN"/>
              </w:rPr>
            </w:pPr>
            <w:r>
              <w:rPr>
                <w:rFonts w:ascii="CIDFont+F6" w:hAnsi="CIDFont+F6" w:cs="CIDFont+F6"/>
                <w:sz w:val="44"/>
                <w:szCs w:val="44"/>
                <w:lang w:val="en-IN"/>
              </w:rPr>
              <w:t xml:space="preserve">       </w:t>
            </w:r>
            <w:r w:rsidRPr="00F73B85">
              <w:rPr>
                <w:rFonts w:ascii="CIDFont+F6" w:hAnsi="CIDFont+F6" w:cs="CIDFont+F6"/>
                <w:sz w:val="44"/>
                <w:szCs w:val="44"/>
                <w:lang w:val="en-IN"/>
              </w:rPr>
              <w:t>TITLE</w:t>
            </w:r>
          </w:p>
        </w:tc>
      </w:tr>
      <w:tr w:rsidR="00F73B85" w:rsidTr="005B22A6">
        <w:trPr>
          <w:trHeight w:val="637"/>
        </w:trPr>
        <w:tc>
          <w:tcPr>
            <w:tcW w:w="842" w:type="dxa"/>
          </w:tcPr>
          <w:p w:rsidR="00F73B85" w:rsidRDefault="00F73B85" w:rsidP="005B22A6">
            <w:pPr>
              <w:autoSpaceDE w:val="0"/>
              <w:autoSpaceDN w:val="0"/>
              <w:adjustRightInd w:val="0"/>
              <w:jc w:val="both"/>
              <w:rPr>
                <w:rFonts w:ascii="CIDFont+F6" w:hAnsi="CIDFont+F6" w:cs="CIDFont+F6"/>
                <w:sz w:val="27"/>
                <w:szCs w:val="27"/>
                <w:lang w:val="en-IN"/>
              </w:rPr>
            </w:pPr>
          </w:p>
        </w:tc>
        <w:tc>
          <w:tcPr>
            <w:tcW w:w="2839" w:type="dxa"/>
          </w:tcPr>
          <w:p w:rsidR="00F73B85" w:rsidRPr="00F73B85" w:rsidRDefault="00F73B85" w:rsidP="005B22A6">
            <w:pPr>
              <w:autoSpaceDE w:val="0"/>
              <w:autoSpaceDN w:val="0"/>
              <w:adjustRightInd w:val="0"/>
              <w:jc w:val="both"/>
              <w:rPr>
                <w:rFonts w:ascii="CIDFont+F6" w:hAnsi="CIDFont+F6" w:cs="CIDFont+F6"/>
                <w:sz w:val="44"/>
                <w:szCs w:val="44"/>
                <w:lang w:val="en-IN"/>
              </w:rPr>
            </w:pPr>
            <w:r>
              <w:rPr>
                <w:rFonts w:ascii="CIDFont+F6" w:hAnsi="CIDFont+F6" w:cs="CIDFont+F6"/>
                <w:sz w:val="44"/>
                <w:szCs w:val="44"/>
                <w:lang w:val="en-IN"/>
              </w:rPr>
              <w:t xml:space="preserve">    </w:t>
            </w:r>
            <w:r w:rsidRPr="00F73B85">
              <w:rPr>
                <w:rFonts w:ascii="CIDFont+F6" w:hAnsi="CIDFont+F6" w:cs="CIDFont+F6"/>
                <w:sz w:val="44"/>
                <w:szCs w:val="44"/>
                <w:lang w:val="en-IN"/>
              </w:rPr>
              <w:t>AUTHOR</w:t>
            </w:r>
          </w:p>
        </w:tc>
      </w:tr>
      <w:tr w:rsidR="00F73B85" w:rsidTr="005B22A6">
        <w:trPr>
          <w:trHeight w:val="562"/>
        </w:trPr>
        <w:tc>
          <w:tcPr>
            <w:tcW w:w="842" w:type="dxa"/>
          </w:tcPr>
          <w:p w:rsidR="00F73B85" w:rsidRDefault="00F73B85" w:rsidP="005B22A6">
            <w:pPr>
              <w:autoSpaceDE w:val="0"/>
              <w:autoSpaceDN w:val="0"/>
              <w:adjustRightInd w:val="0"/>
              <w:jc w:val="both"/>
              <w:rPr>
                <w:rFonts w:ascii="CIDFont+F6" w:hAnsi="CIDFont+F6" w:cs="CIDFont+F6"/>
                <w:sz w:val="27"/>
                <w:szCs w:val="27"/>
                <w:lang w:val="en-IN"/>
              </w:rPr>
            </w:pPr>
          </w:p>
        </w:tc>
        <w:tc>
          <w:tcPr>
            <w:tcW w:w="2839" w:type="dxa"/>
          </w:tcPr>
          <w:p w:rsidR="00F73B85" w:rsidRPr="00F73B85" w:rsidRDefault="00F73B85" w:rsidP="005B22A6">
            <w:pPr>
              <w:autoSpaceDE w:val="0"/>
              <w:autoSpaceDN w:val="0"/>
              <w:adjustRightInd w:val="0"/>
              <w:jc w:val="both"/>
              <w:rPr>
                <w:rFonts w:ascii="CIDFont+F6" w:hAnsi="CIDFont+F6" w:cs="CIDFont+F6"/>
                <w:sz w:val="44"/>
                <w:szCs w:val="44"/>
                <w:lang w:val="en-IN"/>
              </w:rPr>
            </w:pPr>
            <w:r>
              <w:rPr>
                <w:rFonts w:ascii="CIDFont+F6" w:hAnsi="CIDFont+F6" w:cs="CIDFont+F6"/>
                <w:sz w:val="44"/>
                <w:szCs w:val="44"/>
                <w:lang w:val="en-IN"/>
              </w:rPr>
              <w:t xml:space="preserve">     </w:t>
            </w:r>
            <w:r w:rsidRPr="00F73B85">
              <w:rPr>
                <w:rFonts w:ascii="CIDFont+F6" w:hAnsi="CIDFont+F6" w:cs="CIDFont+F6"/>
                <w:sz w:val="44"/>
                <w:szCs w:val="44"/>
                <w:lang w:val="en-IN"/>
              </w:rPr>
              <w:t>STATUS</w:t>
            </w:r>
          </w:p>
        </w:tc>
      </w:tr>
    </w:tbl>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73B85" w:rsidRPr="00F73B85" w:rsidRDefault="00FD5972" w:rsidP="00F73B85">
      <w:pPr>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59264" behindDoc="0" locked="0" layoutInCell="1" allowOverlap="1">
                <wp:simplePos x="0" y="0"/>
                <wp:positionH relativeFrom="column">
                  <wp:posOffset>1757547</wp:posOffset>
                </wp:positionH>
                <wp:positionV relativeFrom="paragraph">
                  <wp:posOffset>187185</wp:posOffset>
                </wp:positionV>
                <wp:extent cx="1805049" cy="45719"/>
                <wp:effectExtent l="19050" t="76200" r="100330" b="88265"/>
                <wp:wrapNone/>
                <wp:docPr id="5" name="Straight Arrow Connector 5"/>
                <wp:cNvGraphicFramePr/>
                <a:graphic xmlns:a="http://schemas.openxmlformats.org/drawingml/2006/main">
                  <a:graphicData uri="http://schemas.microsoft.com/office/word/2010/wordprocessingShape">
                    <wps:wsp>
                      <wps:cNvCnPr/>
                      <wps:spPr>
                        <a:xfrm>
                          <a:off x="0" y="0"/>
                          <a:ext cx="1805049" cy="45719"/>
                        </a:xfrm>
                        <a:prstGeom prst="straightConnector1">
                          <a:avLst/>
                        </a:prstGeom>
                        <a:ln>
                          <a:solidFill>
                            <a:schemeClr val="tx1">
                              <a:lumMod val="65000"/>
                              <a:lumOff val="35000"/>
                            </a:schemeClr>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9A4C67" id="_x0000_t32" coordsize="21600,21600" o:spt="32" o:oned="t" path="m,l21600,21600e" filled="f">
                <v:path arrowok="t" fillok="f" o:connecttype="none"/>
                <o:lock v:ext="edit" shapetype="t"/>
              </v:shapetype>
              <v:shape id="Straight Arrow Connector 5" o:spid="_x0000_s1026" type="#_x0000_t32" style="position:absolute;margin-left:138.4pt;margin-top:14.75pt;width:142.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" strokecolor="#5a5a5a [2109]" strokeweight="1.5pt">
                <v:stroke startarrow="block" endarrow="block" joinstyle="miter"/>
              </v:shape>
            </w:pict>
          </mc:Fallback>
        </mc:AlternateContent>
      </w:r>
    </w:p>
    <w:p w:rsidR="00F73B85" w:rsidRPr="00F73B85" w:rsidRDefault="00F73B85" w:rsidP="00F73B85">
      <w:pPr>
        <w:rPr>
          <w:rFonts w:ascii="CIDFont+F6" w:hAnsi="CIDFont+F6" w:cs="CIDFont+F6"/>
          <w:sz w:val="27"/>
          <w:szCs w:val="27"/>
          <w:lang w:val="en-IN"/>
        </w:rPr>
      </w:pPr>
    </w:p>
    <w:p w:rsidR="00F73B85" w:rsidRPr="00F73B85" w:rsidRDefault="00F73B85" w:rsidP="00F73B85">
      <w:pPr>
        <w:rPr>
          <w:rFonts w:ascii="CIDFont+F6" w:hAnsi="CIDFont+F6" w:cs="CIDFont+F6"/>
          <w:sz w:val="27"/>
          <w:szCs w:val="27"/>
          <w:lang w:val="en-IN"/>
        </w:rPr>
      </w:pPr>
    </w:p>
    <w:p w:rsidR="00FD5972" w:rsidRDefault="00FD5972" w:rsidP="00F73B85">
      <w:pPr>
        <w:ind w:firstLine="720"/>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385E7B" w:rsidP="00385E7B">
      <w:pPr>
        <w:tabs>
          <w:tab w:val="left" w:pos="1419"/>
        </w:tabs>
        <w:rPr>
          <w:rFonts w:ascii="CIDFont+F6" w:hAnsi="CIDFont+F6" w:cs="CIDFont+F6"/>
          <w:sz w:val="27"/>
          <w:szCs w:val="27"/>
          <w:lang w:val="en-IN"/>
        </w:rPr>
      </w:pPr>
      <w:r>
        <w:rPr>
          <w:rFonts w:ascii="CIDFont+F6" w:hAnsi="CIDFont+F6" w:cs="CIDFont+F6"/>
          <w:sz w:val="27"/>
          <w:szCs w:val="27"/>
          <w:lang w:val="en-IN"/>
        </w:rPr>
        <w:t xml:space="preserve">       </w:t>
      </w:r>
      <w:proofErr w:type="gramStart"/>
      <w:r>
        <w:rPr>
          <w:rFonts w:ascii="CIDFont+F6" w:hAnsi="CIDFont+F6" w:cs="CIDFont+F6"/>
          <w:sz w:val="27"/>
          <w:szCs w:val="27"/>
          <w:lang w:val="en-IN"/>
        </w:rPr>
        <w:t>Fig :</w:t>
      </w:r>
      <w:proofErr w:type="gramEnd"/>
      <w:r>
        <w:rPr>
          <w:rFonts w:ascii="CIDFont+F6" w:hAnsi="CIDFont+F6" w:cs="CIDFont+F6"/>
          <w:sz w:val="27"/>
          <w:szCs w:val="27"/>
          <w:lang w:val="en-IN"/>
        </w:rPr>
        <w:t xml:space="preserve"> </w:t>
      </w:r>
      <w:r w:rsidRPr="00385E7B">
        <w:rPr>
          <w:rFonts w:ascii="CIDFont+F7" w:hAnsi="CIDFont+F7" w:cs="CIDFont+F7"/>
          <w:sz w:val="32"/>
          <w:szCs w:val="26"/>
          <w:lang w:val="en-IN"/>
        </w:rPr>
        <w:t>Enhanced ER diagram of Library Management System</w:t>
      </w: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Default="00FD5972" w:rsidP="00FD5972">
      <w:pPr>
        <w:tabs>
          <w:tab w:val="left" w:pos="2207"/>
        </w:tabs>
        <w:rPr>
          <w:rFonts w:ascii="CIDFont+F6" w:hAnsi="CIDFont+F6" w:cs="CIDFont+F6"/>
          <w:sz w:val="27"/>
          <w:szCs w:val="27"/>
          <w:lang w:val="en-IN"/>
        </w:rPr>
      </w:pPr>
      <w:r>
        <w:rPr>
          <w:rFonts w:ascii="CIDFont+F6" w:hAnsi="CIDFont+F6" w:cs="CIDFont+F6"/>
          <w:sz w:val="27"/>
          <w:szCs w:val="27"/>
          <w:lang w:val="en-IN"/>
        </w:rPr>
        <w:tab/>
      </w: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Pr="00FD5972" w:rsidRDefault="00FD5972" w:rsidP="00FD5972">
      <w:pPr>
        <w:rPr>
          <w:rFonts w:ascii="CIDFont+F6" w:hAnsi="CIDFont+F6" w:cs="CIDFont+F6"/>
          <w:sz w:val="27"/>
          <w:szCs w:val="27"/>
          <w:lang w:val="en-IN"/>
        </w:rPr>
      </w:pPr>
    </w:p>
    <w:p w:rsidR="00FD5972" w:rsidRDefault="00FD5972" w:rsidP="00FD5972">
      <w:pPr>
        <w:rPr>
          <w:rFonts w:ascii="CIDFont+F6" w:hAnsi="CIDFont+F6" w:cs="CIDFont+F6"/>
          <w:sz w:val="27"/>
          <w:szCs w:val="27"/>
          <w:lang w:val="en-IN"/>
        </w:rPr>
      </w:pPr>
    </w:p>
    <w:p w:rsidR="00385E7B" w:rsidRDefault="00385E7B" w:rsidP="00FD5972">
      <w:pPr>
        <w:rPr>
          <w:rFonts w:ascii="CIDFont+F6" w:hAnsi="CIDFont+F6" w:cs="CIDFont+F6"/>
          <w:sz w:val="27"/>
          <w:szCs w:val="27"/>
          <w:lang w:val="en-IN"/>
        </w:rPr>
      </w:pPr>
    </w:p>
    <w:p w:rsidR="00385E7B" w:rsidRDefault="00385E7B" w:rsidP="00FD5972">
      <w:pPr>
        <w:rPr>
          <w:rFonts w:ascii="CIDFont+F6" w:hAnsi="CIDFont+F6" w:cs="CIDFont+F6"/>
          <w:sz w:val="27"/>
          <w:szCs w:val="27"/>
          <w:lang w:val="en-IN"/>
        </w:rPr>
      </w:pPr>
    </w:p>
    <w:p w:rsidR="00385E7B" w:rsidRDefault="00385E7B" w:rsidP="00FD5972">
      <w:pPr>
        <w:rPr>
          <w:rFonts w:ascii="CIDFont+F6" w:hAnsi="CIDFont+F6" w:cs="CIDFont+F6"/>
          <w:sz w:val="27"/>
          <w:szCs w:val="27"/>
          <w:lang w:val="en-IN"/>
        </w:rPr>
      </w:pPr>
    </w:p>
    <w:p w:rsidR="00D10C06" w:rsidRDefault="00FD5972" w:rsidP="00FD5972">
      <w:pPr>
        <w:tabs>
          <w:tab w:val="left" w:pos="6620"/>
        </w:tabs>
        <w:rPr>
          <w:rFonts w:ascii="CIDFont+F6" w:hAnsi="CIDFont+F6" w:cs="CIDFont+F6"/>
          <w:sz w:val="27"/>
          <w:szCs w:val="27"/>
          <w:lang w:val="en-IN"/>
        </w:rPr>
      </w:pPr>
      <w:r>
        <w:rPr>
          <w:rFonts w:ascii="CIDFont+F6" w:hAnsi="CIDFont+F6" w:cs="CIDFont+F6"/>
          <w:sz w:val="27"/>
          <w:szCs w:val="27"/>
          <w:lang w:val="en-IN"/>
        </w:rPr>
        <w:tab/>
      </w:r>
    </w:p>
    <w:p w:rsidR="00FD5972" w:rsidRDefault="00F560FB" w:rsidP="00FD5972">
      <w:pPr>
        <w:tabs>
          <w:tab w:val="left" w:pos="6620"/>
        </w:tabs>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74624" behindDoc="0" locked="0" layoutInCell="1" allowOverlap="1" wp14:anchorId="5E4DAF17" wp14:editId="6542E796">
                <wp:simplePos x="0" y="0"/>
                <wp:positionH relativeFrom="column">
                  <wp:posOffset>3452884</wp:posOffset>
                </wp:positionH>
                <wp:positionV relativeFrom="paragraph">
                  <wp:posOffset>81888</wp:posOffset>
                </wp:positionV>
                <wp:extent cx="1037230" cy="423080"/>
                <wp:effectExtent l="0" t="0" r="10795" b="15240"/>
                <wp:wrapNone/>
                <wp:docPr id="21" name="Text Box 21"/>
                <wp:cNvGraphicFramePr/>
                <a:graphic xmlns:a="http://schemas.openxmlformats.org/drawingml/2006/main">
                  <a:graphicData uri="http://schemas.microsoft.com/office/word/2010/wordprocessingShape">
                    <wps:wsp>
                      <wps:cNvSpPr txBox="1"/>
                      <wps:spPr>
                        <a:xfrm>
                          <a:off x="0" y="0"/>
                          <a:ext cx="1037230" cy="423080"/>
                        </a:xfrm>
                        <a:prstGeom prst="ellipse">
                          <a:avLst/>
                        </a:prstGeom>
                        <a:solidFill>
                          <a:schemeClr val="lt1"/>
                        </a:solidFill>
                        <a:ln w="6350">
                          <a:solidFill>
                            <a:prstClr val="black"/>
                          </a:solidFill>
                        </a:ln>
                      </wps:spPr>
                      <wps:txbx>
                        <w:txbxContent>
                          <w:p w:rsidR="0025141E" w:rsidRPr="001C2BF6" w:rsidRDefault="0025141E">
                            <w:pPr>
                              <w:rPr>
                                <w:b/>
                                <w:sz w:val="32"/>
                              </w:rPr>
                            </w:pPr>
                            <w:r w:rsidRPr="001C2BF6">
                              <w:rPr>
                                <w:b/>
                                <w:sz w:val="3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DAF17" id="Text Box 21" o:spid="_x0000_s1026" style="position:absolute;margin-left:271.9pt;margin-top:6.45pt;width:81.65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" fillcolor="white [3201]" strokeweight=".5pt">
                <v:textbox>
                  <w:txbxContent>
                    <w:p w:rsidR="0025141E" w:rsidRPr="001C2BF6" w:rsidRDefault="0025141E">
                      <w:pPr>
                        <w:rPr>
                          <w:b/>
                          <w:sz w:val="32"/>
                        </w:rPr>
                      </w:pPr>
                      <w:r w:rsidRPr="001C2BF6">
                        <w:rPr>
                          <w:b/>
                          <w:sz w:val="32"/>
                        </w:rPr>
                        <w:t>TITLE</w:t>
                      </w:r>
                    </w:p>
                  </w:txbxContent>
                </v:textbox>
              </v:oval>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72576" behindDoc="0" locked="0" layoutInCell="1" allowOverlap="1" wp14:anchorId="66DB8C9F" wp14:editId="0FAE9285">
                <wp:simplePos x="0" y="0"/>
                <wp:positionH relativeFrom="column">
                  <wp:posOffset>1651379</wp:posOffset>
                </wp:positionH>
                <wp:positionV relativeFrom="paragraph">
                  <wp:posOffset>122830</wp:posOffset>
                </wp:positionV>
                <wp:extent cx="914400" cy="450376"/>
                <wp:effectExtent l="0" t="0" r="19050" b="26035"/>
                <wp:wrapNone/>
                <wp:docPr id="19" name="Text Box 19"/>
                <wp:cNvGraphicFramePr/>
                <a:graphic xmlns:a="http://schemas.openxmlformats.org/drawingml/2006/main">
                  <a:graphicData uri="http://schemas.microsoft.com/office/word/2010/wordprocessingShape">
                    <wps:wsp>
                      <wps:cNvSpPr txBox="1"/>
                      <wps:spPr>
                        <a:xfrm>
                          <a:off x="0" y="0"/>
                          <a:ext cx="914400" cy="450376"/>
                        </a:xfrm>
                        <a:prstGeom prst="ellipse">
                          <a:avLst/>
                        </a:prstGeom>
                        <a:solidFill>
                          <a:schemeClr val="lt1"/>
                        </a:solidFill>
                        <a:ln w="6350">
                          <a:solidFill>
                            <a:prstClr val="black"/>
                          </a:solidFill>
                        </a:ln>
                      </wps:spPr>
                      <wps:txbx>
                        <w:txbxContent>
                          <w:p w:rsidR="0025141E" w:rsidRPr="001C2BF6" w:rsidRDefault="0025141E">
                            <w:pPr>
                              <w:rPr>
                                <w:b/>
                                <w:sz w:val="32"/>
                              </w:rPr>
                            </w:pPr>
                            <w:r w:rsidRPr="001C2BF6">
                              <w:rPr>
                                <w:b/>
                                <w:sz w:val="32"/>
                              </w:rPr>
                              <w:t>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DB8C9F" id="Text Box 19" o:spid="_x0000_s1027" style="position:absolute;margin-left:130.05pt;margin-top:9.65pt;width:1in;height:3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" fillcolor="white [3201]" strokeweight=".5pt">
                <v:textbox>
                  <w:txbxContent>
                    <w:p w:rsidR="0025141E" w:rsidRPr="001C2BF6" w:rsidRDefault="0025141E">
                      <w:pPr>
                        <w:rPr>
                          <w:b/>
                          <w:sz w:val="32"/>
                        </w:rPr>
                      </w:pPr>
                      <w:r w:rsidRPr="001C2BF6">
                        <w:rPr>
                          <w:b/>
                          <w:sz w:val="32"/>
                        </w:rPr>
                        <w:t>BID</w:t>
                      </w:r>
                    </w:p>
                  </w:txbxContent>
                </v:textbox>
              </v:oval>
            </w:pict>
          </mc:Fallback>
        </mc:AlternateContent>
      </w:r>
    </w:p>
    <w:p w:rsidR="00FD5972" w:rsidRDefault="00FD5972" w:rsidP="00FD5972">
      <w:pPr>
        <w:tabs>
          <w:tab w:val="left" w:pos="6620"/>
        </w:tabs>
        <w:rPr>
          <w:rFonts w:ascii="CIDFont+F6" w:hAnsi="CIDFont+F6" w:cs="CIDFont+F6"/>
          <w:sz w:val="27"/>
          <w:szCs w:val="27"/>
          <w:lang w:val="en-IN"/>
        </w:rPr>
      </w:pPr>
    </w:p>
    <w:p w:rsidR="00FD5972" w:rsidRDefault="00C13D28" w:rsidP="00FD5972">
      <w:pPr>
        <w:tabs>
          <w:tab w:val="left" w:pos="6620"/>
        </w:tabs>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88960" behindDoc="0" locked="0" layoutInCell="1" allowOverlap="1">
                <wp:simplePos x="0" y="0"/>
                <wp:positionH relativeFrom="column">
                  <wp:posOffset>3289110</wp:posOffset>
                </wp:positionH>
                <wp:positionV relativeFrom="paragraph">
                  <wp:posOffset>124280</wp:posOffset>
                </wp:positionV>
                <wp:extent cx="641445" cy="1146412"/>
                <wp:effectExtent l="0" t="0" r="25400" b="34925"/>
                <wp:wrapNone/>
                <wp:docPr id="195" name="Straight Connector 195"/>
                <wp:cNvGraphicFramePr/>
                <a:graphic xmlns:a="http://schemas.openxmlformats.org/drawingml/2006/main">
                  <a:graphicData uri="http://schemas.microsoft.com/office/word/2010/wordprocessingShape">
                    <wps:wsp>
                      <wps:cNvCnPr/>
                      <wps:spPr>
                        <a:xfrm flipH="1">
                          <a:off x="0" y="0"/>
                          <a:ext cx="641445" cy="1146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122A2" id="Straight Connector 19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59pt,9.8pt" to="309.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87936" behindDoc="0" locked="0" layoutInCell="1" allowOverlap="1">
                <wp:simplePos x="0" y="0"/>
                <wp:positionH relativeFrom="column">
                  <wp:posOffset>2169994</wp:posOffset>
                </wp:positionH>
                <wp:positionV relativeFrom="paragraph">
                  <wp:posOffset>178710</wp:posOffset>
                </wp:positionV>
                <wp:extent cx="682388" cy="1091982"/>
                <wp:effectExtent l="0" t="0" r="22860" b="32385"/>
                <wp:wrapNone/>
                <wp:docPr id="194" name="Straight Connector 194"/>
                <wp:cNvGraphicFramePr/>
                <a:graphic xmlns:a="http://schemas.openxmlformats.org/drawingml/2006/main">
                  <a:graphicData uri="http://schemas.microsoft.com/office/word/2010/wordprocessingShape">
                    <wps:wsp>
                      <wps:cNvCnPr/>
                      <wps:spPr>
                        <a:xfrm>
                          <a:off x="0" y="0"/>
                          <a:ext cx="682388" cy="1091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FC462" id="Straight Connector 19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0.85pt,14.05pt" to="224.6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" strokecolor="black [3200]" strokeweight=".5pt">
                <v:stroke joinstyle="miter"/>
              </v:line>
            </w:pict>
          </mc:Fallback>
        </mc:AlternateContent>
      </w:r>
    </w:p>
    <w:p w:rsidR="00FD5972" w:rsidRDefault="00FD5972" w:rsidP="00FD5972">
      <w:pPr>
        <w:tabs>
          <w:tab w:val="left" w:pos="6620"/>
        </w:tabs>
        <w:rPr>
          <w:rFonts w:ascii="CIDFont+F6" w:hAnsi="CIDFont+F6" w:cs="CIDFont+F6"/>
          <w:sz w:val="27"/>
          <w:szCs w:val="27"/>
          <w:lang w:val="en-IN"/>
        </w:rPr>
      </w:pPr>
    </w:p>
    <w:p w:rsidR="00FD5972" w:rsidRDefault="00FD5972" w:rsidP="00FD5972">
      <w:pPr>
        <w:tabs>
          <w:tab w:val="left" w:pos="6620"/>
        </w:tabs>
        <w:rPr>
          <w:rFonts w:ascii="CIDFont+F6" w:hAnsi="CIDFont+F6" w:cs="CIDFont+F6"/>
          <w:sz w:val="27"/>
          <w:szCs w:val="27"/>
          <w:lang w:val="en-IN"/>
        </w:rPr>
      </w:pPr>
    </w:p>
    <w:p w:rsidR="00FD5972" w:rsidRDefault="00C13D28" w:rsidP="00FD5972">
      <w:pPr>
        <w:tabs>
          <w:tab w:val="left" w:pos="6620"/>
        </w:tabs>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73600" behindDoc="0" locked="0" layoutInCell="1" allowOverlap="1" wp14:anchorId="1EB12AC7" wp14:editId="0DC2E658">
                <wp:simplePos x="0" y="0"/>
                <wp:positionH relativeFrom="column">
                  <wp:posOffset>4203511</wp:posOffset>
                </wp:positionH>
                <wp:positionV relativeFrom="paragraph">
                  <wp:posOffset>10767</wp:posOffset>
                </wp:positionV>
                <wp:extent cx="1269242" cy="477520"/>
                <wp:effectExtent l="0" t="0" r="26670" b="17780"/>
                <wp:wrapNone/>
                <wp:docPr id="20" name="Text Box 20"/>
                <wp:cNvGraphicFramePr/>
                <a:graphic xmlns:a="http://schemas.openxmlformats.org/drawingml/2006/main">
                  <a:graphicData uri="http://schemas.microsoft.com/office/word/2010/wordprocessingShape">
                    <wps:wsp>
                      <wps:cNvSpPr txBox="1"/>
                      <wps:spPr>
                        <a:xfrm>
                          <a:off x="0" y="0"/>
                          <a:ext cx="1269242" cy="477520"/>
                        </a:xfrm>
                        <a:prstGeom prst="ellipse">
                          <a:avLst/>
                        </a:prstGeom>
                        <a:solidFill>
                          <a:schemeClr val="lt1"/>
                        </a:solidFill>
                        <a:ln w="6350">
                          <a:solidFill>
                            <a:prstClr val="black"/>
                          </a:solidFill>
                        </a:ln>
                      </wps:spPr>
                      <wps:txbx>
                        <w:txbxContent>
                          <w:p w:rsidR="0025141E" w:rsidRPr="001C2BF6" w:rsidRDefault="0025141E">
                            <w:pPr>
                              <w:rPr>
                                <w:b/>
                                <w:sz w:val="32"/>
                              </w:rPr>
                            </w:pPr>
                            <w:r w:rsidRPr="001C2BF6">
                              <w:rPr>
                                <w:b/>
                                <w:sz w:val="32"/>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12AC7" id="Text Box 20" o:spid="_x0000_s1028" style="position:absolute;margin-left:331pt;margin-top:.85pt;width:99.95pt;height: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" fillcolor="white [3201]" strokeweight=".5pt">
                <v:textbox>
                  <w:txbxContent>
                    <w:p w:rsidR="0025141E" w:rsidRPr="001C2BF6" w:rsidRDefault="0025141E">
                      <w:pPr>
                        <w:rPr>
                          <w:b/>
                          <w:sz w:val="32"/>
                        </w:rPr>
                      </w:pPr>
                      <w:r w:rsidRPr="001C2BF6">
                        <w:rPr>
                          <w:b/>
                          <w:sz w:val="32"/>
                        </w:rPr>
                        <w:t>STATUS</w:t>
                      </w:r>
                    </w:p>
                  </w:txbxContent>
                </v:textbox>
              </v:oval>
            </w:pict>
          </mc:Fallback>
        </mc:AlternateContent>
      </w:r>
      <w:r w:rsidR="00F560FB">
        <w:rPr>
          <w:rFonts w:ascii="CIDFont+F6" w:hAnsi="CIDFont+F6" w:cs="CIDFont+F6"/>
          <w:noProof/>
          <w:sz w:val="27"/>
          <w:szCs w:val="27"/>
          <w:lang w:val="en-IN" w:eastAsia="en-IN"/>
        </w:rPr>
        <mc:AlternateContent>
          <mc:Choice Requires="wps">
            <w:drawing>
              <wp:anchor distT="0" distB="0" distL="114300" distR="114300" simplePos="0" relativeHeight="251675648" behindDoc="0" locked="0" layoutInCell="1" allowOverlap="1" wp14:anchorId="41C56F2B" wp14:editId="4E469ADD">
                <wp:simplePos x="0" y="0"/>
                <wp:positionH relativeFrom="column">
                  <wp:posOffset>354245</wp:posOffset>
                </wp:positionH>
                <wp:positionV relativeFrom="paragraph">
                  <wp:posOffset>10141</wp:posOffset>
                </wp:positionV>
                <wp:extent cx="1323833" cy="477671"/>
                <wp:effectExtent l="0" t="0" r="10160" b="17780"/>
                <wp:wrapNone/>
                <wp:docPr id="22" name="Text Box 22"/>
                <wp:cNvGraphicFramePr/>
                <a:graphic xmlns:a="http://schemas.openxmlformats.org/drawingml/2006/main">
                  <a:graphicData uri="http://schemas.microsoft.com/office/word/2010/wordprocessingShape">
                    <wps:wsp>
                      <wps:cNvSpPr txBox="1"/>
                      <wps:spPr>
                        <a:xfrm>
                          <a:off x="0" y="0"/>
                          <a:ext cx="1323833" cy="477671"/>
                        </a:xfrm>
                        <a:prstGeom prst="ellipse">
                          <a:avLst/>
                        </a:prstGeom>
                        <a:solidFill>
                          <a:schemeClr val="lt1"/>
                        </a:solidFill>
                        <a:ln w="6350">
                          <a:solidFill>
                            <a:prstClr val="black"/>
                          </a:solidFill>
                        </a:ln>
                      </wps:spPr>
                      <wps:txbx>
                        <w:txbxContent>
                          <w:p w:rsidR="0025141E" w:rsidRPr="001C2BF6" w:rsidRDefault="0025141E">
                            <w:pPr>
                              <w:rPr>
                                <w:b/>
                                <w:sz w:val="32"/>
                              </w:rPr>
                            </w:pPr>
                            <w:r w:rsidRPr="001C2BF6">
                              <w:rPr>
                                <w:b/>
                                <w:sz w:val="32"/>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56F2B" id="Text Box 22" o:spid="_x0000_s1029" style="position:absolute;margin-left:27.9pt;margin-top:.8pt;width:104.25pt;height:3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" fillcolor="white [3201]" strokeweight=".5pt">
                <v:textbox>
                  <w:txbxContent>
                    <w:p w:rsidR="0025141E" w:rsidRPr="001C2BF6" w:rsidRDefault="0025141E">
                      <w:pPr>
                        <w:rPr>
                          <w:b/>
                          <w:sz w:val="32"/>
                        </w:rPr>
                      </w:pPr>
                      <w:r w:rsidRPr="001C2BF6">
                        <w:rPr>
                          <w:b/>
                          <w:sz w:val="32"/>
                        </w:rPr>
                        <w:t>AUTHOR</w:t>
                      </w:r>
                    </w:p>
                  </w:txbxContent>
                </v:textbox>
              </v:oval>
            </w:pict>
          </mc:Fallback>
        </mc:AlternateContent>
      </w:r>
    </w:p>
    <w:p w:rsidR="00FD5972" w:rsidRDefault="00C13D28" w:rsidP="00FD5972">
      <w:pPr>
        <w:tabs>
          <w:tab w:val="left" w:pos="6620"/>
        </w:tabs>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86912" behindDoc="0" locked="0" layoutInCell="1" allowOverlap="1">
                <wp:simplePos x="0" y="0"/>
                <wp:positionH relativeFrom="column">
                  <wp:posOffset>3672641</wp:posOffset>
                </wp:positionH>
                <wp:positionV relativeFrom="paragraph">
                  <wp:posOffset>86237</wp:posOffset>
                </wp:positionV>
                <wp:extent cx="544517" cy="559558"/>
                <wp:effectExtent l="0" t="0" r="27305" b="31115"/>
                <wp:wrapNone/>
                <wp:docPr id="193" name="Straight Connector 193"/>
                <wp:cNvGraphicFramePr/>
                <a:graphic xmlns:a="http://schemas.openxmlformats.org/drawingml/2006/main">
                  <a:graphicData uri="http://schemas.microsoft.com/office/word/2010/wordprocessingShape">
                    <wps:wsp>
                      <wps:cNvCnPr/>
                      <wps:spPr>
                        <a:xfrm flipH="1">
                          <a:off x="0" y="0"/>
                          <a:ext cx="544517" cy="559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C1D6F" id="Straight Connector 19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89.2pt,6.8pt" to="332.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85888" behindDoc="0" locked="0" layoutInCell="1" allowOverlap="1">
                <wp:simplePos x="0" y="0"/>
                <wp:positionH relativeFrom="column">
                  <wp:posOffset>1692322</wp:posOffset>
                </wp:positionH>
                <wp:positionV relativeFrom="paragraph">
                  <wp:posOffset>72589</wp:posOffset>
                </wp:positionV>
                <wp:extent cx="723332" cy="559558"/>
                <wp:effectExtent l="0" t="0" r="19685" b="31115"/>
                <wp:wrapNone/>
                <wp:docPr id="192" name="Straight Connector 192"/>
                <wp:cNvGraphicFramePr/>
                <a:graphic xmlns:a="http://schemas.openxmlformats.org/drawingml/2006/main">
                  <a:graphicData uri="http://schemas.microsoft.com/office/word/2010/wordprocessingShape">
                    <wps:wsp>
                      <wps:cNvCnPr/>
                      <wps:spPr>
                        <a:xfrm>
                          <a:off x="0" y="0"/>
                          <a:ext cx="723332" cy="559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D32D1" id="Straight Connector 19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3.25pt,5.7pt" to="190.2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" strokecolor="black [3200]" strokeweight=".5pt">
                <v:stroke joinstyle="miter"/>
              </v:line>
            </w:pict>
          </mc:Fallback>
        </mc:AlternateContent>
      </w:r>
    </w:p>
    <w:p w:rsidR="00385E7B" w:rsidRDefault="00C13D28" w:rsidP="00FD5972">
      <w:pPr>
        <w:tabs>
          <w:tab w:val="left" w:pos="6620"/>
        </w:tabs>
        <w:rPr>
          <w:rFonts w:ascii="CIDFont+F6" w:hAnsi="CIDFont+F6" w:cs="CIDFont+F6"/>
          <w:sz w:val="27"/>
          <w:szCs w:val="27"/>
          <w:lang w:val="en-IN"/>
        </w:rPr>
      </w:pPr>
      <w:r>
        <w:rPr>
          <w:rFonts w:ascii="CIDFont+F6" w:hAnsi="CIDFont+F6" w:cs="CIDFont+F6"/>
          <w:noProof/>
          <w:sz w:val="27"/>
          <w:szCs w:val="27"/>
          <w:lang w:val="en-IN" w:eastAsia="en-IN"/>
        </w:rPr>
        <mc:AlternateContent>
          <mc:Choice Requires="wps">
            <w:drawing>
              <wp:anchor distT="0" distB="0" distL="114300" distR="114300" simplePos="0" relativeHeight="251684864" behindDoc="0" locked="0" layoutInCell="1" allowOverlap="1">
                <wp:simplePos x="0" y="0"/>
                <wp:positionH relativeFrom="column">
                  <wp:posOffset>3425588</wp:posOffset>
                </wp:positionH>
                <wp:positionV relativeFrom="paragraph">
                  <wp:posOffset>4625160</wp:posOffset>
                </wp:positionV>
                <wp:extent cx="1282890" cy="1037230"/>
                <wp:effectExtent l="0" t="0" r="31750" b="29845"/>
                <wp:wrapNone/>
                <wp:docPr id="31" name="Straight Connector 31"/>
                <wp:cNvGraphicFramePr/>
                <a:graphic xmlns:a="http://schemas.openxmlformats.org/drawingml/2006/main">
                  <a:graphicData uri="http://schemas.microsoft.com/office/word/2010/wordprocessingShape">
                    <wps:wsp>
                      <wps:cNvCnPr/>
                      <wps:spPr>
                        <a:xfrm>
                          <a:off x="0" y="0"/>
                          <a:ext cx="1282890" cy="1037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3149C" id="Straight Connector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9.75pt,364.2pt" to="370.75pt,4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82816" behindDoc="0" locked="0" layoutInCell="1" allowOverlap="1">
                <wp:simplePos x="0" y="0"/>
                <wp:positionH relativeFrom="column">
                  <wp:posOffset>1269242</wp:posOffset>
                </wp:positionH>
                <wp:positionV relativeFrom="paragraph">
                  <wp:posOffset>4625160</wp:posOffset>
                </wp:positionV>
                <wp:extent cx="1050877" cy="1132764"/>
                <wp:effectExtent l="0" t="0" r="16510" b="29845"/>
                <wp:wrapNone/>
                <wp:docPr id="29" name="Straight Connector 29"/>
                <wp:cNvGraphicFramePr/>
                <a:graphic xmlns:a="http://schemas.openxmlformats.org/drawingml/2006/main">
                  <a:graphicData uri="http://schemas.microsoft.com/office/word/2010/wordprocessingShape">
                    <wps:wsp>
                      <wps:cNvCnPr/>
                      <wps:spPr>
                        <a:xfrm flipH="1">
                          <a:off x="0" y="0"/>
                          <a:ext cx="1050877" cy="1132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6599C" id="Straight Connector 2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9.95pt,364.2pt" to="182.7pt,4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81792" behindDoc="0" locked="0" layoutInCell="1" allowOverlap="1">
                <wp:simplePos x="0" y="0"/>
                <wp:positionH relativeFrom="column">
                  <wp:posOffset>2961564</wp:posOffset>
                </wp:positionH>
                <wp:positionV relativeFrom="paragraph">
                  <wp:posOffset>3300768</wp:posOffset>
                </wp:positionV>
                <wp:extent cx="27296" cy="833073"/>
                <wp:effectExtent l="0" t="0" r="30480" b="24765"/>
                <wp:wrapNone/>
                <wp:docPr id="28" name="Straight Connector 28"/>
                <wp:cNvGraphicFramePr/>
                <a:graphic xmlns:a="http://schemas.openxmlformats.org/drawingml/2006/main">
                  <a:graphicData uri="http://schemas.microsoft.com/office/word/2010/wordprocessingShape">
                    <wps:wsp>
                      <wps:cNvCnPr/>
                      <wps:spPr>
                        <a:xfrm>
                          <a:off x="0" y="0"/>
                          <a:ext cx="27296" cy="8330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5F370"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3.2pt,259.9pt" to="235.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80768" behindDoc="0" locked="0" layoutInCell="1" allowOverlap="1">
                <wp:simplePos x="0" y="0"/>
                <wp:positionH relativeFrom="column">
                  <wp:posOffset>2961564</wp:posOffset>
                </wp:positionH>
                <wp:positionV relativeFrom="paragraph">
                  <wp:posOffset>680957</wp:posOffset>
                </wp:positionV>
                <wp:extent cx="13648" cy="1501254"/>
                <wp:effectExtent l="0" t="0" r="24765" b="22860"/>
                <wp:wrapNone/>
                <wp:docPr id="27" name="Straight Connector 27"/>
                <wp:cNvGraphicFramePr/>
                <a:graphic xmlns:a="http://schemas.openxmlformats.org/drawingml/2006/main">
                  <a:graphicData uri="http://schemas.microsoft.com/office/word/2010/wordprocessingShape">
                    <wps:wsp>
                      <wps:cNvCnPr/>
                      <wps:spPr>
                        <a:xfrm flipV="1">
                          <a:off x="0" y="0"/>
                          <a:ext cx="13648" cy="1501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3B334" id="Straight Connector 2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33.2pt,53.6pt" to="234.25pt,1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" strokecolor="black [3200]" strokeweight=".5pt">
                <v:stroke joinstyle="miter"/>
              </v:line>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77696" behindDoc="0" locked="0" layoutInCell="1" allowOverlap="1" wp14:anchorId="7655C29D" wp14:editId="5317FFF6">
                <wp:simplePos x="0" y="0"/>
                <wp:positionH relativeFrom="column">
                  <wp:posOffset>817918</wp:posOffset>
                </wp:positionH>
                <wp:positionV relativeFrom="paragraph">
                  <wp:posOffset>5743831</wp:posOffset>
                </wp:positionV>
                <wp:extent cx="832513" cy="450376"/>
                <wp:effectExtent l="0" t="0" r="24765" b="26035"/>
                <wp:wrapNone/>
                <wp:docPr id="24" name="Text Box 24"/>
                <wp:cNvGraphicFramePr/>
                <a:graphic xmlns:a="http://schemas.openxmlformats.org/drawingml/2006/main">
                  <a:graphicData uri="http://schemas.microsoft.com/office/word/2010/wordprocessingShape">
                    <wps:wsp>
                      <wps:cNvSpPr txBox="1"/>
                      <wps:spPr>
                        <a:xfrm>
                          <a:off x="0" y="0"/>
                          <a:ext cx="832513" cy="450376"/>
                        </a:xfrm>
                        <a:prstGeom prst="ellipse">
                          <a:avLst/>
                        </a:prstGeom>
                        <a:solidFill>
                          <a:schemeClr val="lt1"/>
                        </a:solidFill>
                        <a:ln w="6350">
                          <a:solidFill>
                            <a:prstClr val="black"/>
                          </a:solidFill>
                        </a:ln>
                      </wps:spPr>
                      <wps:txbx>
                        <w:txbxContent>
                          <w:p w:rsidR="0025141E" w:rsidRPr="00C13D28" w:rsidRDefault="0025141E">
                            <w:pPr>
                              <w:rPr>
                                <w:b/>
                                <w:sz w:val="32"/>
                              </w:rPr>
                            </w:pPr>
                            <w:r w:rsidRPr="00C13D28">
                              <w:rPr>
                                <w:b/>
                                <w:sz w:val="32"/>
                              </w:rPr>
                              <w:t>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5C29D" id="Text Box 24" o:spid="_x0000_s1030" style="position:absolute;margin-left:64.4pt;margin-top:452.25pt;width:65.55pt;height:35.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" fillcolor="white [3201]" strokeweight=".5pt">
                <v:textbox>
                  <w:txbxContent>
                    <w:p w:rsidR="0025141E" w:rsidRPr="00C13D28" w:rsidRDefault="0025141E">
                      <w:pPr>
                        <w:rPr>
                          <w:b/>
                          <w:sz w:val="32"/>
                        </w:rPr>
                      </w:pPr>
                      <w:r w:rsidRPr="00C13D28">
                        <w:rPr>
                          <w:b/>
                          <w:sz w:val="32"/>
                        </w:rPr>
                        <w:t>BID</w:t>
                      </w:r>
                    </w:p>
                  </w:txbxContent>
                </v:textbox>
              </v:oval>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79744" behindDoc="0" locked="0" layoutInCell="1" allowOverlap="1" wp14:anchorId="48214B91" wp14:editId="405CCF3F">
                <wp:simplePos x="0" y="0"/>
                <wp:positionH relativeFrom="margin">
                  <wp:posOffset>4076472</wp:posOffset>
                </wp:positionH>
                <wp:positionV relativeFrom="paragraph">
                  <wp:posOffset>5648353</wp:posOffset>
                </wp:positionV>
                <wp:extent cx="1396289" cy="518615"/>
                <wp:effectExtent l="0" t="0" r="13970" b="15240"/>
                <wp:wrapNone/>
                <wp:docPr id="26" name="Text Box 26"/>
                <wp:cNvGraphicFramePr/>
                <a:graphic xmlns:a="http://schemas.openxmlformats.org/drawingml/2006/main">
                  <a:graphicData uri="http://schemas.microsoft.com/office/word/2010/wordprocessingShape">
                    <wps:wsp>
                      <wps:cNvSpPr txBox="1"/>
                      <wps:spPr>
                        <a:xfrm>
                          <a:off x="0" y="0"/>
                          <a:ext cx="1396289" cy="518615"/>
                        </a:xfrm>
                        <a:prstGeom prst="ellipse">
                          <a:avLst/>
                        </a:prstGeom>
                        <a:solidFill>
                          <a:schemeClr val="lt1"/>
                        </a:solidFill>
                        <a:ln w="6350">
                          <a:solidFill>
                            <a:prstClr val="black"/>
                          </a:solidFill>
                        </a:ln>
                      </wps:spPr>
                      <wps:txbx>
                        <w:txbxContent>
                          <w:p w:rsidR="0025141E" w:rsidRPr="00C13D28" w:rsidRDefault="0025141E">
                            <w:pPr>
                              <w:rPr>
                                <w:b/>
                                <w:sz w:val="32"/>
                              </w:rPr>
                            </w:pPr>
                            <w:r w:rsidRPr="00C13D28">
                              <w:rPr>
                                <w:b/>
                                <w:sz w:val="32"/>
                              </w:rPr>
                              <w:t>ISSUE_ID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14B91" id="Text Box 26" o:spid="_x0000_s1031" style="position:absolute;margin-left:321pt;margin-top:444.75pt;width:109.95pt;height:40.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" fillcolor="white [3201]" strokeweight=".5pt">
                <v:textbox>
                  <w:txbxContent>
                    <w:p w:rsidR="0025141E" w:rsidRPr="00C13D28" w:rsidRDefault="0025141E">
                      <w:pPr>
                        <w:rPr>
                          <w:b/>
                          <w:sz w:val="32"/>
                        </w:rPr>
                      </w:pPr>
                      <w:r w:rsidRPr="00C13D28">
                        <w:rPr>
                          <w:b/>
                          <w:sz w:val="32"/>
                        </w:rPr>
                        <w:t>ISSUE_ID</w:t>
                      </w:r>
                    </w:p>
                  </w:txbxContent>
                </v:textbox>
                <w10:wrap anchorx="margin"/>
              </v:oval>
            </w:pict>
          </mc:Fallback>
        </mc:AlternateContent>
      </w:r>
      <w:r>
        <w:rPr>
          <w:rFonts w:ascii="CIDFont+F6" w:hAnsi="CIDFont+F6" w:cs="CIDFont+F6"/>
          <w:noProof/>
          <w:sz w:val="27"/>
          <w:szCs w:val="27"/>
          <w:lang w:val="en-IN" w:eastAsia="en-IN"/>
        </w:rPr>
        <mc:AlternateContent>
          <mc:Choice Requires="wps">
            <w:drawing>
              <wp:anchor distT="0" distB="0" distL="114300" distR="114300" simplePos="0" relativeHeight="251676672" behindDoc="0" locked="0" layoutInCell="1" allowOverlap="1" wp14:anchorId="08878C16" wp14:editId="5315E7E8">
                <wp:simplePos x="0" y="0"/>
                <wp:positionH relativeFrom="margin">
                  <wp:align>center</wp:align>
                </wp:positionH>
                <wp:positionV relativeFrom="paragraph">
                  <wp:posOffset>2168562</wp:posOffset>
                </wp:positionV>
                <wp:extent cx="2019869" cy="1132764"/>
                <wp:effectExtent l="0" t="0" r="19050" b="10795"/>
                <wp:wrapNone/>
                <wp:docPr id="23" name="Text Box 23"/>
                <wp:cNvGraphicFramePr/>
                <a:graphic xmlns:a="http://schemas.openxmlformats.org/drawingml/2006/main">
                  <a:graphicData uri="http://schemas.microsoft.com/office/word/2010/wordprocessingShape">
                    <wps:wsp>
                      <wps:cNvSpPr txBox="1"/>
                      <wps:spPr>
                        <a:xfrm>
                          <a:off x="0" y="0"/>
                          <a:ext cx="2019869" cy="1132764"/>
                        </a:xfrm>
                        <a:prstGeom prst="diamond">
                          <a:avLst/>
                        </a:prstGeom>
                        <a:solidFill>
                          <a:schemeClr val="lt1"/>
                        </a:solidFill>
                        <a:ln w="6350">
                          <a:solidFill>
                            <a:prstClr val="black"/>
                          </a:solidFill>
                        </a:ln>
                      </wps:spPr>
                      <wps:txbx>
                        <w:txbxContent>
                          <w:p w:rsidR="0025141E" w:rsidRPr="00C13D28" w:rsidRDefault="0025141E">
                            <w:pPr>
                              <w:rPr>
                                <w:b/>
                                <w:sz w:val="32"/>
                              </w:rPr>
                            </w:pPr>
                            <w:r w:rsidRPr="00C13D28">
                              <w:rPr>
                                <w:b/>
                                <w:sz w:val="32"/>
                              </w:rPr>
                              <w:t>ADMIN</w:t>
                            </w:r>
                          </w:p>
                          <w:p w:rsidR="0025141E" w:rsidRPr="00C13D28" w:rsidRDefault="0025141E">
                            <w:pPr>
                              <w:rPr>
                                <w:b/>
                                <w:sz w:val="32"/>
                              </w:rPr>
                            </w:pPr>
                            <w:r w:rsidRPr="00C13D28">
                              <w:rPr>
                                <w:b/>
                                <w:sz w:val="32"/>
                              </w:rPr>
                              <w:t>ISSUE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8C16" id="_x0000_t4" coordsize="21600,21600" o:spt="4" path="m10800,l,10800,10800,21600,21600,10800xe">
                <v:stroke joinstyle="miter"/>
                <v:path gradientshapeok="t" o:connecttype="rect" textboxrect="5400,5400,16200,16200"/>
              </v:shapetype>
              <v:shape id="Text Box 23" o:spid="_x0000_s1032" type="#_x0000_t4" style="position:absolute;margin-left:0;margin-top:170.75pt;width:159.05pt;height:89.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" fillcolor="white [3201]" strokeweight=".5pt">
                <v:textbox>
                  <w:txbxContent>
                    <w:p w:rsidR="0025141E" w:rsidRPr="00C13D28" w:rsidRDefault="0025141E">
                      <w:pPr>
                        <w:rPr>
                          <w:b/>
                          <w:sz w:val="32"/>
                        </w:rPr>
                      </w:pPr>
                      <w:r w:rsidRPr="00C13D28">
                        <w:rPr>
                          <w:b/>
                          <w:sz w:val="32"/>
                        </w:rPr>
                        <w:t>ADMIN</w:t>
                      </w:r>
                    </w:p>
                    <w:p w:rsidR="0025141E" w:rsidRPr="00C13D28" w:rsidRDefault="0025141E">
                      <w:pPr>
                        <w:rPr>
                          <w:b/>
                          <w:sz w:val="32"/>
                        </w:rPr>
                      </w:pPr>
                      <w:r w:rsidRPr="00C13D28">
                        <w:rPr>
                          <w:b/>
                          <w:sz w:val="32"/>
                        </w:rPr>
                        <w:t>ISSUE TO</w:t>
                      </w:r>
                    </w:p>
                  </w:txbxContent>
                </v:textbox>
                <w10:wrap anchorx="margin"/>
              </v:shape>
            </w:pict>
          </mc:Fallback>
        </mc:AlternateContent>
      </w:r>
      <w:r w:rsidR="00730BA2">
        <w:rPr>
          <w:rFonts w:ascii="CIDFont+F6" w:hAnsi="CIDFont+F6" w:cs="CIDFont+F6"/>
          <w:noProof/>
          <w:sz w:val="27"/>
          <w:szCs w:val="27"/>
          <w:lang w:val="en-IN" w:eastAsia="en-IN"/>
        </w:rPr>
        <mc:AlternateContent>
          <mc:Choice Requires="wps">
            <w:drawing>
              <wp:anchor distT="0" distB="0" distL="114300" distR="114300" simplePos="0" relativeHeight="251661312" behindDoc="0" locked="0" layoutInCell="1" allowOverlap="1" wp14:anchorId="4C7AF3D6" wp14:editId="23E9282B">
                <wp:simplePos x="0" y="0"/>
                <wp:positionH relativeFrom="column">
                  <wp:posOffset>2402101</wp:posOffset>
                </wp:positionH>
                <wp:positionV relativeFrom="paragraph">
                  <wp:posOffset>292043</wp:posOffset>
                </wp:positionV>
                <wp:extent cx="1270660" cy="379730"/>
                <wp:effectExtent l="0" t="0" r="24765" b="20320"/>
                <wp:wrapNone/>
                <wp:docPr id="8" name="Text Box 8"/>
                <wp:cNvGraphicFramePr/>
                <a:graphic xmlns:a="http://schemas.openxmlformats.org/drawingml/2006/main">
                  <a:graphicData uri="http://schemas.microsoft.com/office/word/2010/wordprocessingShape">
                    <wps:wsp>
                      <wps:cNvSpPr txBox="1"/>
                      <wps:spPr>
                        <a:xfrm>
                          <a:off x="0" y="0"/>
                          <a:ext cx="1270660" cy="379730"/>
                        </a:xfrm>
                        <a:prstGeom prst="rect">
                          <a:avLst/>
                        </a:prstGeom>
                        <a:solidFill>
                          <a:schemeClr val="lt1"/>
                        </a:solidFill>
                        <a:ln w="6350">
                          <a:solidFill>
                            <a:prstClr val="black"/>
                          </a:solidFill>
                        </a:ln>
                      </wps:spPr>
                      <wps:txbx>
                        <w:txbxContent>
                          <w:p w:rsidR="0025141E" w:rsidRPr="00FD5972" w:rsidRDefault="0025141E">
                            <w:pPr>
                              <w:rPr>
                                <w:b/>
                                <w:sz w:val="36"/>
                              </w:rPr>
                            </w:pPr>
                            <w:r>
                              <w:rPr>
                                <w:sz w:val="36"/>
                              </w:rPr>
                              <w:t xml:space="preserve">     </w:t>
                            </w:r>
                            <w:r w:rsidRPr="00FD5972">
                              <w:rPr>
                                <w:b/>
                                <w:sz w:val="32"/>
                              </w:rPr>
                              <w:t>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AF3D6" id="_x0000_t202" coordsize="21600,21600" o:spt="202" path="m,l,21600r21600,l21600,xe">
                <v:stroke joinstyle="miter"/>
                <v:path gradientshapeok="t" o:connecttype="rect"/>
              </v:shapetype>
              <v:shape id="Text Box 8" o:spid="_x0000_s1033" type="#_x0000_t202" style="position:absolute;margin-left:189.15pt;margin-top:23pt;width:100.0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" fillcolor="white [3201]" strokeweight=".5pt">
                <v:textbox>
                  <w:txbxContent>
                    <w:p w:rsidR="0025141E" w:rsidRPr="00FD5972" w:rsidRDefault="0025141E">
                      <w:pPr>
                        <w:rPr>
                          <w:b/>
                          <w:sz w:val="36"/>
                        </w:rPr>
                      </w:pPr>
                      <w:r>
                        <w:rPr>
                          <w:sz w:val="36"/>
                        </w:rPr>
                        <w:t xml:space="preserve">     </w:t>
                      </w:r>
                      <w:r w:rsidRPr="00FD5972">
                        <w:rPr>
                          <w:b/>
                          <w:sz w:val="32"/>
                        </w:rPr>
                        <w:t>BOOKS</w:t>
                      </w:r>
                    </w:p>
                  </w:txbxContent>
                </v:textbox>
              </v:shape>
            </w:pict>
          </mc:Fallback>
        </mc:AlternateContent>
      </w:r>
      <w:r w:rsidR="00730BA2">
        <w:rPr>
          <w:rFonts w:ascii="CIDFont+F6" w:hAnsi="CIDFont+F6" w:cs="CIDFont+F6"/>
          <w:noProof/>
          <w:sz w:val="27"/>
          <w:szCs w:val="27"/>
          <w:lang w:val="en-IN" w:eastAsia="en-IN"/>
        </w:rPr>
        <mc:AlternateContent>
          <mc:Choice Requires="wps">
            <w:drawing>
              <wp:anchor distT="0" distB="0" distL="114300" distR="114300" simplePos="0" relativeHeight="251663360" behindDoc="0" locked="0" layoutInCell="1" allowOverlap="1" wp14:anchorId="62013411" wp14:editId="63376BCE">
                <wp:simplePos x="0" y="0"/>
                <wp:positionH relativeFrom="margin">
                  <wp:posOffset>2051912</wp:posOffset>
                </wp:positionH>
                <wp:positionV relativeFrom="paragraph">
                  <wp:posOffset>4133111</wp:posOffset>
                </wp:positionV>
                <wp:extent cx="1983179" cy="475013"/>
                <wp:effectExtent l="0" t="0" r="17145" b="20320"/>
                <wp:wrapNone/>
                <wp:docPr id="10" name="Text Box 10"/>
                <wp:cNvGraphicFramePr/>
                <a:graphic xmlns:a="http://schemas.openxmlformats.org/drawingml/2006/main">
                  <a:graphicData uri="http://schemas.microsoft.com/office/word/2010/wordprocessingShape">
                    <wps:wsp>
                      <wps:cNvSpPr txBox="1"/>
                      <wps:spPr>
                        <a:xfrm>
                          <a:off x="0" y="0"/>
                          <a:ext cx="1983179" cy="475013"/>
                        </a:xfrm>
                        <a:prstGeom prst="rect">
                          <a:avLst/>
                        </a:prstGeom>
                        <a:solidFill>
                          <a:schemeClr val="lt1"/>
                        </a:solidFill>
                        <a:ln w="6350">
                          <a:solidFill>
                            <a:prstClr val="black"/>
                          </a:solidFill>
                        </a:ln>
                      </wps:spPr>
                      <wps:txbx>
                        <w:txbxContent>
                          <w:p w:rsidR="0025141E" w:rsidRPr="00FD5972" w:rsidRDefault="0025141E">
                            <w:pPr>
                              <w:rPr>
                                <w:b/>
                                <w:sz w:val="36"/>
                              </w:rPr>
                            </w:pPr>
                            <w:r>
                              <w:rPr>
                                <w:b/>
                                <w:sz w:val="36"/>
                              </w:rPr>
                              <w:t xml:space="preserve">    </w:t>
                            </w:r>
                            <w:r w:rsidRPr="00FD5972">
                              <w:rPr>
                                <w:b/>
                                <w:sz w:val="36"/>
                              </w:rPr>
                              <w:t>BOOK_ISSUED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13411" id="Text Box 10" o:spid="_x0000_s1034" type="#_x0000_t202" style="position:absolute;margin-left:161.55pt;margin-top:325.45pt;width:156.15pt;height:3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" fillcolor="white [3201]" strokeweight=".5pt">
                <v:textbox>
                  <w:txbxContent>
                    <w:p w:rsidR="0025141E" w:rsidRPr="00FD5972" w:rsidRDefault="0025141E">
                      <w:pPr>
                        <w:rPr>
                          <w:b/>
                          <w:sz w:val="36"/>
                        </w:rPr>
                      </w:pPr>
                      <w:r>
                        <w:rPr>
                          <w:b/>
                          <w:sz w:val="36"/>
                        </w:rPr>
                        <w:t xml:space="preserve">    </w:t>
                      </w:r>
                      <w:r w:rsidRPr="00FD5972">
                        <w:rPr>
                          <w:b/>
                          <w:sz w:val="36"/>
                        </w:rPr>
                        <w:t>BOOK_ISSUED</w:t>
                      </w:r>
                    </w:p>
                  </w:txbxContent>
                </v:textbox>
                <w10:wrap anchorx="margin"/>
              </v:shape>
            </w:pict>
          </mc:Fallback>
        </mc:AlternateContent>
      </w: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Pr="00385E7B" w:rsidRDefault="00385E7B" w:rsidP="00385E7B">
      <w:pPr>
        <w:rPr>
          <w:rFonts w:ascii="CIDFont+F6" w:hAnsi="CIDFont+F6" w:cs="CIDFont+F6"/>
          <w:sz w:val="27"/>
          <w:szCs w:val="27"/>
          <w:lang w:val="en-IN"/>
        </w:rPr>
      </w:pPr>
    </w:p>
    <w:p w:rsidR="00385E7B" w:rsidRDefault="00385E7B" w:rsidP="00385E7B">
      <w:pPr>
        <w:rPr>
          <w:rFonts w:ascii="CIDFont+F6" w:hAnsi="CIDFont+F6" w:cs="CIDFont+F6"/>
          <w:sz w:val="27"/>
          <w:szCs w:val="27"/>
          <w:lang w:val="en-IN"/>
        </w:rPr>
      </w:pPr>
    </w:p>
    <w:p w:rsidR="00E56942" w:rsidRDefault="00E56942" w:rsidP="00E56942">
      <w:pPr>
        <w:autoSpaceDE w:val="0"/>
        <w:autoSpaceDN w:val="0"/>
        <w:adjustRightInd w:val="0"/>
        <w:rPr>
          <w:rFonts w:ascii="CIDFont+F7" w:hAnsi="CIDFont+F7" w:cs="CIDFont+F7"/>
          <w:b/>
          <w:sz w:val="34"/>
          <w:szCs w:val="26"/>
          <w:lang w:val="en-IN"/>
        </w:rPr>
      </w:pPr>
      <w:r w:rsidRPr="00E56942">
        <w:rPr>
          <w:rFonts w:ascii="CIDFont+F7" w:hAnsi="CIDFont+F7" w:cs="CIDFont+F7"/>
          <w:b/>
          <w:sz w:val="34"/>
          <w:szCs w:val="26"/>
          <w:lang w:val="en-IN"/>
        </w:rPr>
        <w:t>3.3 RELATIONAL SCHEMA</w:t>
      </w:r>
    </w:p>
    <w:p w:rsidR="00E56942" w:rsidRPr="00E56942" w:rsidRDefault="00E56942" w:rsidP="00E56942">
      <w:pPr>
        <w:autoSpaceDE w:val="0"/>
        <w:autoSpaceDN w:val="0"/>
        <w:adjustRightInd w:val="0"/>
        <w:jc w:val="both"/>
        <w:rPr>
          <w:rFonts w:ascii="CIDFont+F7" w:hAnsi="CIDFont+F7" w:cs="CIDFont+F7"/>
          <w:b/>
          <w:sz w:val="34"/>
          <w:szCs w:val="26"/>
          <w:lang w:val="en-IN"/>
        </w:rPr>
      </w:pPr>
    </w:p>
    <w:p w:rsidR="00385E7B" w:rsidRDefault="00E56942" w:rsidP="00E56942">
      <w:pPr>
        <w:autoSpaceDE w:val="0"/>
        <w:autoSpaceDN w:val="0"/>
        <w:adjustRightInd w:val="0"/>
        <w:ind w:firstLine="720"/>
        <w:jc w:val="both"/>
        <w:rPr>
          <w:rFonts w:ascii="CIDFont+F6" w:hAnsi="CIDFont+F6" w:cs="CIDFont+F6"/>
          <w:sz w:val="29"/>
          <w:szCs w:val="27"/>
          <w:lang w:val="en-IN"/>
        </w:rPr>
      </w:pPr>
      <w:r w:rsidRPr="00696A67">
        <w:rPr>
          <w:rFonts w:ascii="CIDFont+F6" w:hAnsi="CIDFont+F6" w:cs="CIDFont+F6"/>
          <w:sz w:val="31"/>
          <w:szCs w:val="27"/>
          <w:lang w:val="en-IN"/>
        </w:rPr>
        <w:t>The term "schema" refers to the organization of data as a blueprint of how the database is constructed. The formal definition of a database schema is a set of formulas called integrity constraints imposed on a database. A relational schema shows references among fields in the database. When a primary key is referenced in another table in the database, it is called a foreign key. This is denoted by an arrow with the head pointing at the referenced key attribute. A schema diagram helps organize values in the database. The following diagram shows the schema diagram for the database</w:t>
      </w:r>
      <w:r w:rsidRPr="00696A67">
        <w:rPr>
          <w:rFonts w:ascii="CIDFont+F6" w:hAnsi="CIDFont+F6" w:cs="CIDFont+F6"/>
          <w:sz w:val="29"/>
          <w:szCs w:val="27"/>
          <w:lang w:val="en-IN"/>
        </w:rPr>
        <w:t>.</w:t>
      </w:r>
    </w:p>
    <w:p w:rsidR="00E716CA" w:rsidRDefault="00E716CA" w:rsidP="00E56942">
      <w:pPr>
        <w:autoSpaceDE w:val="0"/>
        <w:autoSpaceDN w:val="0"/>
        <w:adjustRightInd w:val="0"/>
        <w:ind w:firstLine="720"/>
        <w:jc w:val="both"/>
        <w:rPr>
          <w:rFonts w:ascii="CIDFont+F6" w:hAnsi="CIDFont+F6" w:cs="CIDFont+F6"/>
          <w:sz w:val="29"/>
          <w:szCs w:val="27"/>
          <w:lang w:val="en-IN"/>
        </w:rPr>
      </w:pPr>
    </w:p>
    <w:p w:rsidR="00E716CA" w:rsidRDefault="00E716CA" w:rsidP="00E56942">
      <w:pPr>
        <w:autoSpaceDE w:val="0"/>
        <w:autoSpaceDN w:val="0"/>
        <w:adjustRightInd w:val="0"/>
        <w:ind w:firstLine="720"/>
        <w:jc w:val="both"/>
        <w:rPr>
          <w:rFonts w:ascii="CIDFont+F6" w:hAnsi="CIDFont+F6" w:cs="CIDFont+F6"/>
          <w:sz w:val="29"/>
          <w:szCs w:val="27"/>
          <w:lang w:val="en-IN"/>
        </w:rPr>
      </w:pPr>
    </w:p>
    <w:p w:rsidR="00E716CA" w:rsidRDefault="00E716CA" w:rsidP="00E716CA">
      <w:pPr>
        <w:autoSpaceDE w:val="0"/>
        <w:autoSpaceDN w:val="0"/>
        <w:adjustRightInd w:val="0"/>
        <w:jc w:val="both"/>
        <w:rPr>
          <w:rFonts w:ascii="CIDFont+F6" w:hAnsi="CIDFont+F6" w:cs="CIDFont+F6"/>
          <w:sz w:val="29"/>
          <w:szCs w:val="27"/>
          <w:lang w:val="en-IN"/>
        </w:rPr>
      </w:pPr>
      <w:r>
        <w:rPr>
          <w:rFonts w:ascii="CIDFont+F6" w:hAnsi="CIDFont+F6" w:cs="CIDFont+F6"/>
          <w:sz w:val="29"/>
          <w:szCs w:val="27"/>
          <w:lang w:val="en-IN"/>
        </w:rPr>
        <w:t xml:space="preserve"> </w:t>
      </w:r>
    </w:p>
    <w:p w:rsidR="00E716CA" w:rsidRDefault="00E716CA" w:rsidP="00E716CA">
      <w:pPr>
        <w:autoSpaceDE w:val="0"/>
        <w:autoSpaceDN w:val="0"/>
        <w:adjustRightInd w:val="0"/>
        <w:jc w:val="both"/>
        <w:rPr>
          <w:rFonts w:ascii="CIDFont+F6" w:hAnsi="CIDFont+F6" w:cs="CIDFont+F6"/>
          <w:sz w:val="29"/>
          <w:szCs w:val="27"/>
          <w:lang w:val="en-IN"/>
        </w:rPr>
      </w:pPr>
    </w:p>
    <w:p w:rsidR="00E716CA" w:rsidRDefault="00E716CA" w:rsidP="00E716CA">
      <w:pPr>
        <w:autoSpaceDE w:val="0"/>
        <w:autoSpaceDN w:val="0"/>
        <w:adjustRightInd w:val="0"/>
        <w:jc w:val="both"/>
        <w:rPr>
          <w:rFonts w:ascii="CIDFont+F6" w:hAnsi="CIDFont+F6" w:cs="CIDFont+F6"/>
          <w:sz w:val="29"/>
          <w:szCs w:val="27"/>
          <w:lang w:val="en-IN"/>
        </w:rPr>
      </w:pPr>
    </w:p>
    <w:p w:rsidR="00E716CA" w:rsidRPr="00BB5B09" w:rsidRDefault="00E716CA" w:rsidP="00E716CA">
      <w:pPr>
        <w:autoSpaceDE w:val="0"/>
        <w:autoSpaceDN w:val="0"/>
        <w:adjustRightInd w:val="0"/>
        <w:jc w:val="both"/>
        <w:rPr>
          <w:rFonts w:ascii="CIDFont+F6" w:hAnsi="CIDFont+F6" w:cs="CIDFont+F6"/>
          <w:color w:val="FF0000"/>
          <w:sz w:val="37"/>
          <w:szCs w:val="27"/>
          <w:lang w:val="en-IN"/>
        </w:rPr>
      </w:pPr>
      <w:proofErr w:type="gramStart"/>
      <w:r w:rsidRPr="00BB5B09">
        <w:rPr>
          <w:rFonts w:ascii="CIDFont+F6" w:hAnsi="CIDFont+F6" w:cs="CIDFont+F6"/>
          <w:color w:val="FF0000"/>
          <w:sz w:val="37"/>
          <w:szCs w:val="27"/>
          <w:lang w:val="en-IN"/>
        </w:rPr>
        <w:t>BOOKS :</w:t>
      </w:r>
      <w:proofErr w:type="gramEnd"/>
    </w:p>
    <w:tbl>
      <w:tblPr>
        <w:tblStyle w:val="TableGrid"/>
        <w:tblpPr w:leftFromText="180" w:rightFromText="180" w:vertAnchor="text" w:horzAnchor="margin" w:tblpX="-289" w:tblpY="470"/>
        <w:tblW w:w="10300" w:type="dxa"/>
        <w:tblLook w:val="04A0" w:firstRow="1" w:lastRow="0" w:firstColumn="1" w:lastColumn="0" w:noHBand="0" w:noVBand="1"/>
      </w:tblPr>
      <w:tblGrid>
        <w:gridCol w:w="1838"/>
        <w:gridCol w:w="2835"/>
        <w:gridCol w:w="2835"/>
        <w:gridCol w:w="2792"/>
      </w:tblGrid>
      <w:tr w:rsidR="00E716CA" w:rsidTr="00E716CA">
        <w:trPr>
          <w:trHeight w:val="823"/>
        </w:trPr>
        <w:tc>
          <w:tcPr>
            <w:tcW w:w="1838" w:type="dxa"/>
          </w:tcPr>
          <w:p w:rsidR="00E716CA" w:rsidRPr="00E716CA" w:rsidRDefault="00E716CA" w:rsidP="00E716CA">
            <w:pPr>
              <w:autoSpaceDE w:val="0"/>
              <w:autoSpaceDN w:val="0"/>
              <w:adjustRightInd w:val="0"/>
              <w:jc w:val="both"/>
              <w:rPr>
                <w:rFonts w:ascii="CIDFont+F6" w:hAnsi="CIDFont+F6" w:cs="CIDFont+F6"/>
                <w:b/>
                <w:sz w:val="29"/>
                <w:szCs w:val="27"/>
                <w:u w:val="single"/>
                <w:lang w:val="en-IN"/>
              </w:rPr>
            </w:pPr>
            <w:r w:rsidRPr="00E716CA">
              <w:rPr>
                <w:rFonts w:ascii="CIDFont+F6" w:hAnsi="CIDFont+F6" w:cs="CIDFont+F6"/>
                <w:b/>
                <w:sz w:val="53"/>
                <w:szCs w:val="27"/>
                <w:lang w:val="en-IN"/>
              </w:rPr>
              <w:t xml:space="preserve">  </w:t>
            </w:r>
            <w:r w:rsidRPr="00E716CA">
              <w:rPr>
                <w:rFonts w:ascii="CIDFont+F6" w:hAnsi="CIDFont+F6" w:cs="CIDFont+F6"/>
                <w:b/>
                <w:sz w:val="53"/>
                <w:szCs w:val="27"/>
                <w:u w:val="single"/>
                <w:lang w:val="en-IN"/>
              </w:rPr>
              <w:t>BID</w:t>
            </w:r>
          </w:p>
        </w:tc>
        <w:tc>
          <w:tcPr>
            <w:tcW w:w="2835" w:type="dxa"/>
          </w:tcPr>
          <w:p w:rsidR="00E716CA" w:rsidRPr="00E716CA" w:rsidRDefault="00E716CA" w:rsidP="00E716CA">
            <w:pPr>
              <w:autoSpaceDE w:val="0"/>
              <w:autoSpaceDN w:val="0"/>
              <w:adjustRightInd w:val="0"/>
              <w:jc w:val="both"/>
              <w:rPr>
                <w:rFonts w:ascii="CIDFont+F6" w:hAnsi="CIDFont+F6" w:cs="CIDFont+F6"/>
                <w:b/>
                <w:sz w:val="53"/>
                <w:szCs w:val="27"/>
                <w:lang w:val="en-IN"/>
              </w:rPr>
            </w:pPr>
            <w:r w:rsidRPr="00E716CA">
              <w:rPr>
                <w:rFonts w:ascii="CIDFont+F6" w:hAnsi="CIDFont+F6" w:cs="CIDFont+F6"/>
                <w:b/>
                <w:sz w:val="53"/>
                <w:szCs w:val="27"/>
                <w:lang w:val="en-IN"/>
              </w:rPr>
              <w:t xml:space="preserve">   TITLE</w:t>
            </w:r>
          </w:p>
        </w:tc>
        <w:tc>
          <w:tcPr>
            <w:tcW w:w="2835" w:type="dxa"/>
            <w:tcBorders>
              <w:right w:val="single" w:sz="4" w:space="0" w:color="auto"/>
            </w:tcBorders>
          </w:tcPr>
          <w:p w:rsidR="00E716CA" w:rsidRPr="00E716CA" w:rsidRDefault="00E716CA" w:rsidP="00E716CA">
            <w:pPr>
              <w:autoSpaceDE w:val="0"/>
              <w:autoSpaceDN w:val="0"/>
              <w:adjustRightInd w:val="0"/>
              <w:jc w:val="both"/>
              <w:rPr>
                <w:rFonts w:ascii="CIDFont+F6" w:hAnsi="CIDFont+F6" w:cs="CIDFont+F6"/>
                <w:b/>
                <w:sz w:val="53"/>
                <w:szCs w:val="27"/>
                <w:lang w:val="en-IN"/>
              </w:rPr>
            </w:pPr>
            <w:r w:rsidRPr="00E716CA">
              <w:rPr>
                <w:rFonts w:ascii="CIDFont+F6" w:hAnsi="CIDFont+F6" w:cs="CIDFont+F6"/>
                <w:b/>
                <w:sz w:val="53"/>
                <w:szCs w:val="27"/>
                <w:lang w:val="en-IN"/>
              </w:rPr>
              <w:t xml:space="preserve"> AUTHOR</w:t>
            </w:r>
          </w:p>
        </w:tc>
        <w:tc>
          <w:tcPr>
            <w:tcW w:w="2792" w:type="dxa"/>
            <w:tcBorders>
              <w:left w:val="single" w:sz="4" w:space="0" w:color="auto"/>
            </w:tcBorders>
          </w:tcPr>
          <w:p w:rsidR="00E716CA" w:rsidRPr="00E716CA" w:rsidRDefault="00E716CA" w:rsidP="00E716CA">
            <w:pPr>
              <w:autoSpaceDE w:val="0"/>
              <w:autoSpaceDN w:val="0"/>
              <w:adjustRightInd w:val="0"/>
              <w:jc w:val="both"/>
              <w:rPr>
                <w:rFonts w:ascii="CIDFont+F6" w:hAnsi="CIDFont+F6" w:cs="CIDFont+F6"/>
                <w:b/>
                <w:sz w:val="53"/>
                <w:szCs w:val="27"/>
                <w:lang w:val="en-IN"/>
              </w:rPr>
            </w:pPr>
            <w:r w:rsidRPr="00E716CA">
              <w:rPr>
                <w:rFonts w:ascii="CIDFont+F6" w:hAnsi="CIDFont+F6" w:cs="CIDFont+F6"/>
                <w:b/>
                <w:sz w:val="53"/>
                <w:szCs w:val="27"/>
                <w:lang w:val="en-IN"/>
              </w:rPr>
              <w:t xml:space="preserve"> STATUS</w:t>
            </w:r>
          </w:p>
        </w:tc>
      </w:tr>
    </w:tbl>
    <w:p w:rsidR="00E716CA" w:rsidRDefault="00BB5B09" w:rsidP="00E716CA">
      <w:pPr>
        <w:autoSpaceDE w:val="0"/>
        <w:autoSpaceDN w:val="0"/>
        <w:adjustRightInd w:val="0"/>
        <w:jc w:val="both"/>
        <w:rPr>
          <w:rFonts w:ascii="CIDFont+F6" w:hAnsi="CIDFont+F6" w:cs="CIDFont+F6"/>
          <w:sz w:val="29"/>
          <w:szCs w:val="27"/>
          <w:lang w:val="en-IN"/>
        </w:rPr>
      </w:pPr>
      <w:r>
        <w:rPr>
          <w:rFonts w:ascii="CIDFont+F6" w:hAnsi="CIDFont+F6" w:cs="CIDFont+F6"/>
          <w:noProof/>
          <w:sz w:val="29"/>
          <w:szCs w:val="27"/>
          <w:lang w:val="en-IN" w:eastAsia="en-IN"/>
        </w:rPr>
        <mc:AlternateContent>
          <mc:Choice Requires="wps">
            <w:drawing>
              <wp:anchor distT="0" distB="0" distL="114300" distR="114300" simplePos="0" relativeHeight="251692032" behindDoc="0" locked="0" layoutInCell="1" allowOverlap="1">
                <wp:simplePos x="0" y="0"/>
                <wp:positionH relativeFrom="column">
                  <wp:posOffset>-423081</wp:posOffset>
                </wp:positionH>
                <wp:positionV relativeFrom="paragraph">
                  <wp:posOffset>580684</wp:posOffset>
                </wp:positionV>
                <wp:extent cx="232012" cy="13648"/>
                <wp:effectExtent l="0" t="57150" r="34925" b="81915"/>
                <wp:wrapNone/>
                <wp:docPr id="200" name="Straight Arrow Connector 200"/>
                <wp:cNvGraphicFramePr/>
                <a:graphic xmlns:a="http://schemas.openxmlformats.org/drawingml/2006/main">
                  <a:graphicData uri="http://schemas.microsoft.com/office/word/2010/wordprocessingShape">
                    <wps:wsp>
                      <wps:cNvCnPr/>
                      <wps:spPr>
                        <a:xfrm flipV="1">
                          <a:off x="0" y="0"/>
                          <a:ext cx="232012" cy="136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F93559" id="Straight Arrow Connector 200" o:spid="_x0000_s1026" type="#_x0000_t32" style="position:absolute;margin-left:-33.3pt;margin-top:45.7pt;width:18.25pt;height:1.0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" strokecolor="black [3200]" strokeweight="1.5pt">
                <v:stroke endarrow="block" joinstyle="miter"/>
              </v:shape>
            </w:pict>
          </mc:Fallback>
        </mc:AlternateContent>
      </w:r>
      <w:r>
        <w:rPr>
          <w:rFonts w:ascii="CIDFont+F6" w:hAnsi="CIDFont+F6" w:cs="CIDFont+F6"/>
          <w:noProof/>
          <w:sz w:val="29"/>
          <w:szCs w:val="27"/>
          <w:lang w:val="en-IN" w:eastAsia="en-IN"/>
        </w:rPr>
        <mc:AlternateContent>
          <mc:Choice Requires="wps">
            <w:drawing>
              <wp:anchor distT="0" distB="0" distL="114300" distR="114300" simplePos="0" relativeHeight="251691008" behindDoc="0" locked="0" layoutInCell="1" allowOverlap="1">
                <wp:simplePos x="0" y="0"/>
                <wp:positionH relativeFrom="column">
                  <wp:posOffset>-423081</wp:posOffset>
                </wp:positionH>
                <wp:positionV relativeFrom="paragraph">
                  <wp:posOffset>567036</wp:posOffset>
                </wp:positionV>
                <wp:extent cx="0" cy="2019869"/>
                <wp:effectExtent l="0" t="0" r="19050" b="19050"/>
                <wp:wrapNone/>
                <wp:docPr id="199" name="Straight Connector 199"/>
                <wp:cNvGraphicFramePr/>
                <a:graphic xmlns:a="http://schemas.openxmlformats.org/drawingml/2006/main">
                  <a:graphicData uri="http://schemas.microsoft.com/office/word/2010/wordprocessingShape">
                    <wps:wsp>
                      <wps:cNvCnPr/>
                      <wps:spPr>
                        <a:xfrm flipV="1">
                          <a:off x="0" y="0"/>
                          <a:ext cx="0" cy="20198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F8E2CA" id="Straight Connector 19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3.3pt,44.65pt" to="-33.3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" strokecolor="black [3200]" strokeweight="1.5pt">
                <v:stroke joinstyle="miter"/>
              </v:line>
            </w:pict>
          </mc:Fallback>
        </mc:AlternateContent>
      </w:r>
    </w:p>
    <w:p w:rsidR="00E716CA" w:rsidRPr="00E716CA" w:rsidRDefault="00E716CA" w:rsidP="00E716CA">
      <w:pPr>
        <w:rPr>
          <w:rFonts w:ascii="CIDFont+F6" w:hAnsi="CIDFont+F6" w:cs="CIDFont+F6"/>
          <w:sz w:val="29"/>
          <w:szCs w:val="27"/>
          <w:lang w:val="en-IN"/>
        </w:rPr>
      </w:pPr>
    </w:p>
    <w:p w:rsidR="00E716CA" w:rsidRPr="00E716CA" w:rsidRDefault="00E716CA" w:rsidP="00E716CA">
      <w:pPr>
        <w:rPr>
          <w:rFonts w:ascii="CIDFont+F6" w:hAnsi="CIDFont+F6" w:cs="CIDFont+F6"/>
          <w:sz w:val="29"/>
          <w:szCs w:val="27"/>
          <w:lang w:val="en-IN"/>
        </w:rPr>
      </w:pPr>
    </w:p>
    <w:p w:rsidR="00E716CA" w:rsidRPr="00E716CA" w:rsidRDefault="00E716CA" w:rsidP="00E716CA">
      <w:pPr>
        <w:rPr>
          <w:rFonts w:ascii="CIDFont+F6" w:hAnsi="CIDFont+F6" w:cs="CIDFont+F6"/>
          <w:sz w:val="29"/>
          <w:szCs w:val="27"/>
          <w:lang w:val="en-IN"/>
        </w:rPr>
      </w:pPr>
    </w:p>
    <w:p w:rsidR="00E716CA" w:rsidRPr="00E716CA" w:rsidRDefault="00E716CA" w:rsidP="00E716CA">
      <w:pPr>
        <w:rPr>
          <w:rFonts w:ascii="CIDFont+F6" w:hAnsi="CIDFont+F6" w:cs="CIDFont+F6"/>
          <w:sz w:val="29"/>
          <w:szCs w:val="27"/>
          <w:lang w:val="en-IN"/>
        </w:rPr>
      </w:pPr>
    </w:p>
    <w:p w:rsidR="00E716CA" w:rsidRPr="00BB5B09" w:rsidRDefault="00E716CA" w:rsidP="00E716CA">
      <w:pPr>
        <w:rPr>
          <w:rFonts w:ascii="CIDFont+F6" w:hAnsi="CIDFont+F6" w:cs="CIDFont+F6"/>
          <w:color w:val="FF0000"/>
          <w:sz w:val="37"/>
          <w:szCs w:val="27"/>
          <w:lang w:val="en-IN"/>
        </w:rPr>
      </w:pPr>
      <w:r w:rsidRPr="00BB5B09">
        <w:rPr>
          <w:rFonts w:ascii="CIDFont+F6" w:hAnsi="CIDFont+F6" w:cs="CIDFont+F6"/>
          <w:color w:val="FF0000"/>
          <w:sz w:val="37"/>
          <w:szCs w:val="27"/>
          <w:lang w:val="en-IN"/>
        </w:rPr>
        <w:t>BOOK_</w:t>
      </w:r>
      <w:proofErr w:type="gramStart"/>
      <w:r w:rsidRPr="00BB5B09">
        <w:rPr>
          <w:rFonts w:ascii="CIDFont+F6" w:hAnsi="CIDFont+F6" w:cs="CIDFont+F6"/>
          <w:color w:val="FF0000"/>
          <w:sz w:val="37"/>
          <w:szCs w:val="27"/>
          <w:lang w:val="en-IN"/>
        </w:rPr>
        <w:t xml:space="preserve">ISSUED </w:t>
      </w:r>
      <w:r w:rsidR="00BB5B09" w:rsidRPr="00BB5B09">
        <w:rPr>
          <w:rFonts w:ascii="CIDFont+F6" w:hAnsi="CIDFont+F6" w:cs="CIDFont+F6"/>
          <w:color w:val="FF0000"/>
          <w:sz w:val="37"/>
          <w:szCs w:val="27"/>
          <w:lang w:val="en-IN"/>
        </w:rPr>
        <w:t>:</w:t>
      </w:r>
      <w:proofErr w:type="gramEnd"/>
    </w:p>
    <w:p w:rsidR="00E716CA" w:rsidRPr="00E716CA" w:rsidRDefault="00BB5B09" w:rsidP="00E716CA">
      <w:pPr>
        <w:ind w:firstLine="720"/>
        <w:rPr>
          <w:rFonts w:ascii="CIDFont+F6" w:hAnsi="CIDFont+F6" w:cs="CIDFont+F6"/>
          <w:sz w:val="29"/>
          <w:szCs w:val="27"/>
          <w:lang w:val="en-IN"/>
        </w:rPr>
      </w:pPr>
      <w:r>
        <w:rPr>
          <w:rFonts w:ascii="CIDFont+F6" w:hAnsi="CIDFont+F6" w:cs="CIDFont+F6"/>
          <w:noProof/>
          <w:sz w:val="29"/>
          <w:szCs w:val="27"/>
          <w:lang w:val="en-IN" w:eastAsia="en-IN"/>
        </w:rPr>
        <mc:AlternateContent>
          <mc:Choice Requires="wps">
            <w:drawing>
              <wp:anchor distT="0" distB="0" distL="114300" distR="114300" simplePos="0" relativeHeight="251689984" behindDoc="0" locked="0" layoutInCell="1" allowOverlap="1">
                <wp:simplePos x="0" y="0"/>
                <wp:positionH relativeFrom="column">
                  <wp:posOffset>-423081</wp:posOffset>
                </wp:positionH>
                <wp:positionV relativeFrom="paragraph">
                  <wp:posOffset>635550</wp:posOffset>
                </wp:positionV>
                <wp:extent cx="409433" cy="0"/>
                <wp:effectExtent l="0" t="0" r="10160" b="19050"/>
                <wp:wrapNone/>
                <wp:docPr id="198" name="Straight Connector 198"/>
                <wp:cNvGraphicFramePr/>
                <a:graphic xmlns:a="http://schemas.openxmlformats.org/drawingml/2006/main">
                  <a:graphicData uri="http://schemas.microsoft.com/office/word/2010/wordprocessingShape">
                    <wps:wsp>
                      <wps:cNvCnPr/>
                      <wps:spPr>
                        <a:xfrm flipH="1">
                          <a:off x="0" y="0"/>
                          <a:ext cx="4094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C8F01A" id="Straight Connector 19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3.3pt,50.05pt" to="-1.0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" strokecolor="black [3200]" strokeweight="1.5pt">
                <v:stroke joinstyle="miter"/>
              </v:line>
            </w:pict>
          </mc:Fallback>
        </mc:AlternateContent>
      </w:r>
    </w:p>
    <w:p w:rsidR="00E716CA" w:rsidRPr="00E716CA" w:rsidRDefault="00E716CA" w:rsidP="00E716CA">
      <w:pPr>
        <w:rPr>
          <w:rFonts w:ascii="CIDFont+F6" w:hAnsi="CIDFont+F6" w:cs="CIDFont+F6"/>
          <w:sz w:val="29"/>
          <w:szCs w:val="27"/>
          <w:lang w:val="en-IN"/>
        </w:rPr>
      </w:pPr>
    </w:p>
    <w:tbl>
      <w:tblPr>
        <w:tblStyle w:val="TableGrid"/>
        <w:tblpPr w:leftFromText="180" w:rightFromText="180" w:vertAnchor="text" w:tblpY="-25"/>
        <w:tblW w:w="9436" w:type="dxa"/>
        <w:tblLook w:val="04A0" w:firstRow="1" w:lastRow="0" w:firstColumn="1" w:lastColumn="0" w:noHBand="0" w:noVBand="1"/>
      </w:tblPr>
      <w:tblGrid>
        <w:gridCol w:w="4718"/>
        <w:gridCol w:w="4718"/>
      </w:tblGrid>
      <w:tr w:rsidR="00E716CA" w:rsidTr="00E716CA">
        <w:trPr>
          <w:trHeight w:val="632"/>
        </w:trPr>
        <w:tc>
          <w:tcPr>
            <w:tcW w:w="4718" w:type="dxa"/>
          </w:tcPr>
          <w:p w:rsidR="00E716CA" w:rsidRPr="00E716CA" w:rsidRDefault="00E716CA" w:rsidP="00E716CA">
            <w:pPr>
              <w:rPr>
                <w:rFonts w:ascii="CIDFont+F6" w:hAnsi="CIDFont+F6" w:cs="CIDFont+F6"/>
                <w:b/>
                <w:sz w:val="53"/>
                <w:szCs w:val="27"/>
                <w:lang w:val="en-IN"/>
              </w:rPr>
            </w:pPr>
            <w:r>
              <w:rPr>
                <w:rFonts w:ascii="CIDFont+F6" w:hAnsi="CIDFont+F6" w:cs="CIDFont+F6"/>
                <w:b/>
                <w:sz w:val="53"/>
                <w:szCs w:val="27"/>
                <w:lang w:val="en-IN"/>
              </w:rPr>
              <w:t xml:space="preserve">          </w:t>
            </w:r>
            <w:r w:rsidRPr="00E716CA">
              <w:rPr>
                <w:rFonts w:ascii="CIDFont+F6" w:hAnsi="CIDFont+F6" w:cs="CIDFont+F6"/>
                <w:b/>
                <w:sz w:val="53"/>
                <w:szCs w:val="27"/>
                <w:lang w:val="en-IN"/>
              </w:rPr>
              <w:t>BID</w:t>
            </w:r>
          </w:p>
        </w:tc>
        <w:tc>
          <w:tcPr>
            <w:tcW w:w="4718" w:type="dxa"/>
          </w:tcPr>
          <w:p w:rsidR="00E716CA" w:rsidRPr="00E716CA" w:rsidRDefault="00E716CA" w:rsidP="00E716CA">
            <w:pPr>
              <w:rPr>
                <w:rFonts w:ascii="CIDFont+F6" w:hAnsi="CIDFont+F6" w:cs="CIDFont+F6"/>
                <w:b/>
                <w:sz w:val="53"/>
                <w:szCs w:val="27"/>
                <w:lang w:val="en-IN"/>
              </w:rPr>
            </w:pPr>
            <w:r>
              <w:rPr>
                <w:rFonts w:ascii="CIDFont+F6" w:hAnsi="CIDFont+F6" w:cs="CIDFont+F6"/>
                <w:b/>
                <w:sz w:val="53"/>
                <w:szCs w:val="27"/>
                <w:lang w:val="en-IN"/>
              </w:rPr>
              <w:t xml:space="preserve">      </w:t>
            </w:r>
            <w:r w:rsidRPr="00E716CA">
              <w:rPr>
                <w:rFonts w:ascii="CIDFont+F6" w:hAnsi="CIDFont+F6" w:cs="CIDFont+F6"/>
                <w:b/>
                <w:sz w:val="53"/>
                <w:szCs w:val="27"/>
                <w:lang w:val="en-IN"/>
              </w:rPr>
              <w:t>ISSUE_ID</w:t>
            </w:r>
          </w:p>
        </w:tc>
      </w:tr>
    </w:tbl>
    <w:p w:rsidR="00FA0805" w:rsidRDefault="00FA0805" w:rsidP="00E716CA">
      <w:pPr>
        <w:rPr>
          <w:rFonts w:ascii="CIDFont+F6" w:hAnsi="CIDFont+F6" w:cs="CIDFont+F6"/>
          <w:sz w:val="29"/>
          <w:szCs w:val="27"/>
          <w:lang w:val="en-IN"/>
        </w:rPr>
      </w:pPr>
    </w:p>
    <w:p w:rsidR="00FA0805" w:rsidRPr="00FA0805" w:rsidRDefault="00FA0805" w:rsidP="00FA0805">
      <w:pPr>
        <w:rPr>
          <w:rFonts w:ascii="CIDFont+F6" w:hAnsi="CIDFont+F6" w:cs="CIDFont+F6"/>
          <w:sz w:val="29"/>
          <w:szCs w:val="27"/>
          <w:lang w:val="en-IN"/>
        </w:rPr>
      </w:pPr>
    </w:p>
    <w:p w:rsidR="00FA0805" w:rsidRPr="00FA0805" w:rsidRDefault="00FA0805" w:rsidP="00FA0805">
      <w:pPr>
        <w:rPr>
          <w:rFonts w:ascii="CIDFont+F6" w:hAnsi="CIDFont+F6" w:cs="CIDFont+F6"/>
          <w:sz w:val="29"/>
          <w:szCs w:val="27"/>
          <w:lang w:val="en-IN"/>
        </w:rPr>
      </w:pPr>
    </w:p>
    <w:p w:rsidR="00FA0805" w:rsidRDefault="00FA0805" w:rsidP="00FA0805">
      <w:pPr>
        <w:rPr>
          <w:rFonts w:ascii="CIDFont+F6" w:hAnsi="CIDFont+F6" w:cs="CIDFont+F6"/>
          <w:sz w:val="29"/>
          <w:szCs w:val="27"/>
          <w:lang w:val="en-IN"/>
        </w:rPr>
      </w:pPr>
    </w:p>
    <w:p w:rsidR="00E716CA" w:rsidRDefault="00FA0805" w:rsidP="00FA0805">
      <w:pPr>
        <w:tabs>
          <w:tab w:val="left" w:pos="1934"/>
        </w:tabs>
        <w:rPr>
          <w:rFonts w:ascii="CIDFont+F6" w:hAnsi="CIDFont+F6" w:cs="CIDFont+F6"/>
          <w:sz w:val="29"/>
          <w:szCs w:val="27"/>
          <w:lang w:val="en-IN"/>
        </w:rPr>
      </w:pPr>
      <w:r>
        <w:rPr>
          <w:rFonts w:ascii="CIDFont+F6" w:hAnsi="CIDFont+F6" w:cs="CIDFont+F6"/>
          <w:sz w:val="29"/>
          <w:szCs w:val="27"/>
          <w:lang w:val="en-IN"/>
        </w:rPr>
        <w:tab/>
      </w:r>
    </w:p>
    <w:p w:rsidR="00FA0805" w:rsidRDefault="00FA0805" w:rsidP="00FA0805">
      <w:pPr>
        <w:autoSpaceDE w:val="0"/>
        <w:autoSpaceDN w:val="0"/>
        <w:adjustRightInd w:val="0"/>
        <w:rPr>
          <w:rFonts w:ascii="CIDFont+F2" w:cs="CIDFont+F2"/>
          <w:b/>
          <w:sz w:val="37"/>
          <w:szCs w:val="31"/>
          <w:lang w:val="en-IN" w:bidi="he-IL"/>
        </w:rPr>
      </w:pPr>
      <w:r w:rsidRPr="00FA0805">
        <w:rPr>
          <w:rFonts w:ascii="CIDFont+F2" w:cs="CIDFont+F2"/>
          <w:b/>
          <w:sz w:val="37"/>
          <w:szCs w:val="31"/>
          <w:lang w:val="en-IN" w:bidi="he-IL"/>
        </w:rPr>
        <w:lastRenderedPageBreak/>
        <w:t>3.4 DESCRIPTION OF TABLES</w:t>
      </w:r>
    </w:p>
    <w:p w:rsidR="00FA0805" w:rsidRPr="00FA0805" w:rsidRDefault="00FA0805" w:rsidP="00FA0805">
      <w:pPr>
        <w:autoSpaceDE w:val="0"/>
        <w:autoSpaceDN w:val="0"/>
        <w:adjustRightInd w:val="0"/>
        <w:rPr>
          <w:rFonts w:ascii="CIDFont+F2" w:cs="CIDFont+F2"/>
          <w:b/>
          <w:sz w:val="37"/>
          <w:szCs w:val="31"/>
          <w:lang w:val="en-IN" w:bidi="he-IL"/>
        </w:rPr>
      </w:pPr>
    </w:p>
    <w:p w:rsidR="00FA0805" w:rsidRPr="00FA0805" w:rsidRDefault="00FA0805" w:rsidP="00FA0805">
      <w:pPr>
        <w:autoSpaceDE w:val="0"/>
        <w:autoSpaceDN w:val="0"/>
        <w:adjustRightInd w:val="0"/>
        <w:ind w:firstLine="720"/>
        <w:rPr>
          <w:rFonts w:ascii="CIDFont+F7" w:hAnsi="CIDFont+F7" w:cs="CIDFont+F7"/>
          <w:sz w:val="37"/>
          <w:szCs w:val="27"/>
          <w:lang w:val="en-IN"/>
        </w:rPr>
      </w:pPr>
      <w:r>
        <w:rPr>
          <w:rFonts w:ascii="CIDFont+F2" w:cs="CIDFont+F2"/>
          <w:sz w:val="37"/>
          <w:szCs w:val="27"/>
          <w:lang w:val="en-IN" w:bidi="he-IL"/>
        </w:rPr>
        <w:t>The database consists of 2</w:t>
      </w:r>
      <w:r w:rsidRPr="00FA0805">
        <w:rPr>
          <w:rFonts w:ascii="CIDFont+F2" w:cs="CIDFont+F2"/>
          <w:sz w:val="37"/>
          <w:szCs w:val="27"/>
          <w:lang w:val="en-IN" w:bidi="he-IL"/>
        </w:rPr>
        <w:t xml:space="preserve"> tables:</w:t>
      </w:r>
    </w:p>
    <w:p w:rsidR="00FA0805" w:rsidRDefault="00FA0805" w:rsidP="00FA0805">
      <w:pPr>
        <w:autoSpaceDE w:val="0"/>
        <w:autoSpaceDN w:val="0"/>
        <w:adjustRightInd w:val="0"/>
        <w:rPr>
          <w:rFonts w:ascii="CIDFont+F7" w:hAnsi="CIDFont+F7" w:cs="CIDFont+F7"/>
          <w:sz w:val="27"/>
          <w:szCs w:val="27"/>
          <w:lang w:val="en-IN"/>
        </w:rPr>
      </w:pPr>
    </w:p>
    <w:p w:rsidR="00FA0805" w:rsidRDefault="00FA0805" w:rsidP="00FA0805">
      <w:pPr>
        <w:autoSpaceDE w:val="0"/>
        <w:autoSpaceDN w:val="0"/>
        <w:adjustRightInd w:val="0"/>
        <w:rPr>
          <w:rFonts w:ascii="CIDFont+F7" w:hAnsi="CIDFont+F7" w:cs="CIDFont+F7"/>
          <w:b/>
          <w:sz w:val="39"/>
          <w:szCs w:val="27"/>
          <w:lang w:val="en-IN"/>
        </w:rPr>
      </w:pPr>
      <w:r w:rsidRPr="00FA0805">
        <w:rPr>
          <w:rFonts w:ascii="CIDFont+F7" w:hAnsi="CIDFont+F7" w:cs="CIDFont+F7"/>
          <w:b/>
          <w:sz w:val="39"/>
          <w:szCs w:val="27"/>
          <w:lang w:val="en-IN"/>
        </w:rPr>
        <w:t>1.BOOK: It stores book details</w:t>
      </w:r>
    </w:p>
    <w:p w:rsidR="00FA0805" w:rsidRPr="00FA0805" w:rsidRDefault="00FA0805" w:rsidP="00FA0805">
      <w:pPr>
        <w:autoSpaceDE w:val="0"/>
        <w:autoSpaceDN w:val="0"/>
        <w:adjustRightInd w:val="0"/>
        <w:rPr>
          <w:rFonts w:ascii="CIDFont+F7" w:hAnsi="CIDFont+F7" w:cs="CIDFont+F7"/>
          <w:b/>
          <w:sz w:val="39"/>
          <w:szCs w:val="27"/>
          <w:lang w:val="en-IN"/>
        </w:rPr>
      </w:pPr>
    </w:p>
    <w:p w:rsidR="00FA0805" w:rsidRPr="00FA0805" w:rsidRDefault="00FA0805" w:rsidP="00FA0805">
      <w:pPr>
        <w:pStyle w:val="ListParagraph"/>
        <w:numPr>
          <w:ilvl w:val="0"/>
          <w:numId w:val="28"/>
        </w:numPr>
        <w:autoSpaceDE w:val="0"/>
        <w:autoSpaceDN w:val="0"/>
        <w:adjustRightInd w:val="0"/>
        <w:rPr>
          <w:rFonts w:ascii="CIDFont+F6" w:hAnsi="CIDFont+F6" w:cs="CIDFont+F6"/>
          <w:i/>
          <w:sz w:val="39"/>
          <w:szCs w:val="27"/>
          <w:lang w:val="en-IN"/>
        </w:rPr>
      </w:pPr>
      <w:r w:rsidRPr="00FA0805">
        <w:rPr>
          <w:rFonts w:ascii="CIDFont+F6" w:hAnsi="CIDFont+F6" w:cs="CIDFont+F6"/>
          <w:i/>
          <w:sz w:val="39"/>
          <w:szCs w:val="27"/>
          <w:lang w:val="en-IN"/>
        </w:rPr>
        <w:t>BID: Unique ID of a Book</w:t>
      </w:r>
    </w:p>
    <w:p w:rsidR="00FA0805" w:rsidRPr="00FA0805" w:rsidRDefault="00FA0805" w:rsidP="00FA0805">
      <w:pPr>
        <w:pStyle w:val="ListParagraph"/>
        <w:numPr>
          <w:ilvl w:val="0"/>
          <w:numId w:val="28"/>
        </w:numPr>
        <w:autoSpaceDE w:val="0"/>
        <w:autoSpaceDN w:val="0"/>
        <w:adjustRightInd w:val="0"/>
        <w:rPr>
          <w:rFonts w:ascii="CIDFont+F6" w:hAnsi="CIDFont+F6" w:cs="CIDFont+F6"/>
          <w:i/>
          <w:sz w:val="39"/>
          <w:szCs w:val="27"/>
          <w:lang w:val="en-IN"/>
        </w:rPr>
      </w:pPr>
      <w:r w:rsidRPr="00FA0805">
        <w:rPr>
          <w:rFonts w:ascii="CIDFont+F6" w:hAnsi="CIDFont+F6" w:cs="CIDFont+F6"/>
          <w:i/>
          <w:sz w:val="39"/>
          <w:szCs w:val="27"/>
          <w:lang w:val="en-IN"/>
        </w:rPr>
        <w:t>TITLE: Title of a Book</w:t>
      </w:r>
    </w:p>
    <w:p w:rsidR="00FA0805" w:rsidRPr="00FA0805" w:rsidRDefault="00FA0805" w:rsidP="00FA0805">
      <w:pPr>
        <w:pStyle w:val="ListParagraph"/>
        <w:numPr>
          <w:ilvl w:val="0"/>
          <w:numId w:val="28"/>
        </w:numPr>
        <w:tabs>
          <w:tab w:val="left" w:pos="1934"/>
        </w:tabs>
        <w:rPr>
          <w:rFonts w:ascii="CIDFont+F6" w:hAnsi="CIDFont+F6" w:cs="CIDFont+F6"/>
          <w:i/>
          <w:sz w:val="41"/>
          <w:szCs w:val="27"/>
          <w:lang w:val="en-IN"/>
        </w:rPr>
      </w:pPr>
      <w:r w:rsidRPr="00FA0805">
        <w:rPr>
          <w:rFonts w:ascii="CIDFont+F6" w:hAnsi="CIDFont+F6" w:cs="CIDFont+F6"/>
          <w:i/>
          <w:sz w:val="39"/>
          <w:szCs w:val="27"/>
          <w:lang w:val="en-IN"/>
        </w:rPr>
        <w:t>AUTHOR: The name of a person who written the Book</w:t>
      </w:r>
    </w:p>
    <w:p w:rsidR="00FA0805" w:rsidRDefault="00FA0805" w:rsidP="00FA0805">
      <w:pPr>
        <w:pStyle w:val="ListParagraph"/>
        <w:numPr>
          <w:ilvl w:val="0"/>
          <w:numId w:val="28"/>
        </w:numPr>
        <w:tabs>
          <w:tab w:val="left" w:pos="1934"/>
        </w:tabs>
        <w:rPr>
          <w:rFonts w:ascii="CIDFont+F6" w:hAnsi="CIDFont+F6" w:cs="CIDFont+F6"/>
          <w:i/>
          <w:sz w:val="41"/>
          <w:szCs w:val="27"/>
          <w:lang w:val="en-IN"/>
        </w:rPr>
      </w:pPr>
      <w:r>
        <w:rPr>
          <w:rFonts w:ascii="CIDFont+F6" w:hAnsi="CIDFont+F6" w:cs="CIDFont+F6"/>
          <w:i/>
          <w:sz w:val="39"/>
          <w:szCs w:val="27"/>
          <w:lang w:val="en-IN"/>
        </w:rPr>
        <w:t xml:space="preserve">STATUS: It shows that book is available or issued  </w:t>
      </w:r>
    </w:p>
    <w:p w:rsidR="00FA0805" w:rsidRPr="00FA0805" w:rsidRDefault="00FA0805" w:rsidP="00FA0805">
      <w:pPr>
        <w:rPr>
          <w:lang w:val="en-IN"/>
        </w:rPr>
      </w:pPr>
    </w:p>
    <w:p w:rsidR="00FA0805" w:rsidRPr="00FA0805" w:rsidRDefault="00FA0805" w:rsidP="00FA0805">
      <w:pPr>
        <w:rPr>
          <w:lang w:val="en-IN"/>
        </w:rPr>
      </w:pPr>
    </w:p>
    <w:p w:rsidR="00FA0805" w:rsidRPr="00FA0805" w:rsidRDefault="00FA0805" w:rsidP="00FA0805">
      <w:pPr>
        <w:rPr>
          <w:lang w:val="en-IN"/>
        </w:rPr>
      </w:pPr>
    </w:p>
    <w:p w:rsidR="00FA0805" w:rsidRPr="00FA0805" w:rsidRDefault="00FA0805" w:rsidP="00FA0805">
      <w:pPr>
        <w:rPr>
          <w:lang w:val="en-IN"/>
        </w:rPr>
      </w:pPr>
    </w:p>
    <w:p w:rsidR="00FA0805" w:rsidRPr="00FA0805" w:rsidRDefault="00FA0805" w:rsidP="00FA0805">
      <w:pPr>
        <w:rPr>
          <w:lang w:val="en-IN"/>
        </w:rPr>
      </w:pPr>
    </w:p>
    <w:p w:rsidR="00FA0805" w:rsidRPr="00FA0805" w:rsidRDefault="00FA0805" w:rsidP="00FA0805">
      <w:pPr>
        <w:rPr>
          <w:lang w:val="en-IN"/>
        </w:rPr>
      </w:pPr>
    </w:p>
    <w:p w:rsidR="00FA0805" w:rsidRPr="00FA0805" w:rsidRDefault="00FA0805" w:rsidP="00FA0805">
      <w:pPr>
        <w:rPr>
          <w:lang w:val="en-IN"/>
        </w:rPr>
      </w:pPr>
    </w:p>
    <w:p w:rsidR="00FA0805" w:rsidRDefault="00FA0805" w:rsidP="00FA0805">
      <w:pPr>
        <w:rPr>
          <w:lang w:val="en-IN"/>
        </w:rPr>
      </w:pPr>
    </w:p>
    <w:p w:rsidR="00FA0805" w:rsidRDefault="00FA0805" w:rsidP="00FA0805">
      <w:pPr>
        <w:rPr>
          <w:lang w:val="en-IN"/>
        </w:rPr>
      </w:pPr>
    </w:p>
    <w:p w:rsidR="00A55120" w:rsidRDefault="00FA0805" w:rsidP="00A55120">
      <w:pPr>
        <w:autoSpaceDE w:val="0"/>
        <w:autoSpaceDN w:val="0"/>
        <w:adjustRightInd w:val="0"/>
        <w:rPr>
          <w:rFonts w:ascii="CIDFont+F7" w:hAnsi="CIDFont+F7" w:cs="CIDFont+F7"/>
          <w:b/>
          <w:sz w:val="39"/>
          <w:szCs w:val="27"/>
          <w:lang w:val="en-IN"/>
        </w:rPr>
      </w:pPr>
      <w:r w:rsidRPr="00FA0805">
        <w:rPr>
          <w:rFonts w:ascii="CIDFont+F7" w:hAnsi="CIDFont+F7" w:cs="CIDFont+F7"/>
          <w:b/>
          <w:sz w:val="39"/>
          <w:szCs w:val="27"/>
          <w:lang w:val="en-IN"/>
        </w:rPr>
        <w:t xml:space="preserve">2.ISSUEBOOK: It stores </w:t>
      </w:r>
      <w:r w:rsidR="00A55120">
        <w:rPr>
          <w:rFonts w:ascii="CIDFont+F7" w:hAnsi="CIDFont+F7" w:cs="CIDFont+F7"/>
          <w:b/>
          <w:sz w:val="39"/>
          <w:szCs w:val="27"/>
          <w:lang w:val="en-IN"/>
        </w:rPr>
        <w:t>the details of book</w:t>
      </w:r>
    </w:p>
    <w:p w:rsidR="00FA0805" w:rsidRPr="00FA0805" w:rsidRDefault="00A55120" w:rsidP="00A55120">
      <w:pPr>
        <w:autoSpaceDE w:val="0"/>
        <w:autoSpaceDN w:val="0"/>
        <w:adjustRightInd w:val="0"/>
        <w:rPr>
          <w:rFonts w:ascii="CIDFont+F7" w:hAnsi="CIDFont+F7" w:cs="CIDFont+F7"/>
          <w:b/>
          <w:sz w:val="39"/>
          <w:szCs w:val="27"/>
          <w:lang w:val="en-IN"/>
        </w:rPr>
      </w:pPr>
      <w:r>
        <w:rPr>
          <w:rFonts w:ascii="CIDFont+F7" w:hAnsi="CIDFont+F7" w:cs="CIDFont+F7"/>
          <w:b/>
          <w:sz w:val="39"/>
          <w:szCs w:val="27"/>
          <w:lang w:val="en-IN"/>
        </w:rPr>
        <w:t xml:space="preserve">                           </w:t>
      </w:r>
      <w:r w:rsidR="00FA0805" w:rsidRPr="00FA0805">
        <w:rPr>
          <w:rFonts w:ascii="CIDFont+F7" w:hAnsi="CIDFont+F7" w:cs="CIDFont+F7"/>
          <w:b/>
          <w:sz w:val="39"/>
          <w:szCs w:val="27"/>
          <w:lang w:val="en-IN"/>
        </w:rPr>
        <w:t>issued</w:t>
      </w:r>
    </w:p>
    <w:p w:rsidR="00FA0805" w:rsidRPr="00FA0805" w:rsidRDefault="00FA0805" w:rsidP="00FA0805">
      <w:pPr>
        <w:autoSpaceDE w:val="0"/>
        <w:autoSpaceDN w:val="0"/>
        <w:adjustRightInd w:val="0"/>
        <w:rPr>
          <w:rFonts w:ascii="CIDFont+F7" w:hAnsi="CIDFont+F7" w:cs="CIDFont+F7"/>
          <w:sz w:val="39"/>
          <w:szCs w:val="27"/>
          <w:lang w:val="en-IN"/>
        </w:rPr>
      </w:pPr>
    </w:p>
    <w:p w:rsidR="00FA0805" w:rsidRPr="00A55120" w:rsidRDefault="00FA0805" w:rsidP="00FA0805">
      <w:pPr>
        <w:pStyle w:val="ListParagraph"/>
        <w:numPr>
          <w:ilvl w:val="0"/>
          <w:numId w:val="29"/>
        </w:numPr>
        <w:autoSpaceDE w:val="0"/>
        <w:autoSpaceDN w:val="0"/>
        <w:adjustRightInd w:val="0"/>
        <w:rPr>
          <w:rFonts w:ascii="CIDFont+F6" w:hAnsi="CIDFont+F6" w:cs="CIDFont+F6"/>
          <w:i/>
          <w:sz w:val="39"/>
          <w:szCs w:val="27"/>
          <w:lang w:val="en-IN"/>
        </w:rPr>
      </w:pPr>
      <w:r w:rsidRPr="00A55120">
        <w:rPr>
          <w:rFonts w:ascii="CIDFont+F6" w:hAnsi="CIDFont+F6" w:cs="CIDFont+F6"/>
          <w:i/>
          <w:sz w:val="39"/>
          <w:szCs w:val="27"/>
          <w:lang w:val="en-IN"/>
        </w:rPr>
        <w:t>BID: Issued Book ID</w:t>
      </w:r>
    </w:p>
    <w:p w:rsidR="00A54F0D" w:rsidRDefault="00FA0805" w:rsidP="00FA0805">
      <w:pPr>
        <w:pStyle w:val="ListParagraph"/>
        <w:numPr>
          <w:ilvl w:val="0"/>
          <w:numId w:val="29"/>
        </w:numPr>
        <w:autoSpaceDE w:val="0"/>
        <w:autoSpaceDN w:val="0"/>
        <w:adjustRightInd w:val="0"/>
        <w:rPr>
          <w:rFonts w:ascii="CIDFont+F6" w:hAnsi="CIDFont+F6" w:cs="CIDFont+F6"/>
          <w:i/>
          <w:sz w:val="39"/>
          <w:szCs w:val="27"/>
          <w:lang w:val="en-IN"/>
        </w:rPr>
      </w:pPr>
      <w:r w:rsidRPr="00A55120">
        <w:rPr>
          <w:rFonts w:ascii="CIDFont+F6" w:hAnsi="CIDFont+F6" w:cs="CIDFont+F6"/>
          <w:i/>
          <w:sz w:val="39"/>
          <w:szCs w:val="27"/>
          <w:lang w:val="en-IN"/>
        </w:rPr>
        <w:t>ISSUED_ID: Borrower Library Member ID</w:t>
      </w: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Pr="00A54F0D" w:rsidRDefault="00A54F0D" w:rsidP="00A54F0D">
      <w:pPr>
        <w:rPr>
          <w:lang w:val="en-IN"/>
        </w:rPr>
      </w:pPr>
    </w:p>
    <w:p w:rsidR="00A54F0D" w:rsidRDefault="00A54F0D" w:rsidP="00A54F0D">
      <w:pPr>
        <w:rPr>
          <w:lang w:val="en-IN"/>
        </w:rPr>
      </w:pPr>
    </w:p>
    <w:p w:rsidR="00FA0805" w:rsidRDefault="00A54F0D" w:rsidP="00A54F0D">
      <w:pPr>
        <w:tabs>
          <w:tab w:val="left" w:pos="7028"/>
        </w:tabs>
        <w:rPr>
          <w:lang w:val="en-IN"/>
        </w:rPr>
      </w:pPr>
      <w:r>
        <w:rPr>
          <w:lang w:val="en-IN"/>
        </w:rPr>
        <w:tab/>
      </w:r>
    </w:p>
    <w:p w:rsidR="005B50D8" w:rsidRDefault="005B50D8" w:rsidP="005B50D8">
      <w:pPr>
        <w:autoSpaceDE w:val="0"/>
        <w:autoSpaceDN w:val="0"/>
        <w:adjustRightInd w:val="0"/>
        <w:jc w:val="center"/>
        <w:rPr>
          <w:rFonts w:ascii="CIDFont+F2" w:cs="CIDFont+F2"/>
          <w:b/>
          <w:sz w:val="37"/>
          <w:szCs w:val="35"/>
          <w:u w:val="double"/>
          <w:lang w:val="en-IN" w:bidi="he-IL"/>
        </w:rPr>
      </w:pPr>
      <w:r w:rsidRPr="005B50D8">
        <w:rPr>
          <w:rFonts w:ascii="CIDFont+F2" w:cs="CIDFont+F2"/>
          <w:b/>
          <w:sz w:val="37"/>
          <w:szCs w:val="35"/>
          <w:u w:val="double"/>
          <w:lang w:val="en-IN" w:bidi="he-IL"/>
        </w:rPr>
        <w:lastRenderedPageBreak/>
        <w:t>4.IMPLEMENTATION</w:t>
      </w:r>
    </w:p>
    <w:p w:rsidR="005B50D8" w:rsidRPr="005B50D8" w:rsidRDefault="005B50D8" w:rsidP="005B50D8">
      <w:pPr>
        <w:autoSpaceDE w:val="0"/>
        <w:autoSpaceDN w:val="0"/>
        <w:adjustRightInd w:val="0"/>
        <w:jc w:val="center"/>
        <w:rPr>
          <w:rFonts w:ascii="CIDFont+F2" w:cs="CIDFont+F2"/>
          <w:b/>
          <w:sz w:val="37"/>
          <w:szCs w:val="35"/>
          <w:u w:val="double"/>
          <w:lang w:val="en-IN" w:bidi="he-IL"/>
        </w:rPr>
      </w:pPr>
    </w:p>
    <w:p w:rsidR="005B50D8" w:rsidRDefault="005B50D8" w:rsidP="00232718">
      <w:pPr>
        <w:autoSpaceDE w:val="0"/>
        <w:autoSpaceDN w:val="0"/>
        <w:adjustRightInd w:val="0"/>
        <w:jc w:val="center"/>
        <w:rPr>
          <w:rFonts w:ascii="CIDFont+F7" w:hAnsi="CIDFont+F7" w:cs="CIDFont+F7"/>
          <w:b/>
          <w:sz w:val="30"/>
          <w:szCs w:val="26"/>
          <w:lang w:val="en-IN" w:bidi="he-IL"/>
        </w:rPr>
      </w:pPr>
      <w:r w:rsidRPr="005B50D8">
        <w:rPr>
          <w:rFonts w:ascii="CIDFont+F7" w:hAnsi="CIDFont+F7" w:cs="CIDFont+F7"/>
          <w:b/>
          <w:sz w:val="30"/>
          <w:szCs w:val="26"/>
          <w:lang w:val="en-IN" w:bidi="he-IL"/>
        </w:rPr>
        <w:t>4.1 MODULES AND THEIR ROLES</w:t>
      </w:r>
    </w:p>
    <w:p w:rsidR="005B50D8" w:rsidRPr="005B50D8" w:rsidRDefault="005B50D8" w:rsidP="005B50D8">
      <w:pPr>
        <w:autoSpaceDE w:val="0"/>
        <w:autoSpaceDN w:val="0"/>
        <w:adjustRightInd w:val="0"/>
        <w:rPr>
          <w:rFonts w:ascii="CIDFont+F7" w:hAnsi="CIDFont+F7" w:cs="CIDFont+F7"/>
          <w:b/>
          <w:sz w:val="30"/>
          <w:szCs w:val="26"/>
          <w:lang w:val="en-IN" w:bidi="he-IL"/>
        </w:rPr>
      </w:pPr>
    </w:p>
    <w:p w:rsidR="005B50D8" w:rsidRDefault="005B50D8" w:rsidP="005B50D8">
      <w:pPr>
        <w:autoSpaceDE w:val="0"/>
        <w:autoSpaceDN w:val="0"/>
        <w:adjustRightInd w:val="0"/>
        <w:ind w:firstLine="720"/>
        <w:rPr>
          <w:rFonts w:ascii="CIDFont+F7" w:hAnsi="CIDFont+F7" w:cs="CIDFont+F7"/>
          <w:i/>
          <w:sz w:val="32"/>
          <w:szCs w:val="26"/>
          <w:lang w:val="en-IN" w:bidi="he-IL"/>
        </w:rPr>
      </w:pPr>
      <w:r w:rsidRPr="005B50D8">
        <w:rPr>
          <w:rFonts w:ascii="CIDFont+F7" w:hAnsi="CIDFont+F7" w:cs="CIDFont+F7"/>
          <w:i/>
          <w:sz w:val="32"/>
          <w:szCs w:val="26"/>
          <w:lang w:val="en-IN" w:bidi="he-IL"/>
        </w:rPr>
        <w:t>Before seeing the modules and their roles we have to install few modules</w:t>
      </w:r>
    </w:p>
    <w:p w:rsidR="00051E2D" w:rsidRPr="00051E2D" w:rsidRDefault="00051E2D" w:rsidP="005B50D8">
      <w:pPr>
        <w:autoSpaceDE w:val="0"/>
        <w:autoSpaceDN w:val="0"/>
        <w:adjustRightInd w:val="0"/>
        <w:ind w:firstLine="720"/>
        <w:rPr>
          <w:rFonts w:ascii="CIDFont+F7" w:hAnsi="CIDFont+F7" w:cs="CIDFont+F7"/>
          <w:b/>
          <w:i/>
          <w:sz w:val="40"/>
          <w:szCs w:val="26"/>
          <w:lang w:val="en-IN" w:bidi="he-IL"/>
        </w:rPr>
      </w:pPr>
    </w:p>
    <w:p w:rsidR="005B50D8" w:rsidRPr="00051E2D" w:rsidRDefault="005B50D8" w:rsidP="005B50D8">
      <w:pPr>
        <w:autoSpaceDE w:val="0"/>
        <w:autoSpaceDN w:val="0"/>
        <w:adjustRightInd w:val="0"/>
        <w:rPr>
          <w:rFonts w:ascii="CIDFont+F7" w:hAnsi="CIDFont+F7" w:cs="CIDFont+F7"/>
          <w:b/>
          <w:sz w:val="34"/>
          <w:szCs w:val="26"/>
          <w:lang w:val="en-IN" w:bidi="he-IL"/>
        </w:rPr>
      </w:pPr>
      <w:r w:rsidRPr="00051E2D">
        <w:rPr>
          <w:rFonts w:ascii="CIDFont+F7" w:hAnsi="CIDFont+F7" w:cs="CIDFont+F7"/>
          <w:b/>
          <w:sz w:val="34"/>
          <w:szCs w:val="26"/>
          <w:lang w:val="en-IN" w:bidi="he-IL"/>
        </w:rPr>
        <w:t xml:space="preserve">1. tkinter </w:t>
      </w:r>
      <w:r w:rsidR="00051E2D">
        <w:rPr>
          <w:rFonts w:ascii="CIDFont+F7" w:hAnsi="CIDFont+F7" w:cs="CIDFont+F7"/>
          <w:b/>
          <w:sz w:val="34"/>
          <w:szCs w:val="26"/>
          <w:lang w:val="en-IN" w:bidi="he-IL"/>
        </w:rPr>
        <w:t xml:space="preserve">                   </w:t>
      </w:r>
      <w:r w:rsidR="00051E2D" w:rsidRPr="00051E2D">
        <w:rPr>
          <w:rFonts w:ascii="CIDFont+F7" w:hAnsi="CIDFont+F7" w:cs="CIDFont+F7"/>
          <w:b/>
          <w:sz w:val="34"/>
          <w:szCs w:val="26"/>
          <w:lang w:val="en-IN" w:bidi="he-IL"/>
        </w:rPr>
        <w:t>2</w:t>
      </w:r>
      <w:r w:rsidRPr="00051E2D">
        <w:rPr>
          <w:rFonts w:ascii="CIDFont+F7" w:hAnsi="CIDFont+F7" w:cs="CIDFont+F7"/>
          <w:b/>
          <w:sz w:val="34"/>
          <w:szCs w:val="26"/>
          <w:lang w:val="en-IN" w:bidi="he-IL"/>
        </w:rPr>
        <w:t>. sqlite3</w:t>
      </w:r>
    </w:p>
    <w:p w:rsidR="00051E2D" w:rsidRDefault="00051E2D" w:rsidP="005B50D8">
      <w:pPr>
        <w:autoSpaceDE w:val="0"/>
        <w:autoSpaceDN w:val="0"/>
        <w:adjustRightInd w:val="0"/>
        <w:rPr>
          <w:rFonts w:ascii="CIDFont+F7" w:hAnsi="CIDFont+F7" w:cs="CIDFont+F7"/>
          <w:sz w:val="26"/>
          <w:szCs w:val="26"/>
          <w:lang w:val="en-IN" w:bidi="he-IL"/>
        </w:rPr>
      </w:pPr>
    </w:p>
    <w:p w:rsidR="005B50D8" w:rsidRPr="00051E2D" w:rsidRDefault="005B50D8" w:rsidP="00051E2D">
      <w:pPr>
        <w:autoSpaceDE w:val="0"/>
        <w:autoSpaceDN w:val="0"/>
        <w:adjustRightInd w:val="0"/>
        <w:ind w:firstLine="467"/>
        <w:rPr>
          <w:rFonts w:ascii="CIDFont+F7" w:hAnsi="CIDFont+F7" w:cs="CIDFont+F7"/>
          <w:i/>
          <w:sz w:val="32"/>
          <w:szCs w:val="26"/>
          <w:lang w:val="en-IN" w:bidi="he-IL"/>
        </w:rPr>
      </w:pPr>
      <w:r w:rsidRPr="00051E2D">
        <w:rPr>
          <w:rFonts w:ascii="CIDFont+F7" w:hAnsi="CIDFont+F7" w:cs="CIDFont+F7"/>
          <w:i/>
          <w:sz w:val="32"/>
          <w:szCs w:val="26"/>
          <w:lang w:val="en-IN" w:bidi="he-IL"/>
        </w:rPr>
        <w:t>To install these use following commands in terminal(cmd)</w:t>
      </w:r>
    </w:p>
    <w:p w:rsidR="00051E2D" w:rsidRDefault="00051E2D" w:rsidP="005B50D8">
      <w:pPr>
        <w:autoSpaceDE w:val="0"/>
        <w:autoSpaceDN w:val="0"/>
        <w:adjustRightInd w:val="0"/>
        <w:rPr>
          <w:rFonts w:ascii="CIDFont+F7" w:hAnsi="CIDFont+F7" w:cs="CIDFont+F7"/>
          <w:sz w:val="26"/>
          <w:szCs w:val="26"/>
          <w:lang w:val="en-IN" w:bidi="he-IL"/>
        </w:rPr>
      </w:pPr>
    </w:p>
    <w:p w:rsidR="005B50D8" w:rsidRDefault="00051E2D" w:rsidP="00051E2D">
      <w:pPr>
        <w:pStyle w:val="ListParagraph"/>
        <w:numPr>
          <w:ilvl w:val="0"/>
          <w:numId w:val="31"/>
        </w:numPr>
        <w:autoSpaceDE w:val="0"/>
        <w:autoSpaceDN w:val="0"/>
        <w:adjustRightInd w:val="0"/>
        <w:rPr>
          <w:rFonts w:ascii="CIDFont+F6" w:hAnsi="CIDFont+F6" w:cs="CIDFont+F6"/>
          <w:sz w:val="37"/>
          <w:szCs w:val="21"/>
          <w:lang w:val="en-IN" w:bidi="he-IL"/>
        </w:rPr>
      </w:pPr>
      <w:r>
        <w:rPr>
          <w:rFonts w:ascii="CIDFont+F6" w:hAnsi="CIDFont+F6" w:cs="CIDFont+F6"/>
          <w:sz w:val="37"/>
          <w:szCs w:val="21"/>
          <w:lang w:val="en-IN" w:bidi="he-IL"/>
        </w:rPr>
        <w:t xml:space="preserve">pip install </w:t>
      </w:r>
      <w:r w:rsidR="005B50D8" w:rsidRPr="00051E2D">
        <w:rPr>
          <w:rFonts w:ascii="CIDFont+F6" w:hAnsi="CIDFont+F6" w:cs="CIDFont+F6"/>
          <w:sz w:val="37"/>
          <w:szCs w:val="21"/>
          <w:lang w:val="en-IN" w:bidi="he-IL"/>
        </w:rPr>
        <w:t>sqlite3</w:t>
      </w:r>
    </w:p>
    <w:p w:rsidR="00051E2D" w:rsidRPr="00051E2D" w:rsidRDefault="00051E2D" w:rsidP="00051E2D">
      <w:pPr>
        <w:autoSpaceDE w:val="0"/>
        <w:autoSpaceDN w:val="0"/>
        <w:adjustRightInd w:val="0"/>
        <w:ind w:left="467"/>
        <w:rPr>
          <w:rFonts w:ascii="CIDFont+F6" w:hAnsi="CIDFont+F6" w:cs="CIDFont+F6"/>
          <w:sz w:val="37"/>
          <w:szCs w:val="21"/>
          <w:lang w:val="en-IN" w:bidi="he-IL"/>
        </w:rPr>
      </w:pPr>
    </w:p>
    <w:p w:rsidR="00761A49" w:rsidRDefault="00051E2D" w:rsidP="00051E2D">
      <w:pPr>
        <w:pStyle w:val="ListParagraph"/>
        <w:numPr>
          <w:ilvl w:val="0"/>
          <w:numId w:val="31"/>
        </w:numPr>
        <w:autoSpaceDE w:val="0"/>
        <w:autoSpaceDN w:val="0"/>
        <w:adjustRightInd w:val="0"/>
        <w:rPr>
          <w:rFonts w:ascii="CIDFont+F6" w:hAnsi="CIDFont+F6" w:cs="CIDFont+F6"/>
          <w:sz w:val="37"/>
          <w:szCs w:val="21"/>
          <w:lang w:val="en-IN" w:bidi="he-IL"/>
        </w:rPr>
      </w:pPr>
      <w:r>
        <w:rPr>
          <w:rFonts w:ascii="CIDFont+F6" w:hAnsi="CIDFont+F6" w:cs="CIDFont+F6"/>
          <w:sz w:val="37"/>
          <w:szCs w:val="21"/>
          <w:lang w:val="en-IN" w:bidi="he-IL"/>
        </w:rPr>
        <w:t>pip install tkinter</w:t>
      </w:r>
    </w:p>
    <w:p w:rsidR="00761A49" w:rsidRPr="00761A49" w:rsidRDefault="00761A49" w:rsidP="00761A49">
      <w:pPr>
        <w:rPr>
          <w:lang w:val="en-IN" w:bidi="he-IL"/>
        </w:rPr>
      </w:pPr>
    </w:p>
    <w:p w:rsidR="00A54F0D" w:rsidRDefault="00A54F0D" w:rsidP="00761A49">
      <w:pPr>
        <w:rPr>
          <w:lang w:val="en-IN" w:bidi="he-IL"/>
        </w:rPr>
      </w:pPr>
    </w:p>
    <w:p w:rsidR="00761A49" w:rsidRDefault="00761A49" w:rsidP="00761A49">
      <w:pPr>
        <w:rPr>
          <w:lang w:val="en-IN" w:bidi="he-IL"/>
        </w:rPr>
      </w:pPr>
    </w:p>
    <w:p w:rsidR="00761A49" w:rsidRPr="00C62CC1" w:rsidRDefault="00C62CC1" w:rsidP="00761A49">
      <w:pPr>
        <w:rPr>
          <w:rFonts w:ascii="CIDFont+F7" w:hAnsi="CIDFont+F7" w:cs="CIDFont+F7"/>
          <w:b/>
          <w:sz w:val="26"/>
          <w:szCs w:val="26"/>
          <w:lang w:val="en-IN"/>
        </w:rPr>
      </w:pPr>
      <w:proofErr w:type="gramStart"/>
      <w:r w:rsidRPr="00C62CC1">
        <w:rPr>
          <w:rFonts w:ascii="CIDFont+F7" w:hAnsi="CIDFont+F7" w:cs="CIDFont+F7"/>
          <w:b/>
          <w:sz w:val="30"/>
          <w:szCs w:val="26"/>
          <w:lang w:val="en-IN"/>
        </w:rPr>
        <w:t xml:space="preserve">4.1.1 </w:t>
      </w:r>
      <w:r w:rsidR="00761A49" w:rsidRPr="00C62CC1">
        <w:rPr>
          <w:rFonts w:ascii="CIDFont+F7" w:hAnsi="CIDFont+F7" w:cs="CIDFont+F7"/>
          <w:b/>
          <w:sz w:val="30"/>
          <w:szCs w:val="26"/>
          <w:lang w:val="en-IN"/>
        </w:rPr>
        <w:t xml:space="preserve"> </w:t>
      </w:r>
      <w:r w:rsidR="00232718" w:rsidRPr="00C62CC1">
        <w:rPr>
          <w:rFonts w:ascii="CIDFont+F7" w:hAnsi="CIDFont+F7" w:cs="CIDFont+F7"/>
          <w:b/>
          <w:sz w:val="30"/>
          <w:szCs w:val="26"/>
          <w:lang w:val="en-IN"/>
        </w:rPr>
        <w:t>M</w:t>
      </w:r>
      <w:r w:rsidRPr="00C62CC1">
        <w:rPr>
          <w:rFonts w:ascii="CIDFont+F7" w:hAnsi="CIDFont+F7" w:cs="CIDFont+F7"/>
          <w:b/>
          <w:sz w:val="30"/>
          <w:szCs w:val="26"/>
          <w:lang w:val="en-IN"/>
        </w:rPr>
        <w:t>AIN</w:t>
      </w:r>
      <w:proofErr w:type="gramEnd"/>
      <w:r w:rsidRPr="00C62CC1">
        <w:rPr>
          <w:rFonts w:ascii="CIDFont+F7" w:hAnsi="CIDFont+F7" w:cs="CIDFont+F7"/>
          <w:b/>
          <w:sz w:val="30"/>
          <w:szCs w:val="26"/>
          <w:lang w:val="en-IN"/>
        </w:rPr>
        <w:t xml:space="preserve"> PAGE</w:t>
      </w:r>
      <w:r w:rsidR="00232718" w:rsidRPr="00C62CC1">
        <w:rPr>
          <w:rFonts w:ascii="CIDFont+F7" w:hAnsi="CIDFont+F7" w:cs="CIDFont+F7"/>
          <w:b/>
          <w:sz w:val="30"/>
          <w:szCs w:val="26"/>
          <w:lang w:val="en-IN"/>
        </w:rPr>
        <w:t xml:space="preserve"> </w:t>
      </w:r>
      <w:r w:rsidR="00232718" w:rsidRPr="00C62CC1">
        <w:rPr>
          <w:rFonts w:ascii="CIDFont+F7" w:hAnsi="CIDFont+F7" w:cs="CIDFont+F7"/>
          <w:b/>
          <w:sz w:val="26"/>
          <w:szCs w:val="26"/>
          <w:lang w:val="en-IN"/>
        </w:rPr>
        <w:t xml:space="preserve">: </w:t>
      </w:r>
      <w:r w:rsidR="00C45BEE" w:rsidRPr="00C62CC1">
        <w:rPr>
          <w:rFonts w:ascii="CIDFont+F7" w:hAnsi="CIDFont+F7" w:cs="CIDFont+F7"/>
          <w:b/>
          <w:sz w:val="26"/>
          <w:szCs w:val="26"/>
          <w:lang w:val="en-IN"/>
        </w:rPr>
        <w:t xml:space="preserve"> </w:t>
      </w:r>
    </w:p>
    <w:p w:rsidR="00232718" w:rsidRDefault="00232718" w:rsidP="00761A49">
      <w:pPr>
        <w:rPr>
          <w:rFonts w:ascii="CIDFont+F7" w:hAnsi="CIDFont+F7" w:cs="CIDFont+F7"/>
          <w:sz w:val="26"/>
          <w:szCs w:val="26"/>
          <w:lang w:val="en-IN"/>
        </w:rPr>
      </w:pPr>
    </w:p>
    <w:p w:rsidR="00232718" w:rsidRPr="004759D7" w:rsidRDefault="00232718" w:rsidP="00232718">
      <w:pPr>
        <w:rPr>
          <w:b/>
          <w:sz w:val="24"/>
          <w:lang w:val="en-IN" w:bidi="he-IL"/>
        </w:rPr>
      </w:pPr>
      <w:r w:rsidRPr="004759D7">
        <w:rPr>
          <w:b/>
          <w:sz w:val="24"/>
          <w:lang w:val="en-IN" w:bidi="he-IL"/>
        </w:rPr>
        <w:t>from tkinter import *</w:t>
      </w:r>
    </w:p>
    <w:p w:rsidR="00232718" w:rsidRPr="004759D7" w:rsidRDefault="00232718" w:rsidP="00232718">
      <w:pPr>
        <w:rPr>
          <w:b/>
          <w:sz w:val="24"/>
          <w:lang w:val="en-IN" w:bidi="he-IL"/>
        </w:rPr>
      </w:pPr>
      <w:r w:rsidRPr="004759D7">
        <w:rPr>
          <w:b/>
          <w:sz w:val="24"/>
          <w:lang w:val="en-IN" w:bidi="he-IL"/>
        </w:rPr>
        <w:t xml:space="preserve">from PIL import </w:t>
      </w:r>
      <w:proofErr w:type="gramStart"/>
      <w:r w:rsidRPr="004759D7">
        <w:rPr>
          <w:b/>
          <w:sz w:val="24"/>
          <w:lang w:val="en-IN" w:bidi="he-IL"/>
        </w:rPr>
        <w:t>ImageTk,Image</w:t>
      </w:r>
      <w:proofErr w:type="gramEnd"/>
    </w:p>
    <w:p w:rsidR="00232718" w:rsidRPr="004759D7" w:rsidRDefault="00232718" w:rsidP="00232718">
      <w:pPr>
        <w:rPr>
          <w:b/>
          <w:sz w:val="24"/>
          <w:lang w:val="en-IN" w:bidi="he-IL"/>
        </w:rPr>
      </w:pPr>
      <w:r w:rsidRPr="004759D7">
        <w:rPr>
          <w:b/>
          <w:sz w:val="24"/>
          <w:lang w:val="en-IN" w:bidi="he-IL"/>
        </w:rPr>
        <w:t>import sqlite3</w:t>
      </w:r>
    </w:p>
    <w:p w:rsidR="00232718" w:rsidRPr="004759D7" w:rsidRDefault="00232718" w:rsidP="00232718">
      <w:pPr>
        <w:rPr>
          <w:b/>
          <w:sz w:val="24"/>
          <w:lang w:val="en-IN" w:bidi="he-IL"/>
        </w:rPr>
      </w:pPr>
      <w:r w:rsidRPr="004759D7">
        <w:rPr>
          <w:b/>
          <w:sz w:val="24"/>
          <w:lang w:val="en-IN" w:bidi="he-IL"/>
        </w:rPr>
        <w:t>from tkinter import messagebox</w:t>
      </w:r>
    </w:p>
    <w:p w:rsidR="00232718" w:rsidRPr="004759D7" w:rsidRDefault="00232718" w:rsidP="00232718">
      <w:pPr>
        <w:rPr>
          <w:b/>
          <w:sz w:val="24"/>
          <w:lang w:val="en-IN" w:bidi="he-IL"/>
        </w:rPr>
      </w:pPr>
      <w:r w:rsidRPr="004759D7">
        <w:rPr>
          <w:b/>
          <w:sz w:val="24"/>
          <w:lang w:val="en-IN" w:bidi="he-IL"/>
        </w:rPr>
        <w:t>from AddBook import *</w:t>
      </w:r>
    </w:p>
    <w:p w:rsidR="00232718" w:rsidRPr="004759D7" w:rsidRDefault="00232718" w:rsidP="00232718">
      <w:pPr>
        <w:rPr>
          <w:b/>
          <w:sz w:val="24"/>
          <w:lang w:val="en-IN" w:bidi="he-IL"/>
        </w:rPr>
      </w:pPr>
      <w:r w:rsidRPr="004759D7">
        <w:rPr>
          <w:b/>
          <w:sz w:val="24"/>
          <w:lang w:val="en-IN" w:bidi="he-IL"/>
        </w:rPr>
        <w:t>from DeleteBook import *</w:t>
      </w:r>
    </w:p>
    <w:p w:rsidR="00232718" w:rsidRPr="004759D7" w:rsidRDefault="00232718" w:rsidP="00232718">
      <w:pPr>
        <w:rPr>
          <w:b/>
          <w:sz w:val="24"/>
          <w:lang w:val="en-IN" w:bidi="he-IL"/>
        </w:rPr>
      </w:pPr>
      <w:r w:rsidRPr="004759D7">
        <w:rPr>
          <w:b/>
          <w:sz w:val="24"/>
          <w:lang w:val="en-IN" w:bidi="he-IL"/>
        </w:rPr>
        <w:t>from ViewBooks import *</w:t>
      </w:r>
    </w:p>
    <w:p w:rsidR="00232718" w:rsidRPr="004759D7" w:rsidRDefault="00232718" w:rsidP="00232718">
      <w:pPr>
        <w:rPr>
          <w:b/>
          <w:sz w:val="24"/>
          <w:lang w:val="en-IN" w:bidi="he-IL"/>
        </w:rPr>
      </w:pPr>
      <w:r w:rsidRPr="004759D7">
        <w:rPr>
          <w:b/>
          <w:sz w:val="24"/>
          <w:lang w:val="en-IN" w:bidi="he-IL"/>
        </w:rPr>
        <w:t>from IssueBook import *</w:t>
      </w:r>
    </w:p>
    <w:p w:rsidR="00232718" w:rsidRPr="004759D7" w:rsidRDefault="00232718" w:rsidP="00232718">
      <w:pPr>
        <w:rPr>
          <w:b/>
          <w:sz w:val="24"/>
          <w:lang w:val="en-IN" w:bidi="he-IL"/>
        </w:rPr>
      </w:pPr>
      <w:r w:rsidRPr="004759D7">
        <w:rPr>
          <w:b/>
          <w:sz w:val="24"/>
          <w:lang w:val="en-IN" w:bidi="he-IL"/>
        </w:rPr>
        <w:t>from ReturnBook import *</w:t>
      </w:r>
    </w:p>
    <w:p w:rsidR="00232718" w:rsidRPr="004759D7" w:rsidRDefault="00232718" w:rsidP="00232718">
      <w:pPr>
        <w:rPr>
          <w:b/>
          <w:sz w:val="24"/>
          <w:lang w:val="en-IN" w:bidi="he-IL"/>
        </w:rPr>
      </w:pPr>
      <w:r w:rsidRPr="004759D7">
        <w:rPr>
          <w:b/>
          <w:sz w:val="24"/>
          <w:lang w:val="en-IN" w:bidi="he-IL"/>
        </w:rPr>
        <w:t>from ViewIssueBook import *</w:t>
      </w:r>
    </w:p>
    <w:p w:rsidR="00232718" w:rsidRPr="004759D7" w:rsidRDefault="00232718" w:rsidP="00232718">
      <w:pPr>
        <w:rPr>
          <w:b/>
          <w:sz w:val="24"/>
          <w:lang w:val="en-IN" w:bidi="he-IL"/>
        </w:rPr>
      </w:pP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con = sqlite3.connect("librarydb.sqlite")</w:t>
      </w:r>
    </w:p>
    <w:p w:rsidR="00232718" w:rsidRPr="004759D7" w:rsidRDefault="00232718" w:rsidP="00232718">
      <w:pPr>
        <w:rPr>
          <w:b/>
          <w:sz w:val="24"/>
          <w:lang w:val="en-IN" w:bidi="he-IL"/>
        </w:rPr>
      </w:pPr>
      <w:r w:rsidRPr="004759D7">
        <w:rPr>
          <w:b/>
          <w:sz w:val="24"/>
          <w:lang w:val="en-IN" w:bidi="he-IL"/>
        </w:rPr>
        <w:t xml:space="preserve">cur = </w:t>
      </w:r>
      <w:proofErr w:type="gramStart"/>
      <w:r w:rsidRPr="004759D7">
        <w:rPr>
          <w:b/>
          <w:sz w:val="24"/>
          <w:lang w:val="en-IN" w:bidi="he-IL"/>
        </w:rPr>
        <w:t>con.cursor</w:t>
      </w:r>
      <w:proofErr w:type="gramEnd"/>
      <w:r w:rsidRPr="004759D7">
        <w:rPr>
          <w:b/>
          <w:sz w:val="24"/>
          <w:lang w:val="en-IN" w:bidi="he-IL"/>
        </w:rPr>
        <w:t>()</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 xml:space="preserve">root = </w:t>
      </w:r>
      <w:proofErr w:type="gramStart"/>
      <w:r w:rsidRPr="004759D7">
        <w:rPr>
          <w:b/>
          <w:sz w:val="24"/>
          <w:lang w:val="en-IN" w:bidi="he-IL"/>
        </w:rPr>
        <w:t>Tk(</w:t>
      </w:r>
      <w:proofErr w:type="gramEnd"/>
      <w:r w:rsidRPr="004759D7">
        <w:rPr>
          <w:b/>
          <w:sz w:val="24"/>
          <w:lang w:val="en-IN" w:bidi="he-IL"/>
        </w:rPr>
        <w:t>)</w:t>
      </w:r>
    </w:p>
    <w:p w:rsidR="00232718" w:rsidRPr="004759D7" w:rsidRDefault="00232718" w:rsidP="00232718">
      <w:pPr>
        <w:rPr>
          <w:b/>
          <w:sz w:val="24"/>
          <w:lang w:val="en-IN" w:bidi="he-IL"/>
        </w:rPr>
      </w:pPr>
      <w:proofErr w:type="gramStart"/>
      <w:r w:rsidRPr="004759D7">
        <w:rPr>
          <w:b/>
          <w:sz w:val="24"/>
          <w:lang w:val="en-IN" w:bidi="he-IL"/>
        </w:rPr>
        <w:t>root.title</w:t>
      </w:r>
      <w:proofErr w:type="gramEnd"/>
      <w:r w:rsidRPr="004759D7">
        <w:rPr>
          <w:b/>
          <w:sz w:val="24"/>
          <w:lang w:val="en-IN" w:bidi="he-IL"/>
        </w:rPr>
        <w:t>("Library Management System (Developed by Yashwanth and Prateek)")</w:t>
      </w:r>
    </w:p>
    <w:p w:rsidR="00232718" w:rsidRPr="004759D7" w:rsidRDefault="00232718" w:rsidP="00232718">
      <w:pPr>
        <w:rPr>
          <w:b/>
          <w:sz w:val="24"/>
          <w:lang w:val="en-IN" w:bidi="he-IL"/>
        </w:rPr>
      </w:pPr>
      <w:proofErr w:type="gramStart"/>
      <w:r w:rsidRPr="004759D7">
        <w:rPr>
          <w:b/>
          <w:sz w:val="24"/>
          <w:lang w:val="en-IN" w:bidi="he-IL"/>
        </w:rPr>
        <w:t>root.maxsize</w:t>
      </w:r>
      <w:proofErr w:type="gramEnd"/>
      <w:r w:rsidRPr="004759D7">
        <w:rPr>
          <w:b/>
          <w:sz w:val="24"/>
          <w:lang w:val="en-IN" w:bidi="he-IL"/>
        </w:rPr>
        <w:t>(width=800,height=700)</w:t>
      </w:r>
    </w:p>
    <w:p w:rsidR="00232718" w:rsidRPr="004759D7" w:rsidRDefault="00232718" w:rsidP="00232718">
      <w:pPr>
        <w:rPr>
          <w:b/>
          <w:sz w:val="24"/>
          <w:lang w:val="en-IN" w:bidi="he-IL"/>
        </w:rPr>
      </w:pPr>
      <w:proofErr w:type="gramStart"/>
      <w:r w:rsidRPr="004759D7">
        <w:rPr>
          <w:b/>
          <w:sz w:val="24"/>
          <w:lang w:val="en-IN" w:bidi="he-IL"/>
        </w:rPr>
        <w:t>root.geometry</w:t>
      </w:r>
      <w:proofErr w:type="gramEnd"/>
      <w:r w:rsidRPr="004759D7">
        <w:rPr>
          <w:b/>
          <w:sz w:val="24"/>
          <w:lang w:val="en-IN" w:bidi="he-IL"/>
        </w:rPr>
        <w:t>("600x500")</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lastRenderedPageBreak/>
        <w:t># Take n greater than 0.25 and less than 5</w:t>
      </w:r>
    </w:p>
    <w:p w:rsidR="00232718" w:rsidRPr="004759D7" w:rsidRDefault="00232718" w:rsidP="00232718">
      <w:pPr>
        <w:rPr>
          <w:b/>
          <w:sz w:val="24"/>
          <w:lang w:val="en-IN" w:bidi="he-IL"/>
        </w:rPr>
      </w:pPr>
      <w:r w:rsidRPr="004759D7">
        <w:rPr>
          <w:b/>
          <w:sz w:val="24"/>
          <w:lang w:val="en-IN" w:bidi="he-IL"/>
        </w:rPr>
        <w:t>same=True</w:t>
      </w:r>
    </w:p>
    <w:p w:rsidR="00232718" w:rsidRPr="004759D7" w:rsidRDefault="00232718" w:rsidP="00232718">
      <w:pPr>
        <w:rPr>
          <w:b/>
          <w:sz w:val="24"/>
          <w:lang w:val="en-IN" w:bidi="he-IL"/>
        </w:rPr>
      </w:pPr>
      <w:r w:rsidRPr="004759D7">
        <w:rPr>
          <w:b/>
          <w:sz w:val="24"/>
          <w:lang w:val="en-IN" w:bidi="he-IL"/>
        </w:rPr>
        <w:t>n=2</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 Adding a background image</w:t>
      </w:r>
    </w:p>
    <w:p w:rsidR="00232718" w:rsidRPr="004759D7" w:rsidRDefault="00232718" w:rsidP="00232718">
      <w:pPr>
        <w:rPr>
          <w:b/>
          <w:sz w:val="24"/>
          <w:lang w:val="en-IN" w:bidi="he-IL"/>
        </w:rPr>
      </w:pPr>
      <w:r w:rsidRPr="004759D7">
        <w:rPr>
          <w:b/>
          <w:sz w:val="24"/>
          <w:lang w:val="en-IN" w:bidi="he-IL"/>
        </w:rPr>
        <w:t>background_image =Image.open("lib.jpg")</w:t>
      </w:r>
    </w:p>
    <w:p w:rsidR="00232718" w:rsidRPr="004759D7" w:rsidRDefault="00232718" w:rsidP="00232718">
      <w:pPr>
        <w:rPr>
          <w:b/>
          <w:sz w:val="24"/>
          <w:lang w:val="en-IN" w:bidi="he-IL"/>
        </w:rPr>
      </w:pPr>
      <w:r w:rsidRPr="004759D7">
        <w:rPr>
          <w:b/>
          <w:sz w:val="24"/>
          <w:lang w:val="en-IN" w:bidi="he-IL"/>
        </w:rPr>
        <w:t>[imageSizeWidth, imageSizeHeight] = background_</w:t>
      </w:r>
      <w:proofErr w:type="gramStart"/>
      <w:r w:rsidRPr="004759D7">
        <w:rPr>
          <w:b/>
          <w:sz w:val="24"/>
          <w:lang w:val="en-IN" w:bidi="he-IL"/>
        </w:rPr>
        <w:t>image.size</w:t>
      </w:r>
      <w:proofErr w:type="gramEnd"/>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newImageSizeWidth = int(imageSizeWidth*n)</w:t>
      </w:r>
    </w:p>
    <w:p w:rsidR="00232718" w:rsidRPr="004759D7" w:rsidRDefault="00232718" w:rsidP="00232718">
      <w:pPr>
        <w:rPr>
          <w:b/>
          <w:sz w:val="24"/>
          <w:lang w:val="en-IN" w:bidi="he-IL"/>
        </w:rPr>
      </w:pPr>
      <w:r w:rsidRPr="004759D7">
        <w:rPr>
          <w:b/>
          <w:sz w:val="24"/>
          <w:lang w:val="en-IN" w:bidi="he-IL"/>
        </w:rPr>
        <w:t>if same:</w:t>
      </w:r>
    </w:p>
    <w:p w:rsidR="00232718" w:rsidRPr="004759D7" w:rsidRDefault="00232718" w:rsidP="00232718">
      <w:pPr>
        <w:rPr>
          <w:b/>
          <w:sz w:val="24"/>
          <w:lang w:val="en-IN" w:bidi="he-IL"/>
        </w:rPr>
      </w:pPr>
      <w:r w:rsidRPr="004759D7">
        <w:rPr>
          <w:b/>
          <w:sz w:val="24"/>
          <w:lang w:val="en-IN" w:bidi="he-IL"/>
        </w:rPr>
        <w:t xml:space="preserve">    newImageSizeHeight = int(imageSizeHeight*n) </w:t>
      </w:r>
    </w:p>
    <w:p w:rsidR="00232718" w:rsidRPr="004759D7" w:rsidRDefault="00232718" w:rsidP="00232718">
      <w:pPr>
        <w:rPr>
          <w:b/>
          <w:sz w:val="24"/>
          <w:lang w:val="en-IN" w:bidi="he-IL"/>
        </w:rPr>
      </w:pPr>
      <w:r w:rsidRPr="004759D7">
        <w:rPr>
          <w:b/>
          <w:sz w:val="24"/>
          <w:lang w:val="en-IN" w:bidi="he-IL"/>
        </w:rPr>
        <w:t>else:</w:t>
      </w:r>
    </w:p>
    <w:p w:rsidR="00232718" w:rsidRPr="004759D7" w:rsidRDefault="00232718" w:rsidP="00232718">
      <w:pPr>
        <w:rPr>
          <w:b/>
          <w:sz w:val="24"/>
          <w:lang w:val="en-IN" w:bidi="he-IL"/>
        </w:rPr>
      </w:pPr>
      <w:r w:rsidRPr="004759D7">
        <w:rPr>
          <w:b/>
          <w:sz w:val="24"/>
          <w:lang w:val="en-IN" w:bidi="he-IL"/>
        </w:rPr>
        <w:t xml:space="preserve">    newImageSizeHeight = int(imageSizeHeight/n) </w:t>
      </w:r>
    </w:p>
    <w:p w:rsidR="00232718" w:rsidRPr="004759D7" w:rsidRDefault="00232718" w:rsidP="00232718">
      <w:pPr>
        <w:rPr>
          <w:b/>
          <w:sz w:val="24"/>
          <w:lang w:val="en-IN" w:bidi="he-IL"/>
        </w:rPr>
      </w:pPr>
      <w:r w:rsidRPr="004759D7">
        <w:rPr>
          <w:b/>
          <w:sz w:val="24"/>
          <w:lang w:val="en-IN" w:bidi="he-IL"/>
        </w:rPr>
        <w:t xml:space="preserve">    </w:t>
      </w:r>
    </w:p>
    <w:p w:rsidR="00232718" w:rsidRPr="004759D7" w:rsidRDefault="00232718" w:rsidP="00232718">
      <w:pPr>
        <w:rPr>
          <w:b/>
          <w:sz w:val="24"/>
          <w:lang w:val="en-IN" w:bidi="he-IL"/>
        </w:rPr>
      </w:pPr>
      <w:r w:rsidRPr="004759D7">
        <w:rPr>
          <w:b/>
          <w:sz w:val="24"/>
          <w:lang w:val="en-IN" w:bidi="he-IL"/>
        </w:rPr>
        <w:t>background_image = background_</w:t>
      </w:r>
      <w:proofErr w:type="gramStart"/>
      <w:r w:rsidRPr="004759D7">
        <w:rPr>
          <w:b/>
          <w:sz w:val="24"/>
          <w:lang w:val="en-IN" w:bidi="he-IL"/>
        </w:rPr>
        <w:t>image.resize</w:t>
      </w:r>
      <w:proofErr w:type="gramEnd"/>
      <w:r w:rsidRPr="004759D7">
        <w:rPr>
          <w:b/>
          <w:sz w:val="24"/>
          <w:lang w:val="en-IN" w:bidi="he-IL"/>
        </w:rPr>
        <w:t>((newImageSizeWidth,newImageSizeHeight),Image.ANTIALIAS)</w:t>
      </w:r>
    </w:p>
    <w:p w:rsidR="00232718" w:rsidRPr="004759D7" w:rsidRDefault="00232718" w:rsidP="00232718">
      <w:pPr>
        <w:rPr>
          <w:b/>
          <w:sz w:val="24"/>
          <w:lang w:val="en-IN" w:bidi="he-IL"/>
        </w:rPr>
      </w:pPr>
      <w:r w:rsidRPr="004759D7">
        <w:rPr>
          <w:b/>
          <w:sz w:val="24"/>
          <w:lang w:val="en-IN" w:bidi="he-IL"/>
        </w:rPr>
        <w:t>img = ImageTk.PhotoImage(background_image)</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Canvas1 = Canvas(root)</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Canvas1.create_</w:t>
      </w:r>
      <w:proofErr w:type="gramStart"/>
      <w:r w:rsidRPr="004759D7">
        <w:rPr>
          <w:b/>
          <w:sz w:val="24"/>
          <w:lang w:val="en-IN" w:bidi="he-IL"/>
        </w:rPr>
        <w:t>image(</w:t>
      </w:r>
      <w:proofErr w:type="gramEnd"/>
      <w:r w:rsidRPr="004759D7">
        <w:rPr>
          <w:b/>
          <w:sz w:val="24"/>
          <w:lang w:val="en-IN" w:bidi="he-IL"/>
        </w:rPr>
        <w:t xml:space="preserve">300,340,image = img)      </w:t>
      </w:r>
    </w:p>
    <w:p w:rsidR="00232718" w:rsidRPr="004759D7" w:rsidRDefault="00232718" w:rsidP="00232718">
      <w:pPr>
        <w:rPr>
          <w:b/>
          <w:sz w:val="24"/>
          <w:lang w:val="en-IN" w:bidi="he-IL"/>
        </w:rPr>
      </w:pPr>
      <w:r w:rsidRPr="004759D7">
        <w:rPr>
          <w:b/>
          <w:sz w:val="24"/>
          <w:lang w:val="en-IN" w:bidi="he-IL"/>
        </w:rPr>
        <w:t>Canvas1.config(bg="white</w:t>
      </w:r>
      <w:proofErr w:type="gramStart"/>
      <w:r w:rsidRPr="004759D7">
        <w:rPr>
          <w:b/>
          <w:sz w:val="24"/>
          <w:lang w:val="en-IN" w:bidi="he-IL"/>
        </w:rPr>
        <w:t>",width</w:t>
      </w:r>
      <w:proofErr w:type="gramEnd"/>
      <w:r w:rsidRPr="004759D7">
        <w:rPr>
          <w:b/>
          <w:sz w:val="24"/>
          <w:lang w:val="en-IN" w:bidi="he-IL"/>
        </w:rPr>
        <w:t xml:space="preserve"> = newImageSizeWidth, height = newImageSizeHeight)</w:t>
      </w:r>
    </w:p>
    <w:p w:rsidR="00232718" w:rsidRPr="004759D7" w:rsidRDefault="00232718" w:rsidP="00232718">
      <w:pPr>
        <w:rPr>
          <w:b/>
          <w:sz w:val="24"/>
          <w:lang w:val="en-IN" w:bidi="he-IL"/>
        </w:rPr>
      </w:pPr>
      <w:r w:rsidRPr="004759D7">
        <w:rPr>
          <w:b/>
          <w:sz w:val="24"/>
          <w:lang w:val="en-IN" w:bidi="he-IL"/>
        </w:rPr>
        <w:t>Canvas1.pack(expand=</w:t>
      </w:r>
      <w:proofErr w:type="gramStart"/>
      <w:r w:rsidRPr="004759D7">
        <w:rPr>
          <w:b/>
          <w:sz w:val="24"/>
          <w:lang w:val="en-IN" w:bidi="he-IL"/>
        </w:rPr>
        <w:t>True,fill</w:t>
      </w:r>
      <w:proofErr w:type="gramEnd"/>
      <w:r w:rsidRPr="004759D7">
        <w:rPr>
          <w:b/>
          <w:sz w:val="24"/>
          <w:lang w:val="en-IN" w:bidi="he-IL"/>
        </w:rPr>
        <w:t>=BOTH)</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headingFrame1 = Frame(</w:t>
      </w:r>
      <w:proofErr w:type="gramStart"/>
      <w:r w:rsidRPr="004759D7">
        <w:rPr>
          <w:b/>
          <w:sz w:val="24"/>
          <w:lang w:val="en-IN" w:bidi="he-IL"/>
        </w:rPr>
        <w:t>root,bg</w:t>
      </w:r>
      <w:proofErr w:type="gramEnd"/>
      <w:r w:rsidRPr="004759D7">
        <w:rPr>
          <w:b/>
          <w:sz w:val="24"/>
          <w:lang w:val="en-IN" w:bidi="he-IL"/>
        </w:rPr>
        <w:t>="#FFBB00",bd=5)</w:t>
      </w:r>
    </w:p>
    <w:p w:rsidR="00232718" w:rsidRPr="004759D7" w:rsidRDefault="00232718" w:rsidP="00232718">
      <w:pPr>
        <w:rPr>
          <w:b/>
          <w:sz w:val="24"/>
          <w:lang w:val="en-IN" w:bidi="he-IL"/>
        </w:rPr>
      </w:pPr>
      <w:r w:rsidRPr="004759D7">
        <w:rPr>
          <w:b/>
          <w:sz w:val="24"/>
          <w:lang w:val="en-IN" w:bidi="he-IL"/>
        </w:rPr>
        <w:t>headingFrame1.place(relx=0.</w:t>
      </w:r>
      <w:proofErr w:type="gramStart"/>
      <w:r w:rsidRPr="004759D7">
        <w:rPr>
          <w:b/>
          <w:sz w:val="24"/>
          <w:lang w:val="en-IN" w:bidi="he-IL"/>
        </w:rPr>
        <w:t>2,rely</w:t>
      </w:r>
      <w:proofErr w:type="gramEnd"/>
      <w:r w:rsidRPr="004759D7">
        <w:rPr>
          <w:b/>
          <w:sz w:val="24"/>
          <w:lang w:val="en-IN" w:bidi="he-IL"/>
        </w:rPr>
        <w:t>=0.1,relwidth=0.6,relheight=0.16)</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 xml:space="preserve">headingLabel = </w:t>
      </w:r>
      <w:proofErr w:type="gramStart"/>
      <w:r w:rsidRPr="004759D7">
        <w:rPr>
          <w:b/>
          <w:sz w:val="24"/>
          <w:lang w:val="en-IN" w:bidi="he-IL"/>
        </w:rPr>
        <w:t>Label(</w:t>
      </w:r>
      <w:proofErr w:type="gramEnd"/>
      <w:r w:rsidRPr="004759D7">
        <w:rPr>
          <w:b/>
          <w:sz w:val="24"/>
          <w:lang w:val="en-IN" w:bidi="he-IL"/>
        </w:rPr>
        <w:t>headingFrame1, text="Welcome to KSIT \n Library", bg='YELLOW', fg='RED', font=('Courier',15))</w:t>
      </w:r>
    </w:p>
    <w:p w:rsidR="00232718" w:rsidRPr="004759D7" w:rsidRDefault="00232718" w:rsidP="00232718">
      <w:pPr>
        <w:rPr>
          <w:b/>
          <w:sz w:val="24"/>
          <w:lang w:val="en-IN" w:bidi="he-IL"/>
        </w:rPr>
      </w:pPr>
      <w:r w:rsidRPr="004759D7">
        <w:rPr>
          <w:b/>
          <w:sz w:val="24"/>
          <w:lang w:val="en-IN" w:bidi="he-IL"/>
        </w:rPr>
        <w:t>headingLabel.place(relx=</w:t>
      </w:r>
      <w:proofErr w:type="gramStart"/>
      <w:r w:rsidRPr="004759D7">
        <w:rPr>
          <w:b/>
          <w:sz w:val="24"/>
          <w:lang w:val="en-IN" w:bidi="he-IL"/>
        </w:rPr>
        <w:t>0,rely</w:t>
      </w:r>
      <w:proofErr w:type="gramEnd"/>
      <w:r w:rsidRPr="004759D7">
        <w:rPr>
          <w:b/>
          <w:sz w:val="24"/>
          <w:lang w:val="en-IN" w:bidi="he-IL"/>
        </w:rPr>
        <w:t>=0, relwidth=1, relheight=1)</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 xml:space="preserve">btn1 = </w:t>
      </w:r>
      <w:proofErr w:type="gramStart"/>
      <w:r w:rsidRPr="004759D7">
        <w:rPr>
          <w:b/>
          <w:sz w:val="24"/>
          <w:lang w:val="en-IN" w:bidi="he-IL"/>
        </w:rPr>
        <w:t>Button(</w:t>
      </w:r>
      <w:proofErr w:type="gramEnd"/>
      <w:r w:rsidRPr="004759D7">
        <w:rPr>
          <w:b/>
          <w:sz w:val="24"/>
          <w:lang w:val="en-IN" w:bidi="he-IL"/>
        </w:rPr>
        <w:t>root,text="Add Book Details",bg='black', fg='white', command=addBook)</w:t>
      </w:r>
    </w:p>
    <w:p w:rsidR="00232718" w:rsidRPr="004759D7" w:rsidRDefault="00232718" w:rsidP="00232718">
      <w:pPr>
        <w:rPr>
          <w:b/>
          <w:sz w:val="24"/>
          <w:lang w:val="en-IN" w:bidi="he-IL"/>
        </w:rPr>
      </w:pPr>
      <w:r w:rsidRPr="004759D7">
        <w:rPr>
          <w:b/>
          <w:sz w:val="24"/>
          <w:lang w:val="en-IN" w:bidi="he-IL"/>
        </w:rPr>
        <w:t>btn1.place(relx=0.</w:t>
      </w:r>
      <w:proofErr w:type="gramStart"/>
      <w:r w:rsidRPr="004759D7">
        <w:rPr>
          <w:b/>
          <w:sz w:val="24"/>
          <w:lang w:val="en-IN" w:bidi="he-IL"/>
        </w:rPr>
        <w:t>28,rely</w:t>
      </w:r>
      <w:proofErr w:type="gramEnd"/>
      <w:r w:rsidRPr="004759D7">
        <w:rPr>
          <w:b/>
          <w:sz w:val="24"/>
          <w:lang w:val="en-IN" w:bidi="he-IL"/>
        </w:rPr>
        <w:t>=0.4, relwidth=0.45,relheight=0.1)</w:t>
      </w:r>
    </w:p>
    <w:p w:rsidR="00232718" w:rsidRPr="004759D7" w:rsidRDefault="00232718" w:rsidP="00232718">
      <w:pPr>
        <w:rPr>
          <w:b/>
          <w:sz w:val="24"/>
          <w:lang w:val="en-IN" w:bidi="he-IL"/>
        </w:rPr>
      </w:pPr>
      <w:r w:rsidRPr="004759D7">
        <w:rPr>
          <w:b/>
          <w:sz w:val="24"/>
          <w:lang w:val="en-IN" w:bidi="he-IL"/>
        </w:rPr>
        <w:t xml:space="preserve">    </w:t>
      </w:r>
    </w:p>
    <w:p w:rsidR="00232718" w:rsidRPr="004759D7" w:rsidRDefault="00232718" w:rsidP="00232718">
      <w:pPr>
        <w:rPr>
          <w:b/>
          <w:sz w:val="24"/>
          <w:lang w:val="en-IN" w:bidi="he-IL"/>
        </w:rPr>
      </w:pPr>
      <w:r w:rsidRPr="004759D7">
        <w:rPr>
          <w:b/>
          <w:sz w:val="24"/>
          <w:lang w:val="en-IN" w:bidi="he-IL"/>
        </w:rPr>
        <w:t xml:space="preserve">btn2 = </w:t>
      </w:r>
      <w:proofErr w:type="gramStart"/>
      <w:r w:rsidRPr="004759D7">
        <w:rPr>
          <w:b/>
          <w:sz w:val="24"/>
          <w:lang w:val="en-IN" w:bidi="he-IL"/>
        </w:rPr>
        <w:t>Button(</w:t>
      </w:r>
      <w:proofErr w:type="gramEnd"/>
      <w:r w:rsidRPr="004759D7">
        <w:rPr>
          <w:b/>
          <w:sz w:val="24"/>
          <w:lang w:val="en-IN" w:bidi="he-IL"/>
        </w:rPr>
        <w:t>root,text="Delete Book",bg='black', fg='white', command=delete)</w:t>
      </w:r>
    </w:p>
    <w:p w:rsidR="00232718" w:rsidRPr="004759D7" w:rsidRDefault="00232718" w:rsidP="00232718">
      <w:pPr>
        <w:rPr>
          <w:b/>
          <w:sz w:val="24"/>
          <w:lang w:val="en-IN" w:bidi="he-IL"/>
        </w:rPr>
      </w:pPr>
      <w:r w:rsidRPr="004759D7">
        <w:rPr>
          <w:b/>
          <w:sz w:val="24"/>
          <w:lang w:val="en-IN" w:bidi="he-IL"/>
        </w:rPr>
        <w:t>btn2.place(relx=0.</w:t>
      </w:r>
      <w:proofErr w:type="gramStart"/>
      <w:r w:rsidRPr="004759D7">
        <w:rPr>
          <w:b/>
          <w:sz w:val="24"/>
          <w:lang w:val="en-IN" w:bidi="he-IL"/>
        </w:rPr>
        <w:t>28,rely</w:t>
      </w:r>
      <w:proofErr w:type="gramEnd"/>
      <w:r w:rsidRPr="004759D7">
        <w:rPr>
          <w:b/>
          <w:sz w:val="24"/>
          <w:lang w:val="en-IN" w:bidi="he-IL"/>
        </w:rPr>
        <w:t>=0.5, relwidth=0.45,relheight=0.1)</w:t>
      </w:r>
    </w:p>
    <w:p w:rsidR="00232718" w:rsidRPr="004759D7" w:rsidRDefault="00232718" w:rsidP="00232718">
      <w:pPr>
        <w:rPr>
          <w:b/>
          <w:sz w:val="24"/>
          <w:lang w:val="en-IN" w:bidi="he-IL"/>
        </w:rPr>
      </w:pPr>
      <w:r w:rsidRPr="004759D7">
        <w:rPr>
          <w:b/>
          <w:sz w:val="24"/>
          <w:lang w:val="en-IN" w:bidi="he-IL"/>
        </w:rPr>
        <w:t xml:space="preserve">    </w:t>
      </w:r>
    </w:p>
    <w:p w:rsidR="00232718" w:rsidRPr="004759D7" w:rsidRDefault="00232718" w:rsidP="00232718">
      <w:pPr>
        <w:rPr>
          <w:b/>
          <w:sz w:val="24"/>
          <w:lang w:val="en-IN" w:bidi="he-IL"/>
        </w:rPr>
      </w:pPr>
      <w:r w:rsidRPr="004759D7">
        <w:rPr>
          <w:b/>
          <w:sz w:val="24"/>
          <w:lang w:val="en-IN" w:bidi="he-IL"/>
        </w:rPr>
        <w:t xml:space="preserve">btn3 = </w:t>
      </w:r>
      <w:proofErr w:type="gramStart"/>
      <w:r w:rsidRPr="004759D7">
        <w:rPr>
          <w:b/>
          <w:sz w:val="24"/>
          <w:lang w:val="en-IN" w:bidi="he-IL"/>
        </w:rPr>
        <w:t>Button(</w:t>
      </w:r>
      <w:proofErr w:type="gramEnd"/>
      <w:r w:rsidRPr="004759D7">
        <w:rPr>
          <w:b/>
          <w:sz w:val="24"/>
          <w:lang w:val="en-IN" w:bidi="he-IL"/>
        </w:rPr>
        <w:t>root,text="View Book List",bg='black', fg='white', command=View)</w:t>
      </w:r>
    </w:p>
    <w:p w:rsidR="00232718" w:rsidRPr="004759D7" w:rsidRDefault="00232718" w:rsidP="00232718">
      <w:pPr>
        <w:rPr>
          <w:b/>
          <w:sz w:val="24"/>
          <w:lang w:val="en-IN" w:bidi="he-IL"/>
        </w:rPr>
      </w:pPr>
      <w:r w:rsidRPr="004759D7">
        <w:rPr>
          <w:b/>
          <w:sz w:val="24"/>
          <w:lang w:val="en-IN" w:bidi="he-IL"/>
        </w:rPr>
        <w:t>btn3.place(relx=0.</w:t>
      </w:r>
      <w:proofErr w:type="gramStart"/>
      <w:r w:rsidRPr="004759D7">
        <w:rPr>
          <w:b/>
          <w:sz w:val="24"/>
          <w:lang w:val="en-IN" w:bidi="he-IL"/>
        </w:rPr>
        <w:t>28,rely</w:t>
      </w:r>
      <w:proofErr w:type="gramEnd"/>
      <w:r w:rsidRPr="004759D7">
        <w:rPr>
          <w:b/>
          <w:sz w:val="24"/>
          <w:lang w:val="en-IN" w:bidi="he-IL"/>
        </w:rPr>
        <w:t>=0.6, relwidth=0.45,relheight=0.1)</w:t>
      </w:r>
    </w:p>
    <w:p w:rsidR="00232718" w:rsidRPr="004759D7" w:rsidRDefault="00232718" w:rsidP="00232718">
      <w:pPr>
        <w:rPr>
          <w:b/>
          <w:sz w:val="24"/>
          <w:lang w:val="en-IN" w:bidi="he-IL"/>
        </w:rPr>
      </w:pPr>
      <w:r w:rsidRPr="004759D7">
        <w:rPr>
          <w:b/>
          <w:sz w:val="24"/>
          <w:lang w:val="en-IN" w:bidi="he-IL"/>
        </w:rPr>
        <w:t xml:space="preserve">    </w:t>
      </w:r>
    </w:p>
    <w:p w:rsidR="00232718" w:rsidRPr="004759D7" w:rsidRDefault="00232718" w:rsidP="00232718">
      <w:pPr>
        <w:rPr>
          <w:b/>
          <w:sz w:val="24"/>
          <w:lang w:val="en-IN" w:bidi="he-IL"/>
        </w:rPr>
      </w:pPr>
      <w:r w:rsidRPr="004759D7">
        <w:rPr>
          <w:b/>
          <w:sz w:val="24"/>
          <w:lang w:val="en-IN" w:bidi="he-IL"/>
        </w:rPr>
        <w:t xml:space="preserve">btn4 = </w:t>
      </w:r>
      <w:proofErr w:type="gramStart"/>
      <w:r w:rsidRPr="004759D7">
        <w:rPr>
          <w:b/>
          <w:sz w:val="24"/>
          <w:lang w:val="en-IN" w:bidi="he-IL"/>
        </w:rPr>
        <w:t>Button(</w:t>
      </w:r>
      <w:proofErr w:type="gramEnd"/>
      <w:r w:rsidRPr="004759D7">
        <w:rPr>
          <w:b/>
          <w:sz w:val="24"/>
          <w:lang w:val="en-IN" w:bidi="he-IL"/>
        </w:rPr>
        <w:t>root,text="Issue Book to Student",bg='black', fg='white', command = issueBook)</w:t>
      </w:r>
    </w:p>
    <w:p w:rsidR="00232718" w:rsidRPr="004759D7" w:rsidRDefault="00232718" w:rsidP="00232718">
      <w:pPr>
        <w:rPr>
          <w:b/>
          <w:sz w:val="24"/>
          <w:lang w:val="en-IN" w:bidi="he-IL"/>
        </w:rPr>
      </w:pPr>
      <w:r w:rsidRPr="004759D7">
        <w:rPr>
          <w:b/>
          <w:sz w:val="24"/>
          <w:lang w:val="en-IN" w:bidi="he-IL"/>
        </w:rPr>
        <w:t>btn4.place(relx=0.</w:t>
      </w:r>
      <w:proofErr w:type="gramStart"/>
      <w:r w:rsidRPr="004759D7">
        <w:rPr>
          <w:b/>
          <w:sz w:val="24"/>
          <w:lang w:val="en-IN" w:bidi="he-IL"/>
        </w:rPr>
        <w:t>28,rely</w:t>
      </w:r>
      <w:proofErr w:type="gramEnd"/>
      <w:r w:rsidRPr="004759D7">
        <w:rPr>
          <w:b/>
          <w:sz w:val="24"/>
          <w:lang w:val="en-IN" w:bidi="he-IL"/>
        </w:rPr>
        <w:t>=0.7, relwidth=0.45,relheight=0.1)</w:t>
      </w:r>
    </w:p>
    <w:p w:rsidR="00232718" w:rsidRPr="004759D7" w:rsidRDefault="00232718" w:rsidP="00232718">
      <w:pPr>
        <w:rPr>
          <w:b/>
          <w:sz w:val="24"/>
          <w:lang w:val="en-IN" w:bidi="he-IL"/>
        </w:rPr>
      </w:pPr>
      <w:r w:rsidRPr="004759D7">
        <w:rPr>
          <w:b/>
          <w:sz w:val="24"/>
          <w:lang w:val="en-IN" w:bidi="he-IL"/>
        </w:rPr>
        <w:t xml:space="preserve">    </w:t>
      </w:r>
    </w:p>
    <w:p w:rsidR="00232718" w:rsidRPr="004759D7" w:rsidRDefault="00232718" w:rsidP="00232718">
      <w:pPr>
        <w:rPr>
          <w:b/>
          <w:sz w:val="24"/>
          <w:lang w:val="en-IN" w:bidi="he-IL"/>
        </w:rPr>
      </w:pPr>
      <w:r w:rsidRPr="004759D7">
        <w:rPr>
          <w:b/>
          <w:sz w:val="24"/>
          <w:lang w:val="en-IN" w:bidi="he-IL"/>
        </w:rPr>
        <w:lastRenderedPageBreak/>
        <w:t xml:space="preserve">btn5 = </w:t>
      </w:r>
      <w:proofErr w:type="gramStart"/>
      <w:r w:rsidRPr="004759D7">
        <w:rPr>
          <w:b/>
          <w:sz w:val="24"/>
          <w:lang w:val="en-IN" w:bidi="he-IL"/>
        </w:rPr>
        <w:t>Button(</w:t>
      </w:r>
      <w:proofErr w:type="gramEnd"/>
      <w:r w:rsidRPr="004759D7">
        <w:rPr>
          <w:b/>
          <w:sz w:val="24"/>
          <w:lang w:val="en-IN" w:bidi="he-IL"/>
        </w:rPr>
        <w:t>root,text="Return Book",bg='black', fg='white', command = returnBook)</w:t>
      </w:r>
    </w:p>
    <w:p w:rsidR="00232718" w:rsidRPr="004759D7" w:rsidRDefault="00232718" w:rsidP="00232718">
      <w:pPr>
        <w:rPr>
          <w:b/>
          <w:sz w:val="24"/>
          <w:lang w:val="en-IN" w:bidi="he-IL"/>
        </w:rPr>
      </w:pPr>
      <w:r w:rsidRPr="004759D7">
        <w:rPr>
          <w:b/>
          <w:sz w:val="24"/>
          <w:lang w:val="en-IN" w:bidi="he-IL"/>
        </w:rPr>
        <w:t>btn5.place(relx=0.</w:t>
      </w:r>
      <w:proofErr w:type="gramStart"/>
      <w:r w:rsidRPr="004759D7">
        <w:rPr>
          <w:b/>
          <w:sz w:val="24"/>
          <w:lang w:val="en-IN" w:bidi="he-IL"/>
        </w:rPr>
        <w:t>28,rely</w:t>
      </w:r>
      <w:proofErr w:type="gramEnd"/>
      <w:r w:rsidRPr="004759D7">
        <w:rPr>
          <w:b/>
          <w:sz w:val="24"/>
          <w:lang w:val="en-IN" w:bidi="he-IL"/>
        </w:rPr>
        <w:t>=0.8, relwidth=0.45,relheight=0.1)</w:t>
      </w:r>
    </w:p>
    <w:p w:rsidR="00232718" w:rsidRPr="004759D7" w:rsidRDefault="00232718" w:rsidP="00232718">
      <w:pPr>
        <w:rPr>
          <w:b/>
          <w:sz w:val="24"/>
          <w:lang w:val="en-IN" w:bidi="he-IL"/>
        </w:rPr>
      </w:pPr>
    </w:p>
    <w:p w:rsidR="00232718" w:rsidRPr="004759D7" w:rsidRDefault="00232718" w:rsidP="00232718">
      <w:pPr>
        <w:rPr>
          <w:b/>
          <w:sz w:val="24"/>
          <w:lang w:val="en-IN" w:bidi="he-IL"/>
        </w:rPr>
      </w:pPr>
      <w:r w:rsidRPr="004759D7">
        <w:rPr>
          <w:b/>
          <w:sz w:val="24"/>
          <w:lang w:val="en-IN" w:bidi="he-IL"/>
        </w:rPr>
        <w:t xml:space="preserve">btn6 = </w:t>
      </w:r>
      <w:proofErr w:type="gramStart"/>
      <w:r w:rsidRPr="004759D7">
        <w:rPr>
          <w:b/>
          <w:sz w:val="24"/>
          <w:lang w:val="en-IN" w:bidi="he-IL"/>
        </w:rPr>
        <w:t>Button(</w:t>
      </w:r>
      <w:proofErr w:type="gramEnd"/>
      <w:r w:rsidRPr="004759D7">
        <w:rPr>
          <w:b/>
          <w:sz w:val="24"/>
          <w:lang w:val="en-IN" w:bidi="he-IL"/>
        </w:rPr>
        <w:t>root,text="View Issued Book Details",bg='black', fg='white', command = issueView)</w:t>
      </w:r>
    </w:p>
    <w:p w:rsidR="00232718" w:rsidRPr="004759D7" w:rsidRDefault="00232718" w:rsidP="00232718">
      <w:pPr>
        <w:rPr>
          <w:b/>
          <w:sz w:val="24"/>
          <w:lang w:val="en-IN" w:bidi="he-IL"/>
        </w:rPr>
      </w:pPr>
      <w:r w:rsidRPr="004759D7">
        <w:rPr>
          <w:b/>
          <w:sz w:val="24"/>
          <w:lang w:val="en-IN" w:bidi="he-IL"/>
        </w:rPr>
        <w:t>btn6.place(relx=0.</w:t>
      </w:r>
      <w:proofErr w:type="gramStart"/>
      <w:r w:rsidRPr="004759D7">
        <w:rPr>
          <w:b/>
          <w:sz w:val="24"/>
          <w:lang w:val="en-IN" w:bidi="he-IL"/>
        </w:rPr>
        <w:t>28,rely</w:t>
      </w:r>
      <w:proofErr w:type="gramEnd"/>
      <w:r w:rsidRPr="004759D7">
        <w:rPr>
          <w:b/>
          <w:sz w:val="24"/>
          <w:lang w:val="en-IN" w:bidi="he-IL"/>
        </w:rPr>
        <w:t>=0.9, relwidth=0.45,relheight=0.1)</w:t>
      </w:r>
    </w:p>
    <w:p w:rsidR="00232718" w:rsidRPr="004759D7" w:rsidRDefault="00232718" w:rsidP="00232718">
      <w:pPr>
        <w:rPr>
          <w:b/>
          <w:sz w:val="24"/>
          <w:lang w:val="en-IN" w:bidi="he-IL"/>
        </w:rPr>
      </w:pPr>
    </w:p>
    <w:p w:rsidR="00232718" w:rsidRDefault="00232718" w:rsidP="00232718">
      <w:pPr>
        <w:rPr>
          <w:b/>
          <w:sz w:val="24"/>
          <w:lang w:val="en-IN" w:bidi="he-IL"/>
        </w:rPr>
      </w:pPr>
      <w:proofErr w:type="gramStart"/>
      <w:r w:rsidRPr="004759D7">
        <w:rPr>
          <w:b/>
          <w:sz w:val="24"/>
          <w:lang w:val="en-IN" w:bidi="he-IL"/>
        </w:rPr>
        <w:t>root.mainloop</w:t>
      </w:r>
      <w:proofErr w:type="gramEnd"/>
      <w:r w:rsidRPr="004759D7">
        <w:rPr>
          <w:b/>
          <w:sz w:val="24"/>
          <w:lang w:val="en-IN" w:bidi="he-IL"/>
        </w:rPr>
        <w:t>()</w:t>
      </w:r>
    </w:p>
    <w:p w:rsidR="004759D7" w:rsidRDefault="004759D7" w:rsidP="00232718">
      <w:pPr>
        <w:rPr>
          <w:b/>
          <w:sz w:val="24"/>
          <w:lang w:val="en-IN" w:bidi="he-IL"/>
        </w:rPr>
      </w:pPr>
    </w:p>
    <w:p w:rsidR="004759D7" w:rsidRDefault="004759D7" w:rsidP="00232718">
      <w:pPr>
        <w:rPr>
          <w:b/>
          <w:sz w:val="24"/>
          <w:lang w:val="en-IN" w:bidi="he-IL"/>
        </w:rPr>
      </w:pPr>
    </w:p>
    <w:p w:rsidR="004759D7" w:rsidRDefault="004759D7" w:rsidP="00232718">
      <w:pPr>
        <w:rPr>
          <w:b/>
          <w:sz w:val="24"/>
          <w:lang w:val="en-IN" w:bidi="he-IL"/>
        </w:rPr>
      </w:pPr>
    </w:p>
    <w:p w:rsidR="004759D7" w:rsidRPr="004759D7" w:rsidRDefault="004759D7" w:rsidP="00232718">
      <w:pPr>
        <w:rPr>
          <w:b/>
          <w:sz w:val="24"/>
          <w:lang w:val="en-IN" w:bidi="he-IL"/>
        </w:rPr>
      </w:pPr>
    </w:p>
    <w:p w:rsidR="00C45BEE" w:rsidRDefault="003A1FBD" w:rsidP="003A1FBD">
      <w:pPr>
        <w:rPr>
          <w:rFonts w:ascii="CIDFont+F2" w:cs="CIDFont+F2"/>
          <w:b/>
          <w:sz w:val="30"/>
          <w:szCs w:val="26"/>
          <w:lang w:val="en-IN" w:bidi="he-IL"/>
        </w:rPr>
      </w:pPr>
      <w:proofErr w:type="gramStart"/>
      <w:r w:rsidRPr="00C62CC1">
        <w:rPr>
          <w:rFonts w:ascii="CIDFont+F2" w:cs="CIDFont+F2"/>
          <w:b/>
          <w:sz w:val="30"/>
          <w:szCs w:val="26"/>
          <w:lang w:val="en-IN" w:bidi="he-IL"/>
        </w:rPr>
        <w:t>4.1.2  ADD</w:t>
      </w:r>
      <w:proofErr w:type="gramEnd"/>
      <w:r w:rsidRPr="00C62CC1">
        <w:rPr>
          <w:rFonts w:ascii="CIDFont+F2" w:cs="CIDFont+F2"/>
          <w:b/>
          <w:sz w:val="30"/>
          <w:szCs w:val="26"/>
          <w:lang w:val="en-IN" w:bidi="he-IL"/>
        </w:rPr>
        <w:t xml:space="preserve"> BOOK DETAILS</w:t>
      </w:r>
      <w:r w:rsidR="00C62CC1">
        <w:rPr>
          <w:rFonts w:ascii="CIDFont+F2" w:cs="CIDFont+F2"/>
          <w:b/>
          <w:sz w:val="30"/>
          <w:szCs w:val="26"/>
          <w:lang w:val="en-IN" w:bidi="he-IL"/>
        </w:rPr>
        <w:t xml:space="preserve"> :</w:t>
      </w:r>
      <w:r w:rsidR="00372F78">
        <w:rPr>
          <w:rFonts w:ascii="CIDFont+F2" w:cs="CIDFont+F2"/>
          <w:b/>
          <w:sz w:val="30"/>
          <w:szCs w:val="26"/>
          <w:lang w:val="en-IN" w:bidi="he-IL"/>
        </w:rPr>
        <w:t xml:space="preserve"> </w:t>
      </w:r>
    </w:p>
    <w:p w:rsidR="00372F78" w:rsidRDefault="00372F78" w:rsidP="003A1FBD">
      <w:pPr>
        <w:rPr>
          <w:rFonts w:ascii="CIDFont+F2" w:cs="CIDFont+F2"/>
          <w:b/>
          <w:sz w:val="30"/>
          <w:szCs w:val="26"/>
          <w:lang w:val="en-IN" w:bidi="he-IL"/>
        </w:rPr>
      </w:pPr>
    </w:p>
    <w:p w:rsidR="00372F78" w:rsidRPr="00372F78" w:rsidRDefault="00372F78" w:rsidP="00372F78">
      <w:pPr>
        <w:rPr>
          <w:b/>
          <w:sz w:val="28"/>
          <w:lang w:val="en-IN" w:bidi="he-IL"/>
        </w:rPr>
      </w:pPr>
      <w:r w:rsidRPr="00372F78">
        <w:rPr>
          <w:b/>
          <w:sz w:val="28"/>
          <w:lang w:val="en-IN" w:bidi="he-IL"/>
        </w:rPr>
        <w:t>from tkinter import *</w:t>
      </w:r>
    </w:p>
    <w:p w:rsidR="00372F78" w:rsidRPr="00372F78" w:rsidRDefault="00372F78" w:rsidP="00372F78">
      <w:pPr>
        <w:rPr>
          <w:b/>
          <w:sz w:val="28"/>
          <w:lang w:val="en-IN" w:bidi="he-IL"/>
        </w:rPr>
      </w:pPr>
      <w:r w:rsidRPr="00372F78">
        <w:rPr>
          <w:b/>
          <w:sz w:val="28"/>
          <w:lang w:val="en-IN" w:bidi="he-IL"/>
        </w:rPr>
        <w:t xml:space="preserve">from PIL import </w:t>
      </w:r>
      <w:proofErr w:type="gramStart"/>
      <w:r w:rsidRPr="00372F78">
        <w:rPr>
          <w:b/>
          <w:sz w:val="28"/>
          <w:lang w:val="en-IN" w:bidi="he-IL"/>
        </w:rPr>
        <w:t>ImageTk,Image</w:t>
      </w:r>
      <w:proofErr w:type="gramEnd"/>
    </w:p>
    <w:p w:rsidR="00372F78" w:rsidRPr="00372F78" w:rsidRDefault="00372F78" w:rsidP="00372F78">
      <w:pPr>
        <w:rPr>
          <w:b/>
          <w:sz w:val="28"/>
          <w:lang w:val="en-IN" w:bidi="he-IL"/>
        </w:rPr>
      </w:pPr>
      <w:r w:rsidRPr="00372F78">
        <w:rPr>
          <w:b/>
          <w:sz w:val="28"/>
          <w:lang w:val="en-IN" w:bidi="he-IL"/>
        </w:rPr>
        <w:t>from tkinter import messagebox</w:t>
      </w:r>
    </w:p>
    <w:p w:rsidR="00372F78" w:rsidRPr="00372F78" w:rsidRDefault="00372F78" w:rsidP="00372F78">
      <w:pPr>
        <w:rPr>
          <w:b/>
          <w:sz w:val="28"/>
          <w:lang w:val="en-IN" w:bidi="he-IL"/>
        </w:rPr>
      </w:pPr>
      <w:r w:rsidRPr="00372F78">
        <w:rPr>
          <w:b/>
          <w:sz w:val="28"/>
          <w:lang w:val="en-IN" w:bidi="he-IL"/>
        </w:rPr>
        <w:t>import sqlite3</w:t>
      </w: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def </w:t>
      </w:r>
      <w:proofErr w:type="gramStart"/>
      <w:r w:rsidRPr="00372F78">
        <w:rPr>
          <w:b/>
          <w:sz w:val="28"/>
          <w:lang w:val="en-IN" w:bidi="he-IL"/>
        </w:rPr>
        <w:t>bookRegister(</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bid = </w:t>
      </w:r>
      <w:proofErr w:type="gramStart"/>
      <w:r w:rsidRPr="00372F78">
        <w:rPr>
          <w:b/>
          <w:sz w:val="28"/>
          <w:lang w:val="en-IN" w:bidi="he-IL"/>
        </w:rPr>
        <w:t>bookInfo1.get(</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title = </w:t>
      </w:r>
      <w:proofErr w:type="gramStart"/>
      <w:r w:rsidRPr="00372F78">
        <w:rPr>
          <w:b/>
          <w:sz w:val="28"/>
          <w:lang w:val="en-IN" w:bidi="he-IL"/>
        </w:rPr>
        <w:t>bookInfo2.get(</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author = </w:t>
      </w:r>
      <w:proofErr w:type="gramStart"/>
      <w:r w:rsidRPr="00372F78">
        <w:rPr>
          <w:b/>
          <w:sz w:val="28"/>
          <w:lang w:val="en-IN" w:bidi="he-IL"/>
        </w:rPr>
        <w:t>bookInfo3.get(</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status = </w:t>
      </w:r>
      <w:proofErr w:type="gramStart"/>
      <w:r w:rsidRPr="00372F78">
        <w:rPr>
          <w:b/>
          <w:sz w:val="28"/>
          <w:lang w:val="en-IN" w:bidi="he-IL"/>
        </w:rPr>
        <w:t>bookInfo4.get(</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status = </w:t>
      </w:r>
      <w:proofErr w:type="gramStart"/>
      <w:r w:rsidRPr="00372F78">
        <w:rPr>
          <w:b/>
          <w:sz w:val="28"/>
          <w:lang w:val="en-IN" w:bidi="he-IL"/>
        </w:rPr>
        <w:t>status.lower</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insertBooks = "insert into "+bookTable+" values('"+bid+"','"+title+"','"+author+"','"+status+"')"</w:t>
      </w:r>
    </w:p>
    <w:p w:rsidR="00372F78" w:rsidRPr="00372F78" w:rsidRDefault="00372F78" w:rsidP="00372F78">
      <w:pPr>
        <w:rPr>
          <w:b/>
          <w:sz w:val="28"/>
          <w:lang w:val="en-IN" w:bidi="he-IL"/>
        </w:rPr>
      </w:pPr>
      <w:r w:rsidRPr="00372F78">
        <w:rPr>
          <w:b/>
          <w:sz w:val="28"/>
          <w:lang w:val="en-IN" w:bidi="he-IL"/>
        </w:rPr>
        <w:t xml:space="preserve">    try:</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cur.execute</w:t>
      </w:r>
      <w:proofErr w:type="gramEnd"/>
      <w:r w:rsidRPr="00372F78">
        <w:rPr>
          <w:b/>
          <w:sz w:val="28"/>
          <w:lang w:val="en-IN" w:bidi="he-IL"/>
        </w:rPr>
        <w:t>(insertBooks)</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con.commit</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messagebox.showinfo</w:t>
      </w:r>
      <w:proofErr w:type="gramEnd"/>
      <w:r w:rsidRPr="00372F78">
        <w:rPr>
          <w:b/>
          <w:sz w:val="28"/>
          <w:lang w:val="en-IN" w:bidi="he-IL"/>
        </w:rPr>
        <w:t>('Success',"Book added successfully")</w:t>
      </w:r>
    </w:p>
    <w:p w:rsidR="00372F78" w:rsidRPr="00372F78" w:rsidRDefault="00372F78" w:rsidP="00372F78">
      <w:pPr>
        <w:rPr>
          <w:b/>
          <w:sz w:val="28"/>
          <w:lang w:val="en-IN" w:bidi="he-IL"/>
        </w:rPr>
      </w:pPr>
      <w:r w:rsidRPr="00372F78">
        <w:rPr>
          <w:b/>
          <w:sz w:val="28"/>
          <w:lang w:val="en-IN" w:bidi="he-IL"/>
        </w:rPr>
        <w:t xml:space="preserve">    except:</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messagebox.showinfo</w:t>
      </w:r>
      <w:proofErr w:type="gramEnd"/>
      <w:r w:rsidRPr="00372F78">
        <w:rPr>
          <w:b/>
          <w:sz w:val="28"/>
          <w:lang w:val="en-IN" w:bidi="he-IL"/>
        </w:rPr>
        <w:t>("Error","Can't add data into Database")</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root.destroy</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lastRenderedPageBreak/>
        <w:t xml:space="preserve">    </w:t>
      </w:r>
    </w:p>
    <w:p w:rsidR="00372F78" w:rsidRPr="00372F78" w:rsidRDefault="00372F78" w:rsidP="00372F78">
      <w:pPr>
        <w:rPr>
          <w:b/>
          <w:sz w:val="28"/>
          <w:lang w:val="en-IN" w:bidi="he-IL"/>
        </w:rPr>
      </w:pPr>
      <w:r w:rsidRPr="00372F78">
        <w:rPr>
          <w:b/>
          <w:sz w:val="28"/>
          <w:lang w:val="en-IN" w:bidi="he-IL"/>
        </w:rPr>
        <w:t xml:space="preserve">def </w:t>
      </w:r>
      <w:proofErr w:type="gramStart"/>
      <w:r w:rsidRPr="00372F78">
        <w:rPr>
          <w:b/>
          <w:sz w:val="28"/>
          <w:lang w:val="en-IN" w:bidi="he-IL"/>
        </w:rPr>
        <w:t>addBook(</w:t>
      </w:r>
      <w:proofErr w:type="gramEnd"/>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global bookInfo</w:t>
      </w:r>
      <w:proofErr w:type="gramStart"/>
      <w:r w:rsidRPr="00372F78">
        <w:rPr>
          <w:b/>
          <w:sz w:val="28"/>
          <w:lang w:val="en-IN" w:bidi="he-IL"/>
        </w:rPr>
        <w:t>1,bookInfo</w:t>
      </w:r>
      <w:proofErr w:type="gramEnd"/>
      <w:r w:rsidRPr="00372F78">
        <w:rPr>
          <w:b/>
          <w:sz w:val="28"/>
          <w:lang w:val="en-IN" w:bidi="he-IL"/>
        </w:rPr>
        <w:t>2,bookInfo3,bookInfo4,Canvas1,con,cur,bookTable,root</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root = </w:t>
      </w:r>
      <w:proofErr w:type="gramStart"/>
      <w:r w:rsidRPr="00372F78">
        <w:rPr>
          <w:b/>
          <w:sz w:val="28"/>
          <w:lang w:val="en-IN" w:bidi="he-IL"/>
        </w:rPr>
        <w:t>Tk(</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root.title</w:t>
      </w:r>
      <w:proofErr w:type="gramEnd"/>
      <w:r w:rsidRPr="00372F78">
        <w:rPr>
          <w:b/>
          <w:sz w:val="28"/>
          <w:lang w:val="en-IN" w:bidi="he-IL"/>
        </w:rPr>
        <w:t>("Library Management System (Developed by Yashwanth and Prateek)")</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root.minsize</w:t>
      </w:r>
      <w:proofErr w:type="gramEnd"/>
      <w:r w:rsidRPr="00372F78">
        <w:rPr>
          <w:b/>
          <w:sz w:val="28"/>
          <w:lang w:val="en-IN" w:bidi="he-IL"/>
        </w:rPr>
        <w:t>(width=400,height=400)</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root.geometry</w:t>
      </w:r>
      <w:proofErr w:type="gramEnd"/>
      <w:r w:rsidRPr="00372F78">
        <w:rPr>
          <w:b/>
          <w:sz w:val="28"/>
          <w:lang w:val="en-IN" w:bidi="he-IL"/>
        </w:rPr>
        <w:t>("600x500")</w:t>
      </w: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con = sqlite3.connect("librarydb.sqlite")</w:t>
      </w:r>
    </w:p>
    <w:p w:rsidR="00372F78" w:rsidRPr="00372F78" w:rsidRDefault="00372F78" w:rsidP="00372F78">
      <w:pPr>
        <w:rPr>
          <w:b/>
          <w:sz w:val="28"/>
          <w:lang w:val="en-IN" w:bidi="he-IL"/>
        </w:rPr>
      </w:pPr>
      <w:r w:rsidRPr="00372F78">
        <w:rPr>
          <w:b/>
          <w:sz w:val="28"/>
          <w:lang w:val="en-IN" w:bidi="he-IL"/>
        </w:rPr>
        <w:t xml:space="preserve">    cur = </w:t>
      </w:r>
      <w:proofErr w:type="gramStart"/>
      <w:r w:rsidRPr="00372F78">
        <w:rPr>
          <w:b/>
          <w:sz w:val="28"/>
          <w:lang w:val="en-IN" w:bidi="he-IL"/>
        </w:rPr>
        <w:t>con.cursor</w:t>
      </w:r>
      <w:proofErr w:type="gramEnd"/>
      <w:r w:rsidRPr="00372F78">
        <w:rPr>
          <w:b/>
          <w:sz w:val="28"/>
          <w:lang w:val="en-IN" w:bidi="he-IL"/>
        </w:rPr>
        <w:t>()</w:t>
      </w:r>
    </w:p>
    <w:p w:rsidR="00372F78" w:rsidRP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cur.execute</w:t>
      </w:r>
      <w:proofErr w:type="gramEnd"/>
      <w:r w:rsidRPr="00372F78">
        <w:rPr>
          <w:b/>
          <w:sz w:val="28"/>
          <w:lang w:val="en-IN" w:bidi="he-IL"/>
        </w:rPr>
        <w:t>('''create table if not exists books(bid varchar(20) primary key, title varchar(30), author varchar(30), status varchar(30));''')</w:t>
      </w: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 Enter Table Names here</w:t>
      </w:r>
    </w:p>
    <w:p w:rsidR="00372F78" w:rsidRPr="00372F78" w:rsidRDefault="00372F78" w:rsidP="00372F78">
      <w:pPr>
        <w:rPr>
          <w:b/>
          <w:sz w:val="28"/>
          <w:lang w:val="en-IN" w:bidi="he-IL"/>
        </w:rPr>
      </w:pPr>
      <w:r w:rsidRPr="00372F78">
        <w:rPr>
          <w:b/>
          <w:sz w:val="28"/>
          <w:lang w:val="en-IN" w:bidi="he-IL"/>
        </w:rPr>
        <w:t xml:space="preserve">    bookTable = "books" # Book Table</w:t>
      </w: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Canvas1 = Canvas(root)</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Canvas1.config(bg="#ff6e40")</w:t>
      </w:r>
    </w:p>
    <w:p w:rsidR="00372F78" w:rsidRPr="00372F78" w:rsidRDefault="00372F78" w:rsidP="00372F78">
      <w:pPr>
        <w:rPr>
          <w:b/>
          <w:sz w:val="28"/>
          <w:lang w:val="en-IN" w:bidi="he-IL"/>
        </w:rPr>
      </w:pPr>
      <w:r w:rsidRPr="00372F78">
        <w:rPr>
          <w:b/>
          <w:sz w:val="28"/>
          <w:lang w:val="en-IN" w:bidi="he-IL"/>
        </w:rPr>
        <w:t xml:space="preserve">    Canvas1.pack(expand=</w:t>
      </w:r>
      <w:proofErr w:type="gramStart"/>
      <w:r w:rsidRPr="00372F78">
        <w:rPr>
          <w:b/>
          <w:sz w:val="28"/>
          <w:lang w:val="en-IN" w:bidi="he-IL"/>
        </w:rPr>
        <w:t>True,fill</w:t>
      </w:r>
      <w:proofErr w:type="gramEnd"/>
      <w:r w:rsidRPr="00372F78">
        <w:rPr>
          <w:b/>
          <w:sz w:val="28"/>
          <w:lang w:val="en-IN" w:bidi="he-IL"/>
        </w:rPr>
        <w:t>=BOTH)</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headingFrame1 = Frame(</w:t>
      </w:r>
      <w:proofErr w:type="gramStart"/>
      <w:r w:rsidRPr="00372F78">
        <w:rPr>
          <w:b/>
          <w:sz w:val="28"/>
          <w:lang w:val="en-IN" w:bidi="he-IL"/>
        </w:rPr>
        <w:t>root,bg</w:t>
      </w:r>
      <w:proofErr w:type="gramEnd"/>
      <w:r w:rsidRPr="00372F78">
        <w:rPr>
          <w:b/>
          <w:sz w:val="28"/>
          <w:lang w:val="en-IN" w:bidi="he-IL"/>
        </w:rPr>
        <w:t>="#FFBB00",bd=5)</w:t>
      </w:r>
    </w:p>
    <w:p w:rsidR="00372F78" w:rsidRPr="00372F78" w:rsidRDefault="00372F78" w:rsidP="00372F78">
      <w:pPr>
        <w:rPr>
          <w:b/>
          <w:sz w:val="28"/>
          <w:lang w:val="en-IN" w:bidi="he-IL"/>
        </w:rPr>
      </w:pPr>
      <w:r w:rsidRPr="00372F78">
        <w:rPr>
          <w:b/>
          <w:sz w:val="28"/>
          <w:lang w:val="en-IN" w:bidi="he-IL"/>
        </w:rPr>
        <w:t xml:space="preserve">    headingFrame1.place(relx=0.</w:t>
      </w:r>
      <w:proofErr w:type="gramStart"/>
      <w:r w:rsidRPr="00372F78">
        <w:rPr>
          <w:b/>
          <w:sz w:val="28"/>
          <w:lang w:val="en-IN" w:bidi="he-IL"/>
        </w:rPr>
        <w:t>25,rely</w:t>
      </w:r>
      <w:proofErr w:type="gramEnd"/>
      <w:r w:rsidRPr="00372F78">
        <w:rPr>
          <w:b/>
          <w:sz w:val="28"/>
          <w:lang w:val="en-IN" w:bidi="he-IL"/>
        </w:rPr>
        <w:t>=0.1,relwidth=0.5,relheight=0.13)</w:t>
      </w: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headingLabel = </w:t>
      </w:r>
      <w:proofErr w:type="gramStart"/>
      <w:r w:rsidRPr="00372F78">
        <w:rPr>
          <w:b/>
          <w:sz w:val="28"/>
          <w:lang w:val="en-IN" w:bidi="he-IL"/>
        </w:rPr>
        <w:t>Label(</w:t>
      </w:r>
      <w:proofErr w:type="gramEnd"/>
      <w:r w:rsidRPr="00372F78">
        <w:rPr>
          <w:b/>
          <w:sz w:val="28"/>
          <w:lang w:val="en-IN" w:bidi="he-IL"/>
        </w:rPr>
        <w:t>headingFrame1, text="Add Books", bg='black', fg='white', font=('Courier',15))</w:t>
      </w:r>
    </w:p>
    <w:p w:rsidR="00372F78" w:rsidRPr="00372F78" w:rsidRDefault="00372F78" w:rsidP="00372F78">
      <w:pPr>
        <w:rPr>
          <w:b/>
          <w:sz w:val="28"/>
          <w:lang w:val="en-IN" w:bidi="he-IL"/>
        </w:rPr>
      </w:pPr>
      <w:r w:rsidRPr="00372F78">
        <w:rPr>
          <w:b/>
          <w:sz w:val="28"/>
          <w:lang w:val="en-IN" w:bidi="he-IL"/>
        </w:rPr>
        <w:t xml:space="preserve">    headingLabel.place(relx=</w:t>
      </w:r>
      <w:proofErr w:type="gramStart"/>
      <w:r w:rsidRPr="00372F78">
        <w:rPr>
          <w:b/>
          <w:sz w:val="28"/>
          <w:lang w:val="en-IN" w:bidi="he-IL"/>
        </w:rPr>
        <w:t>0,rely</w:t>
      </w:r>
      <w:proofErr w:type="gramEnd"/>
      <w:r w:rsidRPr="00372F78">
        <w:rPr>
          <w:b/>
          <w:sz w:val="28"/>
          <w:lang w:val="en-IN" w:bidi="he-IL"/>
        </w:rPr>
        <w:t>=0, relwidth=1, relheight=1)</w:t>
      </w:r>
    </w:p>
    <w:p w:rsidR="00372F78" w:rsidRPr="00372F78" w:rsidRDefault="00372F78" w:rsidP="00372F78">
      <w:pPr>
        <w:rPr>
          <w:b/>
          <w:sz w:val="28"/>
          <w:lang w:val="en-IN" w:bidi="he-IL"/>
        </w:rPr>
      </w:pPr>
    </w:p>
    <w:p w:rsidR="00372F78" w:rsidRPr="00372F78" w:rsidRDefault="00372F78" w:rsidP="00372F78">
      <w:pPr>
        <w:rPr>
          <w:b/>
          <w:sz w:val="28"/>
          <w:lang w:val="en-IN" w:bidi="he-IL"/>
        </w:rPr>
      </w:pPr>
    </w:p>
    <w:p w:rsidR="00372F78" w:rsidRPr="00372F78" w:rsidRDefault="00372F78" w:rsidP="00372F78">
      <w:pPr>
        <w:rPr>
          <w:b/>
          <w:sz w:val="28"/>
          <w:lang w:val="en-IN" w:bidi="he-IL"/>
        </w:rPr>
      </w:pPr>
      <w:r w:rsidRPr="00372F78">
        <w:rPr>
          <w:b/>
          <w:sz w:val="28"/>
          <w:lang w:val="en-IN" w:bidi="he-IL"/>
        </w:rPr>
        <w:t xml:space="preserve">    labelFrame = Frame(</w:t>
      </w:r>
      <w:proofErr w:type="gramStart"/>
      <w:r w:rsidRPr="00372F78">
        <w:rPr>
          <w:b/>
          <w:sz w:val="28"/>
          <w:lang w:val="en-IN" w:bidi="he-IL"/>
        </w:rPr>
        <w:t>root,bg</w:t>
      </w:r>
      <w:proofErr w:type="gramEnd"/>
      <w:r w:rsidRPr="00372F78">
        <w:rPr>
          <w:b/>
          <w:sz w:val="28"/>
          <w:lang w:val="en-IN" w:bidi="he-IL"/>
        </w:rPr>
        <w:t>='black')</w:t>
      </w:r>
    </w:p>
    <w:p w:rsidR="00372F78" w:rsidRPr="00372F78" w:rsidRDefault="00372F78" w:rsidP="00372F78">
      <w:pPr>
        <w:rPr>
          <w:b/>
          <w:sz w:val="28"/>
          <w:lang w:val="en-IN" w:bidi="he-IL"/>
        </w:rPr>
      </w:pPr>
      <w:r w:rsidRPr="00372F78">
        <w:rPr>
          <w:b/>
          <w:sz w:val="28"/>
          <w:lang w:val="en-IN" w:bidi="he-IL"/>
        </w:rPr>
        <w:t xml:space="preserve">    labelFrame.place(relx=0.</w:t>
      </w:r>
      <w:proofErr w:type="gramStart"/>
      <w:r w:rsidRPr="00372F78">
        <w:rPr>
          <w:b/>
          <w:sz w:val="28"/>
          <w:lang w:val="en-IN" w:bidi="he-IL"/>
        </w:rPr>
        <w:t>1,rely</w:t>
      </w:r>
      <w:proofErr w:type="gramEnd"/>
      <w:r w:rsidRPr="00372F78">
        <w:rPr>
          <w:b/>
          <w:sz w:val="28"/>
          <w:lang w:val="en-IN" w:bidi="he-IL"/>
        </w:rPr>
        <w:t>=0.4,relwidth=0.8,relheight=0.4)</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 Book ID</w:t>
      </w:r>
    </w:p>
    <w:p w:rsidR="00372F78" w:rsidRPr="00372F78" w:rsidRDefault="00372F78" w:rsidP="00372F78">
      <w:pPr>
        <w:rPr>
          <w:b/>
          <w:sz w:val="28"/>
          <w:lang w:val="en-IN" w:bidi="he-IL"/>
        </w:rPr>
      </w:pPr>
      <w:r w:rsidRPr="00372F78">
        <w:rPr>
          <w:b/>
          <w:sz w:val="28"/>
          <w:lang w:val="en-IN" w:bidi="he-IL"/>
        </w:rPr>
        <w:lastRenderedPageBreak/>
        <w:t xml:space="preserve">    lb1 = </w:t>
      </w:r>
      <w:proofErr w:type="gramStart"/>
      <w:r w:rsidRPr="00372F78">
        <w:rPr>
          <w:b/>
          <w:sz w:val="28"/>
          <w:lang w:val="en-IN" w:bidi="he-IL"/>
        </w:rPr>
        <w:t>Label(</w:t>
      </w:r>
      <w:proofErr w:type="gramEnd"/>
      <w:r w:rsidRPr="00372F78">
        <w:rPr>
          <w:b/>
          <w:sz w:val="28"/>
          <w:lang w:val="en-IN" w:bidi="he-IL"/>
        </w:rPr>
        <w:t>labelFrame,text="Book ID : ", bg='black', fg='white')</w:t>
      </w:r>
    </w:p>
    <w:p w:rsidR="00372F78" w:rsidRPr="00372F78" w:rsidRDefault="00372F78" w:rsidP="00372F78">
      <w:pPr>
        <w:rPr>
          <w:b/>
          <w:sz w:val="28"/>
          <w:lang w:val="en-IN" w:bidi="he-IL"/>
        </w:rPr>
      </w:pPr>
      <w:r w:rsidRPr="00372F78">
        <w:rPr>
          <w:b/>
          <w:sz w:val="28"/>
          <w:lang w:val="en-IN" w:bidi="he-IL"/>
        </w:rPr>
        <w:t xml:space="preserve">    lb1.place(relx=0.</w:t>
      </w:r>
      <w:proofErr w:type="gramStart"/>
      <w:r w:rsidRPr="00372F78">
        <w:rPr>
          <w:b/>
          <w:sz w:val="28"/>
          <w:lang w:val="en-IN" w:bidi="he-IL"/>
        </w:rPr>
        <w:t>05,rely</w:t>
      </w:r>
      <w:proofErr w:type="gramEnd"/>
      <w:r w:rsidRPr="00372F78">
        <w:rPr>
          <w:b/>
          <w:sz w:val="28"/>
          <w:lang w:val="en-IN" w:bidi="he-IL"/>
        </w:rPr>
        <w:t>=0.2,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bookInfo1 = Entry(labelFrame)</w:t>
      </w:r>
    </w:p>
    <w:p w:rsidR="00372F78" w:rsidRPr="00372F78" w:rsidRDefault="00372F78" w:rsidP="00372F78">
      <w:pPr>
        <w:rPr>
          <w:b/>
          <w:sz w:val="28"/>
          <w:lang w:val="en-IN" w:bidi="he-IL"/>
        </w:rPr>
      </w:pPr>
      <w:r w:rsidRPr="00372F78">
        <w:rPr>
          <w:b/>
          <w:sz w:val="28"/>
          <w:lang w:val="en-IN" w:bidi="he-IL"/>
        </w:rPr>
        <w:t xml:space="preserve">    bookInfo1.place(relx=0.</w:t>
      </w:r>
      <w:proofErr w:type="gramStart"/>
      <w:r w:rsidRPr="00372F78">
        <w:rPr>
          <w:b/>
          <w:sz w:val="28"/>
          <w:lang w:val="en-IN" w:bidi="he-IL"/>
        </w:rPr>
        <w:t>3,rely</w:t>
      </w:r>
      <w:proofErr w:type="gramEnd"/>
      <w:r w:rsidRPr="00372F78">
        <w:rPr>
          <w:b/>
          <w:sz w:val="28"/>
          <w:lang w:val="en-IN" w:bidi="he-IL"/>
        </w:rPr>
        <w:t>=0.2, relwidth=0.62,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 Title</w:t>
      </w:r>
    </w:p>
    <w:p w:rsidR="00372F78" w:rsidRPr="00372F78" w:rsidRDefault="00372F78" w:rsidP="00372F78">
      <w:pPr>
        <w:rPr>
          <w:b/>
          <w:sz w:val="28"/>
          <w:lang w:val="en-IN" w:bidi="he-IL"/>
        </w:rPr>
      </w:pPr>
      <w:r w:rsidRPr="00372F78">
        <w:rPr>
          <w:b/>
          <w:sz w:val="28"/>
          <w:lang w:val="en-IN" w:bidi="he-IL"/>
        </w:rPr>
        <w:t xml:space="preserve">    lb2 = </w:t>
      </w:r>
      <w:proofErr w:type="gramStart"/>
      <w:r w:rsidRPr="00372F78">
        <w:rPr>
          <w:b/>
          <w:sz w:val="28"/>
          <w:lang w:val="en-IN" w:bidi="he-IL"/>
        </w:rPr>
        <w:t>Label(</w:t>
      </w:r>
      <w:proofErr w:type="gramEnd"/>
      <w:r w:rsidRPr="00372F78">
        <w:rPr>
          <w:b/>
          <w:sz w:val="28"/>
          <w:lang w:val="en-IN" w:bidi="he-IL"/>
        </w:rPr>
        <w:t>labelFrame,text="Title : ", bg='black', fg='white')</w:t>
      </w:r>
    </w:p>
    <w:p w:rsidR="00372F78" w:rsidRPr="00372F78" w:rsidRDefault="00372F78" w:rsidP="00372F78">
      <w:pPr>
        <w:rPr>
          <w:b/>
          <w:sz w:val="28"/>
          <w:lang w:val="en-IN" w:bidi="he-IL"/>
        </w:rPr>
      </w:pPr>
      <w:r w:rsidRPr="00372F78">
        <w:rPr>
          <w:b/>
          <w:sz w:val="28"/>
          <w:lang w:val="en-IN" w:bidi="he-IL"/>
        </w:rPr>
        <w:t xml:space="preserve">    lb2.place(relx=0.</w:t>
      </w:r>
      <w:proofErr w:type="gramStart"/>
      <w:r w:rsidRPr="00372F78">
        <w:rPr>
          <w:b/>
          <w:sz w:val="28"/>
          <w:lang w:val="en-IN" w:bidi="he-IL"/>
        </w:rPr>
        <w:t>05,rely</w:t>
      </w:r>
      <w:proofErr w:type="gramEnd"/>
      <w:r w:rsidRPr="00372F78">
        <w:rPr>
          <w:b/>
          <w:sz w:val="28"/>
          <w:lang w:val="en-IN" w:bidi="he-IL"/>
        </w:rPr>
        <w:t>=0.35,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bookInfo2 = Entry(labelFrame)</w:t>
      </w:r>
    </w:p>
    <w:p w:rsidR="00372F78" w:rsidRPr="00372F78" w:rsidRDefault="00372F78" w:rsidP="00372F78">
      <w:pPr>
        <w:rPr>
          <w:b/>
          <w:sz w:val="28"/>
          <w:lang w:val="en-IN" w:bidi="he-IL"/>
        </w:rPr>
      </w:pPr>
      <w:r w:rsidRPr="00372F78">
        <w:rPr>
          <w:b/>
          <w:sz w:val="28"/>
          <w:lang w:val="en-IN" w:bidi="he-IL"/>
        </w:rPr>
        <w:t xml:space="preserve">    bookInfo2.place(relx=0.</w:t>
      </w:r>
      <w:proofErr w:type="gramStart"/>
      <w:r w:rsidRPr="00372F78">
        <w:rPr>
          <w:b/>
          <w:sz w:val="28"/>
          <w:lang w:val="en-IN" w:bidi="he-IL"/>
        </w:rPr>
        <w:t>3,rely</w:t>
      </w:r>
      <w:proofErr w:type="gramEnd"/>
      <w:r w:rsidRPr="00372F78">
        <w:rPr>
          <w:b/>
          <w:sz w:val="28"/>
          <w:lang w:val="en-IN" w:bidi="he-IL"/>
        </w:rPr>
        <w:t>=0.35, relwidth=0.62,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 Book Author</w:t>
      </w:r>
    </w:p>
    <w:p w:rsidR="00372F78" w:rsidRPr="00372F78" w:rsidRDefault="00372F78" w:rsidP="00372F78">
      <w:pPr>
        <w:rPr>
          <w:b/>
          <w:sz w:val="28"/>
          <w:lang w:val="en-IN" w:bidi="he-IL"/>
        </w:rPr>
      </w:pPr>
      <w:r w:rsidRPr="00372F78">
        <w:rPr>
          <w:b/>
          <w:sz w:val="28"/>
          <w:lang w:val="en-IN" w:bidi="he-IL"/>
        </w:rPr>
        <w:t xml:space="preserve">    lb3 = </w:t>
      </w:r>
      <w:proofErr w:type="gramStart"/>
      <w:r w:rsidRPr="00372F78">
        <w:rPr>
          <w:b/>
          <w:sz w:val="28"/>
          <w:lang w:val="en-IN" w:bidi="he-IL"/>
        </w:rPr>
        <w:t>Label(</w:t>
      </w:r>
      <w:proofErr w:type="gramEnd"/>
      <w:r w:rsidRPr="00372F78">
        <w:rPr>
          <w:b/>
          <w:sz w:val="28"/>
          <w:lang w:val="en-IN" w:bidi="he-IL"/>
        </w:rPr>
        <w:t>labelFrame,text="Author : ", bg='black', fg='white')</w:t>
      </w:r>
    </w:p>
    <w:p w:rsidR="00372F78" w:rsidRPr="00372F78" w:rsidRDefault="00372F78" w:rsidP="00372F78">
      <w:pPr>
        <w:rPr>
          <w:b/>
          <w:sz w:val="28"/>
          <w:lang w:val="en-IN" w:bidi="he-IL"/>
        </w:rPr>
      </w:pPr>
      <w:r w:rsidRPr="00372F78">
        <w:rPr>
          <w:b/>
          <w:sz w:val="28"/>
          <w:lang w:val="en-IN" w:bidi="he-IL"/>
        </w:rPr>
        <w:t xml:space="preserve">    lb3.place(relx=0.</w:t>
      </w:r>
      <w:proofErr w:type="gramStart"/>
      <w:r w:rsidRPr="00372F78">
        <w:rPr>
          <w:b/>
          <w:sz w:val="28"/>
          <w:lang w:val="en-IN" w:bidi="he-IL"/>
        </w:rPr>
        <w:t>05,rely</w:t>
      </w:r>
      <w:proofErr w:type="gramEnd"/>
      <w:r w:rsidRPr="00372F78">
        <w:rPr>
          <w:b/>
          <w:sz w:val="28"/>
          <w:lang w:val="en-IN" w:bidi="he-IL"/>
        </w:rPr>
        <w:t>=0.50,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bookInfo3 = Entry(labelFrame)</w:t>
      </w:r>
    </w:p>
    <w:p w:rsidR="00372F78" w:rsidRPr="00372F78" w:rsidRDefault="00372F78" w:rsidP="00372F78">
      <w:pPr>
        <w:rPr>
          <w:b/>
          <w:sz w:val="28"/>
          <w:lang w:val="en-IN" w:bidi="he-IL"/>
        </w:rPr>
      </w:pPr>
      <w:r w:rsidRPr="00372F78">
        <w:rPr>
          <w:b/>
          <w:sz w:val="28"/>
          <w:lang w:val="en-IN" w:bidi="he-IL"/>
        </w:rPr>
        <w:t xml:space="preserve">    bookInfo3.place(relx=0.</w:t>
      </w:r>
      <w:proofErr w:type="gramStart"/>
      <w:r w:rsidRPr="00372F78">
        <w:rPr>
          <w:b/>
          <w:sz w:val="28"/>
          <w:lang w:val="en-IN" w:bidi="he-IL"/>
        </w:rPr>
        <w:t>3,rely</w:t>
      </w:r>
      <w:proofErr w:type="gramEnd"/>
      <w:r w:rsidRPr="00372F78">
        <w:rPr>
          <w:b/>
          <w:sz w:val="28"/>
          <w:lang w:val="en-IN" w:bidi="he-IL"/>
        </w:rPr>
        <w:t>=0.50, relwidth=0.62,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 Book Status</w:t>
      </w:r>
    </w:p>
    <w:p w:rsidR="00372F78" w:rsidRPr="00372F78" w:rsidRDefault="00372F78" w:rsidP="00372F78">
      <w:pPr>
        <w:rPr>
          <w:b/>
          <w:sz w:val="28"/>
          <w:lang w:val="en-IN" w:bidi="he-IL"/>
        </w:rPr>
      </w:pPr>
      <w:r w:rsidRPr="00372F78">
        <w:rPr>
          <w:b/>
          <w:sz w:val="28"/>
          <w:lang w:val="en-IN" w:bidi="he-IL"/>
        </w:rPr>
        <w:t xml:space="preserve">    lb4 = Label(</w:t>
      </w:r>
      <w:proofErr w:type="gramStart"/>
      <w:r w:rsidRPr="00372F78">
        <w:rPr>
          <w:b/>
          <w:sz w:val="28"/>
          <w:lang w:val="en-IN" w:bidi="he-IL"/>
        </w:rPr>
        <w:t>labelFrame,text</w:t>
      </w:r>
      <w:proofErr w:type="gramEnd"/>
      <w:r w:rsidRPr="00372F78">
        <w:rPr>
          <w:b/>
          <w:sz w:val="28"/>
          <w:lang w:val="en-IN" w:bidi="he-IL"/>
        </w:rPr>
        <w:t>="Status(avail/issued) : ", bg='black', fg='white')</w:t>
      </w:r>
    </w:p>
    <w:p w:rsidR="00372F78" w:rsidRPr="00372F78" w:rsidRDefault="00372F78" w:rsidP="00372F78">
      <w:pPr>
        <w:rPr>
          <w:b/>
          <w:sz w:val="28"/>
          <w:lang w:val="en-IN" w:bidi="he-IL"/>
        </w:rPr>
      </w:pPr>
      <w:r w:rsidRPr="00372F78">
        <w:rPr>
          <w:b/>
          <w:sz w:val="28"/>
          <w:lang w:val="en-IN" w:bidi="he-IL"/>
        </w:rPr>
        <w:t xml:space="preserve">    lb4.place(relx=0.</w:t>
      </w:r>
      <w:proofErr w:type="gramStart"/>
      <w:r w:rsidRPr="00372F78">
        <w:rPr>
          <w:b/>
          <w:sz w:val="28"/>
          <w:lang w:val="en-IN" w:bidi="he-IL"/>
        </w:rPr>
        <w:t>05,rely</w:t>
      </w:r>
      <w:proofErr w:type="gramEnd"/>
      <w:r w:rsidRPr="00372F78">
        <w:rPr>
          <w:b/>
          <w:sz w:val="28"/>
          <w:lang w:val="en-IN" w:bidi="he-IL"/>
        </w:rPr>
        <w:t>=0.65,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bookInfo4 = Entry(labelFrame)</w:t>
      </w:r>
    </w:p>
    <w:p w:rsidR="00372F78" w:rsidRPr="00372F78" w:rsidRDefault="00372F78" w:rsidP="00372F78">
      <w:pPr>
        <w:rPr>
          <w:b/>
          <w:sz w:val="28"/>
          <w:lang w:val="en-IN" w:bidi="he-IL"/>
        </w:rPr>
      </w:pPr>
      <w:r w:rsidRPr="00372F78">
        <w:rPr>
          <w:b/>
          <w:sz w:val="28"/>
          <w:lang w:val="en-IN" w:bidi="he-IL"/>
        </w:rPr>
        <w:t xml:space="preserve">    bookInfo4.place(relx=0.</w:t>
      </w:r>
      <w:proofErr w:type="gramStart"/>
      <w:r w:rsidRPr="00372F78">
        <w:rPr>
          <w:b/>
          <w:sz w:val="28"/>
          <w:lang w:val="en-IN" w:bidi="he-IL"/>
        </w:rPr>
        <w:t>3,rely</w:t>
      </w:r>
      <w:proofErr w:type="gramEnd"/>
      <w:r w:rsidRPr="00372F78">
        <w:rPr>
          <w:b/>
          <w:sz w:val="28"/>
          <w:lang w:val="en-IN" w:bidi="he-IL"/>
        </w:rPr>
        <w:t>=0.65, relwidth=0.62, 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#Submit Button</w:t>
      </w:r>
    </w:p>
    <w:p w:rsidR="00372F78" w:rsidRPr="00372F78" w:rsidRDefault="00372F78" w:rsidP="00372F78">
      <w:pPr>
        <w:rPr>
          <w:b/>
          <w:sz w:val="28"/>
          <w:lang w:val="en-IN" w:bidi="he-IL"/>
        </w:rPr>
      </w:pPr>
      <w:r w:rsidRPr="00372F78">
        <w:rPr>
          <w:b/>
          <w:sz w:val="28"/>
          <w:lang w:val="en-IN" w:bidi="he-IL"/>
        </w:rPr>
        <w:t xml:space="preserve">    SubmitBtn = </w:t>
      </w:r>
      <w:proofErr w:type="gramStart"/>
      <w:r w:rsidRPr="00372F78">
        <w:rPr>
          <w:b/>
          <w:sz w:val="28"/>
          <w:lang w:val="en-IN" w:bidi="he-IL"/>
        </w:rPr>
        <w:t>Button(</w:t>
      </w:r>
      <w:proofErr w:type="gramEnd"/>
      <w:r w:rsidRPr="00372F78">
        <w:rPr>
          <w:b/>
          <w:sz w:val="28"/>
          <w:lang w:val="en-IN" w:bidi="he-IL"/>
        </w:rPr>
        <w:t>root,text="SUBMIT",bg='#d1ccc0', fg='black',command=bookRegister)</w:t>
      </w:r>
    </w:p>
    <w:p w:rsidR="00372F78" w:rsidRPr="00372F78" w:rsidRDefault="00372F78" w:rsidP="00372F78">
      <w:pPr>
        <w:rPr>
          <w:b/>
          <w:sz w:val="28"/>
          <w:lang w:val="en-IN" w:bidi="he-IL"/>
        </w:rPr>
      </w:pPr>
      <w:r w:rsidRPr="00372F78">
        <w:rPr>
          <w:b/>
          <w:sz w:val="28"/>
          <w:lang w:val="en-IN" w:bidi="he-IL"/>
        </w:rPr>
        <w:t xml:space="preserve">    SubmitBtn.place(relx=0.</w:t>
      </w:r>
      <w:proofErr w:type="gramStart"/>
      <w:r w:rsidRPr="00372F78">
        <w:rPr>
          <w:b/>
          <w:sz w:val="28"/>
          <w:lang w:val="en-IN" w:bidi="he-IL"/>
        </w:rPr>
        <w:t>28,rely</w:t>
      </w:r>
      <w:proofErr w:type="gramEnd"/>
      <w:r w:rsidRPr="00372F78">
        <w:rPr>
          <w:b/>
          <w:sz w:val="28"/>
          <w:lang w:val="en-IN" w:bidi="he-IL"/>
        </w:rPr>
        <w:t>=0.9, relwidth=0.18,relheight=0.08)</w:t>
      </w:r>
    </w:p>
    <w:p w:rsidR="00372F78" w:rsidRPr="00372F78" w:rsidRDefault="00372F78" w:rsidP="00372F78">
      <w:pPr>
        <w:rPr>
          <w:b/>
          <w:sz w:val="28"/>
          <w:lang w:val="en-IN" w:bidi="he-IL"/>
        </w:rPr>
      </w:pPr>
      <w:r w:rsidRPr="00372F78">
        <w:rPr>
          <w:b/>
          <w:sz w:val="28"/>
          <w:lang w:val="en-IN" w:bidi="he-IL"/>
        </w:rPr>
        <w:t xml:space="preserve">    </w:t>
      </w:r>
    </w:p>
    <w:p w:rsidR="00372F78" w:rsidRPr="00372F78" w:rsidRDefault="00372F78" w:rsidP="00372F78">
      <w:pPr>
        <w:rPr>
          <w:b/>
          <w:sz w:val="28"/>
          <w:lang w:val="en-IN" w:bidi="he-IL"/>
        </w:rPr>
      </w:pPr>
      <w:r w:rsidRPr="00372F78">
        <w:rPr>
          <w:b/>
          <w:sz w:val="28"/>
          <w:lang w:val="en-IN" w:bidi="he-IL"/>
        </w:rPr>
        <w:t xml:space="preserve">    quitBtn = </w:t>
      </w:r>
      <w:proofErr w:type="gramStart"/>
      <w:r w:rsidRPr="00372F78">
        <w:rPr>
          <w:b/>
          <w:sz w:val="28"/>
          <w:lang w:val="en-IN" w:bidi="he-IL"/>
        </w:rPr>
        <w:t>Button(</w:t>
      </w:r>
      <w:proofErr w:type="gramEnd"/>
      <w:r w:rsidRPr="00372F78">
        <w:rPr>
          <w:b/>
          <w:sz w:val="28"/>
          <w:lang w:val="en-IN" w:bidi="he-IL"/>
        </w:rPr>
        <w:t>root,text="Quit",bg='#f7f1e3', fg='black', command=root.destroy)</w:t>
      </w:r>
    </w:p>
    <w:p w:rsidR="00372F78" w:rsidRPr="00372F78" w:rsidRDefault="00372F78" w:rsidP="00372F78">
      <w:pPr>
        <w:rPr>
          <w:b/>
          <w:sz w:val="28"/>
          <w:lang w:val="en-IN" w:bidi="he-IL"/>
        </w:rPr>
      </w:pPr>
      <w:r w:rsidRPr="00372F78">
        <w:rPr>
          <w:b/>
          <w:sz w:val="28"/>
          <w:lang w:val="en-IN" w:bidi="he-IL"/>
        </w:rPr>
        <w:t xml:space="preserve">    quitBtn.place(relx=0.</w:t>
      </w:r>
      <w:proofErr w:type="gramStart"/>
      <w:r w:rsidRPr="00372F78">
        <w:rPr>
          <w:b/>
          <w:sz w:val="28"/>
          <w:lang w:val="en-IN" w:bidi="he-IL"/>
        </w:rPr>
        <w:t>53,rely</w:t>
      </w:r>
      <w:proofErr w:type="gramEnd"/>
      <w:r w:rsidRPr="00372F78">
        <w:rPr>
          <w:b/>
          <w:sz w:val="28"/>
          <w:lang w:val="en-IN" w:bidi="he-IL"/>
        </w:rPr>
        <w:t>=0.9, relwidth=0.18,relheight=0.08)</w:t>
      </w:r>
    </w:p>
    <w:p w:rsidR="00372F78" w:rsidRPr="00372F78" w:rsidRDefault="00372F78" w:rsidP="00372F78">
      <w:pPr>
        <w:rPr>
          <w:b/>
          <w:sz w:val="28"/>
          <w:lang w:val="en-IN" w:bidi="he-IL"/>
        </w:rPr>
      </w:pPr>
      <w:r w:rsidRPr="00372F78">
        <w:rPr>
          <w:b/>
          <w:sz w:val="28"/>
          <w:lang w:val="en-IN" w:bidi="he-IL"/>
        </w:rPr>
        <w:t xml:space="preserve">    </w:t>
      </w:r>
    </w:p>
    <w:p w:rsidR="00372F78" w:rsidRDefault="00372F78" w:rsidP="00372F78">
      <w:pPr>
        <w:rPr>
          <w:b/>
          <w:sz w:val="28"/>
          <w:lang w:val="en-IN" w:bidi="he-IL"/>
        </w:rPr>
      </w:pPr>
      <w:r w:rsidRPr="00372F78">
        <w:rPr>
          <w:b/>
          <w:sz w:val="28"/>
          <w:lang w:val="en-IN" w:bidi="he-IL"/>
        </w:rPr>
        <w:t xml:space="preserve">    </w:t>
      </w:r>
      <w:proofErr w:type="gramStart"/>
      <w:r w:rsidRPr="00372F78">
        <w:rPr>
          <w:b/>
          <w:sz w:val="28"/>
          <w:lang w:val="en-IN" w:bidi="he-IL"/>
        </w:rPr>
        <w:t>root.mainloop</w:t>
      </w:r>
      <w:proofErr w:type="gramEnd"/>
      <w:r w:rsidRPr="00372F78">
        <w:rPr>
          <w:b/>
          <w:sz w:val="28"/>
          <w:lang w:val="en-IN" w:bidi="he-IL"/>
        </w:rPr>
        <w:t>()</w:t>
      </w:r>
    </w:p>
    <w:p w:rsidR="006D77C0" w:rsidRDefault="006D77C0" w:rsidP="00372F78">
      <w:pPr>
        <w:rPr>
          <w:b/>
          <w:sz w:val="32"/>
          <w:lang w:val="en-IN" w:bidi="he-IL"/>
        </w:rPr>
      </w:pPr>
      <w:r w:rsidRPr="006D77C0">
        <w:rPr>
          <w:b/>
          <w:sz w:val="32"/>
          <w:lang w:val="en-IN" w:bidi="he-IL"/>
        </w:rPr>
        <w:lastRenderedPageBreak/>
        <w:t>4.1.3 DELETE BOOK</w:t>
      </w:r>
    </w:p>
    <w:p w:rsidR="00325B86" w:rsidRDefault="00325B86" w:rsidP="00372F78">
      <w:pPr>
        <w:rPr>
          <w:b/>
          <w:sz w:val="32"/>
          <w:lang w:val="en-IN" w:bidi="he-IL"/>
        </w:rPr>
      </w:pPr>
    </w:p>
    <w:p w:rsidR="00325B86" w:rsidRPr="00325B86" w:rsidRDefault="00325B86" w:rsidP="00325B86">
      <w:pPr>
        <w:rPr>
          <w:b/>
          <w:sz w:val="32"/>
          <w:lang w:val="en-IN" w:bidi="he-IL"/>
        </w:rPr>
      </w:pPr>
      <w:r w:rsidRPr="00325B86">
        <w:rPr>
          <w:b/>
          <w:sz w:val="32"/>
          <w:lang w:val="en-IN" w:bidi="he-IL"/>
        </w:rPr>
        <w:t>from tkinter import *</w:t>
      </w:r>
    </w:p>
    <w:p w:rsidR="00325B86" w:rsidRPr="00325B86" w:rsidRDefault="00325B86" w:rsidP="00325B86">
      <w:pPr>
        <w:rPr>
          <w:b/>
          <w:sz w:val="32"/>
          <w:lang w:val="en-IN" w:bidi="he-IL"/>
        </w:rPr>
      </w:pPr>
      <w:r w:rsidRPr="00325B86">
        <w:rPr>
          <w:b/>
          <w:sz w:val="32"/>
          <w:lang w:val="en-IN" w:bidi="he-IL"/>
        </w:rPr>
        <w:t xml:space="preserve">from PIL import </w:t>
      </w:r>
      <w:proofErr w:type="gramStart"/>
      <w:r w:rsidRPr="00325B86">
        <w:rPr>
          <w:b/>
          <w:sz w:val="32"/>
          <w:lang w:val="en-IN" w:bidi="he-IL"/>
        </w:rPr>
        <w:t>ImageTk,Image</w:t>
      </w:r>
      <w:proofErr w:type="gramEnd"/>
    </w:p>
    <w:p w:rsidR="00325B86" w:rsidRPr="00325B86" w:rsidRDefault="00325B86" w:rsidP="00325B86">
      <w:pPr>
        <w:rPr>
          <w:b/>
          <w:sz w:val="32"/>
          <w:lang w:val="en-IN" w:bidi="he-IL"/>
        </w:rPr>
      </w:pPr>
      <w:r w:rsidRPr="00325B86">
        <w:rPr>
          <w:b/>
          <w:sz w:val="32"/>
          <w:lang w:val="en-IN" w:bidi="he-IL"/>
        </w:rPr>
        <w:t>from tkinter import messagebox</w:t>
      </w:r>
    </w:p>
    <w:p w:rsidR="00325B86" w:rsidRPr="00325B86" w:rsidRDefault="00325B86" w:rsidP="00325B86">
      <w:pPr>
        <w:rPr>
          <w:b/>
          <w:sz w:val="32"/>
          <w:lang w:val="en-IN" w:bidi="he-IL"/>
        </w:rPr>
      </w:pPr>
      <w:r w:rsidRPr="00325B86">
        <w:rPr>
          <w:b/>
          <w:sz w:val="32"/>
          <w:lang w:val="en-IN" w:bidi="he-IL"/>
        </w:rPr>
        <w:t>import pymysql</w:t>
      </w:r>
    </w:p>
    <w:p w:rsidR="00325B86" w:rsidRPr="00325B86" w:rsidRDefault="00325B86" w:rsidP="00325B86">
      <w:pPr>
        <w:rPr>
          <w:b/>
          <w:sz w:val="32"/>
          <w:lang w:val="en-IN" w:bidi="he-IL"/>
        </w:rPr>
      </w:pPr>
      <w:r w:rsidRPr="00325B86">
        <w:rPr>
          <w:b/>
          <w:sz w:val="32"/>
          <w:lang w:val="en-IN" w:bidi="he-IL"/>
        </w:rPr>
        <w:t>import sqlite3</w:t>
      </w: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t>con = sqlite3.connect("librarydb.sqlite")</w:t>
      </w:r>
    </w:p>
    <w:p w:rsidR="00325B86" w:rsidRPr="00325B86" w:rsidRDefault="00325B86" w:rsidP="00325B86">
      <w:pPr>
        <w:rPr>
          <w:b/>
          <w:sz w:val="32"/>
          <w:lang w:val="en-IN" w:bidi="he-IL"/>
        </w:rPr>
      </w:pPr>
      <w:r w:rsidRPr="00325B86">
        <w:rPr>
          <w:b/>
          <w:sz w:val="32"/>
          <w:lang w:val="en-IN" w:bidi="he-IL"/>
        </w:rPr>
        <w:t xml:space="preserve">cur = </w:t>
      </w:r>
      <w:proofErr w:type="gramStart"/>
      <w:r w:rsidRPr="00325B86">
        <w:rPr>
          <w:b/>
          <w:sz w:val="32"/>
          <w:lang w:val="en-IN" w:bidi="he-IL"/>
        </w:rPr>
        <w:t>con.cursor</w:t>
      </w:r>
      <w:proofErr w:type="gramEnd"/>
      <w:r w:rsidRPr="00325B86">
        <w:rPr>
          <w:b/>
          <w:sz w:val="32"/>
          <w:lang w:val="en-IN" w:bidi="he-IL"/>
        </w:rPr>
        <w:t>()</w:t>
      </w: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t># Enter Table Names here</w:t>
      </w:r>
    </w:p>
    <w:p w:rsidR="00325B86" w:rsidRPr="00325B86" w:rsidRDefault="00325B86" w:rsidP="00325B86">
      <w:pPr>
        <w:rPr>
          <w:b/>
          <w:sz w:val="32"/>
          <w:lang w:val="en-IN" w:bidi="he-IL"/>
        </w:rPr>
      </w:pPr>
      <w:r w:rsidRPr="00325B86">
        <w:rPr>
          <w:b/>
          <w:sz w:val="32"/>
          <w:lang w:val="en-IN" w:bidi="he-IL"/>
        </w:rPr>
        <w:t xml:space="preserve">issueTable = "books_issued" </w:t>
      </w:r>
    </w:p>
    <w:p w:rsidR="00325B86" w:rsidRPr="00325B86" w:rsidRDefault="00325B86" w:rsidP="00325B86">
      <w:pPr>
        <w:rPr>
          <w:b/>
          <w:sz w:val="32"/>
          <w:lang w:val="en-IN" w:bidi="he-IL"/>
        </w:rPr>
      </w:pPr>
      <w:r w:rsidRPr="00325B86">
        <w:rPr>
          <w:b/>
          <w:sz w:val="32"/>
          <w:lang w:val="en-IN" w:bidi="he-IL"/>
        </w:rPr>
        <w:t>bookTable = "books" #Book Table</w:t>
      </w:r>
    </w:p>
    <w:p w:rsidR="00325B86" w:rsidRPr="00325B86" w:rsidRDefault="00325B86" w:rsidP="00325B86">
      <w:pPr>
        <w:rPr>
          <w:b/>
          <w:sz w:val="32"/>
          <w:lang w:val="en-IN" w:bidi="he-IL"/>
        </w:rPr>
      </w:pP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t xml:space="preserve">def </w:t>
      </w:r>
      <w:proofErr w:type="gramStart"/>
      <w:r w:rsidRPr="00325B86">
        <w:rPr>
          <w:b/>
          <w:sz w:val="32"/>
          <w:lang w:val="en-IN" w:bidi="he-IL"/>
        </w:rPr>
        <w:t>deleteBook(</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bid = </w:t>
      </w:r>
      <w:proofErr w:type="gramStart"/>
      <w:r w:rsidRPr="00325B86">
        <w:rPr>
          <w:b/>
          <w:sz w:val="32"/>
          <w:lang w:val="en-IN" w:bidi="he-IL"/>
        </w:rPr>
        <w:t>bookInfo1.get(</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deleteSql = "delete from "+bookTable+" where bid = '"+bid+"'"</w:t>
      </w:r>
    </w:p>
    <w:p w:rsidR="00325B86" w:rsidRPr="00325B86" w:rsidRDefault="00325B86" w:rsidP="00325B86">
      <w:pPr>
        <w:rPr>
          <w:b/>
          <w:sz w:val="32"/>
          <w:lang w:val="en-IN" w:bidi="he-IL"/>
        </w:rPr>
      </w:pPr>
      <w:r w:rsidRPr="00325B86">
        <w:rPr>
          <w:b/>
          <w:sz w:val="32"/>
          <w:lang w:val="en-IN" w:bidi="he-IL"/>
        </w:rPr>
        <w:t xml:space="preserve">    deleteIssue = "delete from "+issueTable+" where bid = '"+bid+"'"</w:t>
      </w:r>
    </w:p>
    <w:p w:rsidR="00325B86" w:rsidRPr="00325B86" w:rsidRDefault="00325B86" w:rsidP="00325B86">
      <w:pPr>
        <w:rPr>
          <w:b/>
          <w:sz w:val="32"/>
          <w:lang w:val="en-IN" w:bidi="he-IL"/>
        </w:rPr>
      </w:pPr>
      <w:r w:rsidRPr="00325B86">
        <w:rPr>
          <w:b/>
          <w:sz w:val="32"/>
          <w:lang w:val="en-IN" w:bidi="he-IL"/>
        </w:rPr>
        <w:t xml:space="preserve">    try:</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cur.execute</w:t>
      </w:r>
      <w:proofErr w:type="gramEnd"/>
      <w:r w:rsidRPr="00325B86">
        <w:rPr>
          <w:b/>
          <w:sz w:val="32"/>
          <w:lang w:val="en-IN" w:bidi="he-IL"/>
        </w:rPr>
        <w:t>(deleteSql)</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con.commit</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cur.execute</w:t>
      </w:r>
      <w:proofErr w:type="gramEnd"/>
      <w:r w:rsidRPr="00325B86">
        <w:rPr>
          <w:b/>
          <w:sz w:val="32"/>
          <w:lang w:val="en-IN" w:bidi="he-IL"/>
        </w:rPr>
        <w:t>(deleteIssue)</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con.commit</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messagebox.showinfo</w:t>
      </w:r>
      <w:proofErr w:type="gramEnd"/>
      <w:r w:rsidRPr="00325B86">
        <w:rPr>
          <w:b/>
          <w:sz w:val="32"/>
          <w:lang w:val="en-IN" w:bidi="he-IL"/>
        </w:rPr>
        <w:t>('Success',"Book Record Deleted Successfully")</w:t>
      </w:r>
    </w:p>
    <w:p w:rsidR="00325B86" w:rsidRPr="00325B86" w:rsidRDefault="00325B86" w:rsidP="00325B86">
      <w:pPr>
        <w:rPr>
          <w:b/>
          <w:sz w:val="32"/>
          <w:lang w:val="en-IN" w:bidi="he-IL"/>
        </w:rPr>
      </w:pPr>
      <w:r w:rsidRPr="00325B86">
        <w:rPr>
          <w:b/>
          <w:sz w:val="32"/>
          <w:lang w:val="en-IN" w:bidi="he-IL"/>
        </w:rPr>
        <w:t xml:space="preserve">    except:</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messagebox.showinfo</w:t>
      </w:r>
      <w:proofErr w:type="gramEnd"/>
      <w:r w:rsidRPr="00325B86">
        <w:rPr>
          <w:b/>
          <w:sz w:val="32"/>
          <w:lang w:val="en-IN" w:bidi="he-IL"/>
        </w:rPr>
        <w:t>("Please check Book ID")</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lastRenderedPageBreak/>
        <w:t xml:space="preserve">    print(bid)</w:t>
      </w: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t xml:space="preserve">    bookInfo1.delete(0, END)</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root.destroy</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def </w:t>
      </w:r>
      <w:proofErr w:type="gramStart"/>
      <w:r w:rsidRPr="00325B86">
        <w:rPr>
          <w:b/>
          <w:sz w:val="32"/>
          <w:lang w:val="en-IN" w:bidi="he-IL"/>
        </w:rPr>
        <w:t>delete(</w:t>
      </w:r>
      <w:proofErr w:type="gramEnd"/>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global bookInfo</w:t>
      </w:r>
      <w:proofErr w:type="gramStart"/>
      <w:r w:rsidRPr="00325B86">
        <w:rPr>
          <w:b/>
          <w:sz w:val="32"/>
          <w:lang w:val="en-IN" w:bidi="he-IL"/>
        </w:rPr>
        <w:t>1,bookInfo</w:t>
      </w:r>
      <w:proofErr w:type="gramEnd"/>
      <w:r w:rsidRPr="00325B86">
        <w:rPr>
          <w:b/>
          <w:sz w:val="32"/>
          <w:lang w:val="en-IN" w:bidi="he-IL"/>
        </w:rPr>
        <w:t>2,bookInfo3,bookInfo4,Canvas1,con,cur,bookTable,root</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root = </w:t>
      </w:r>
      <w:proofErr w:type="gramStart"/>
      <w:r w:rsidRPr="00325B86">
        <w:rPr>
          <w:b/>
          <w:sz w:val="32"/>
          <w:lang w:val="en-IN" w:bidi="he-IL"/>
        </w:rPr>
        <w:t>Tk(</w:t>
      </w:r>
      <w:proofErr w:type="gramEnd"/>
      <w:r w:rsidRPr="00325B86">
        <w:rPr>
          <w:b/>
          <w:sz w:val="32"/>
          <w:lang w:val="en-IN" w:bidi="he-IL"/>
        </w:rPr>
        <w:t>)</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root.title</w:t>
      </w:r>
      <w:proofErr w:type="gramEnd"/>
      <w:r w:rsidRPr="00325B86">
        <w:rPr>
          <w:b/>
          <w:sz w:val="32"/>
          <w:lang w:val="en-IN" w:bidi="he-IL"/>
        </w:rPr>
        <w:t>("Library Management System (Developed by Yashwanth and Prateek)")</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root.minsize</w:t>
      </w:r>
      <w:proofErr w:type="gramEnd"/>
      <w:r w:rsidRPr="00325B86">
        <w:rPr>
          <w:b/>
          <w:sz w:val="32"/>
          <w:lang w:val="en-IN" w:bidi="he-IL"/>
        </w:rPr>
        <w:t>(width=400,height=400)</w:t>
      </w:r>
    </w:p>
    <w:p w:rsidR="00325B86" w:rsidRP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root.geometry</w:t>
      </w:r>
      <w:proofErr w:type="gramEnd"/>
      <w:r w:rsidRPr="00325B86">
        <w:rPr>
          <w:b/>
          <w:sz w:val="32"/>
          <w:lang w:val="en-IN" w:bidi="he-IL"/>
        </w:rPr>
        <w:t>("600x500")</w:t>
      </w:r>
    </w:p>
    <w:p w:rsidR="00325B86" w:rsidRPr="00325B86" w:rsidRDefault="00325B86" w:rsidP="00325B86">
      <w:pPr>
        <w:rPr>
          <w:b/>
          <w:sz w:val="32"/>
          <w:lang w:val="en-IN" w:bidi="he-IL"/>
        </w:rPr>
      </w:pP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Canvas1 = Canvas(root)</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Canvas1.config(bg="#006B38")</w:t>
      </w:r>
    </w:p>
    <w:p w:rsidR="00325B86" w:rsidRPr="00325B86" w:rsidRDefault="00325B86" w:rsidP="00325B86">
      <w:pPr>
        <w:rPr>
          <w:b/>
          <w:sz w:val="32"/>
          <w:lang w:val="en-IN" w:bidi="he-IL"/>
        </w:rPr>
      </w:pPr>
      <w:r w:rsidRPr="00325B86">
        <w:rPr>
          <w:b/>
          <w:sz w:val="32"/>
          <w:lang w:val="en-IN" w:bidi="he-IL"/>
        </w:rPr>
        <w:t xml:space="preserve">    Canvas1.pack(expand=</w:t>
      </w:r>
      <w:proofErr w:type="gramStart"/>
      <w:r w:rsidRPr="00325B86">
        <w:rPr>
          <w:b/>
          <w:sz w:val="32"/>
          <w:lang w:val="en-IN" w:bidi="he-IL"/>
        </w:rPr>
        <w:t>True,fill</w:t>
      </w:r>
      <w:proofErr w:type="gramEnd"/>
      <w:r w:rsidRPr="00325B86">
        <w:rPr>
          <w:b/>
          <w:sz w:val="32"/>
          <w:lang w:val="en-IN" w:bidi="he-IL"/>
        </w:rPr>
        <w:t>=BOTH)</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headingFrame1 = Frame(</w:t>
      </w:r>
      <w:proofErr w:type="gramStart"/>
      <w:r w:rsidRPr="00325B86">
        <w:rPr>
          <w:b/>
          <w:sz w:val="32"/>
          <w:lang w:val="en-IN" w:bidi="he-IL"/>
        </w:rPr>
        <w:t>root,bg</w:t>
      </w:r>
      <w:proofErr w:type="gramEnd"/>
      <w:r w:rsidRPr="00325B86">
        <w:rPr>
          <w:b/>
          <w:sz w:val="32"/>
          <w:lang w:val="en-IN" w:bidi="he-IL"/>
        </w:rPr>
        <w:t>="#FFBB00",bd=5)</w:t>
      </w:r>
    </w:p>
    <w:p w:rsidR="00325B86" w:rsidRPr="00325B86" w:rsidRDefault="00325B86" w:rsidP="00325B86">
      <w:pPr>
        <w:rPr>
          <w:b/>
          <w:sz w:val="32"/>
          <w:lang w:val="en-IN" w:bidi="he-IL"/>
        </w:rPr>
      </w:pPr>
      <w:r w:rsidRPr="00325B86">
        <w:rPr>
          <w:b/>
          <w:sz w:val="32"/>
          <w:lang w:val="en-IN" w:bidi="he-IL"/>
        </w:rPr>
        <w:t xml:space="preserve">    headingFrame1.place(relx=0.</w:t>
      </w:r>
      <w:proofErr w:type="gramStart"/>
      <w:r w:rsidRPr="00325B86">
        <w:rPr>
          <w:b/>
          <w:sz w:val="32"/>
          <w:lang w:val="en-IN" w:bidi="he-IL"/>
        </w:rPr>
        <w:t>25,rely</w:t>
      </w:r>
      <w:proofErr w:type="gramEnd"/>
      <w:r w:rsidRPr="00325B86">
        <w:rPr>
          <w:b/>
          <w:sz w:val="32"/>
          <w:lang w:val="en-IN" w:bidi="he-IL"/>
        </w:rPr>
        <w:t>=0.1,relwidth=0.5,relheight=0.13)</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headingLabel = </w:t>
      </w:r>
      <w:proofErr w:type="gramStart"/>
      <w:r w:rsidRPr="00325B86">
        <w:rPr>
          <w:b/>
          <w:sz w:val="32"/>
          <w:lang w:val="en-IN" w:bidi="he-IL"/>
        </w:rPr>
        <w:t>Label(</w:t>
      </w:r>
      <w:proofErr w:type="gramEnd"/>
      <w:r w:rsidRPr="00325B86">
        <w:rPr>
          <w:b/>
          <w:sz w:val="32"/>
          <w:lang w:val="en-IN" w:bidi="he-IL"/>
        </w:rPr>
        <w:t>headingFrame1, text="Delete Book", bg='black', fg='white', font=('Courier',15))</w:t>
      </w:r>
    </w:p>
    <w:p w:rsidR="00325B86" w:rsidRPr="00325B86" w:rsidRDefault="00325B86" w:rsidP="00325B86">
      <w:pPr>
        <w:rPr>
          <w:b/>
          <w:sz w:val="32"/>
          <w:lang w:val="en-IN" w:bidi="he-IL"/>
        </w:rPr>
      </w:pPr>
      <w:r w:rsidRPr="00325B86">
        <w:rPr>
          <w:b/>
          <w:sz w:val="32"/>
          <w:lang w:val="en-IN" w:bidi="he-IL"/>
        </w:rPr>
        <w:t xml:space="preserve">    headingLabel.place(relx=</w:t>
      </w:r>
      <w:proofErr w:type="gramStart"/>
      <w:r w:rsidRPr="00325B86">
        <w:rPr>
          <w:b/>
          <w:sz w:val="32"/>
          <w:lang w:val="en-IN" w:bidi="he-IL"/>
        </w:rPr>
        <w:t>0,rely</w:t>
      </w:r>
      <w:proofErr w:type="gramEnd"/>
      <w:r w:rsidRPr="00325B86">
        <w:rPr>
          <w:b/>
          <w:sz w:val="32"/>
          <w:lang w:val="en-IN" w:bidi="he-IL"/>
        </w:rPr>
        <w:t>=0, relwidth=1, relheight=1)</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labelFrame = Frame(</w:t>
      </w:r>
      <w:proofErr w:type="gramStart"/>
      <w:r w:rsidRPr="00325B86">
        <w:rPr>
          <w:b/>
          <w:sz w:val="32"/>
          <w:lang w:val="en-IN" w:bidi="he-IL"/>
        </w:rPr>
        <w:t>root,bg</w:t>
      </w:r>
      <w:proofErr w:type="gramEnd"/>
      <w:r w:rsidRPr="00325B86">
        <w:rPr>
          <w:b/>
          <w:sz w:val="32"/>
          <w:lang w:val="en-IN" w:bidi="he-IL"/>
        </w:rPr>
        <w:t>='black')</w:t>
      </w:r>
    </w:p>
    <w:p w:rsidR="00325B86" w:rsidRPr="00325B86" w:rsidRDefault="00325B86" w:rsidP="00325B86">
      <w:pPr>
        <w:rPr>
          <w:b/>
          <w:sz w:val="32"/>
          <w:lang w:val="en-IN" w:bidi="he-IL"/>
        </w:rPr>
      </w:pPr>
      <w:r w:rsidRPr="00325B86">
        <w:rPr>
          <w:b/>
          <w:sz w:val="32"/>
          <w:lang w:val="en-IN" w:bidi="he-IL"/>
        </w:rPr>
        <w:t xml:space="preserve">    labelFrame.place(relx=0.</w:t>
      </w:r>
      <w:proofErr w:type="gramStart"/>
      <w:r w:rsidRPr="00325B86">
        <w:rPr>
          <w:b/>
          <w:sz w:val="32"/>
          <w:lang w:val="en-IN" w:bidi="he-IL"/>
        </w:rPr>
        <w:t>1,rely</w:t>
      </w:r>
      <w:proofErr w:type="gramEnd"/>
      <w:r w:rsidRPr="00325B86">
        <w:rPr>
          <w:b/>
          <w:sz w:val="32"/>
          <w:lang w:val="en-IN" w:bidi="he-IL"/>
        </w:rPr>
        <w:t xml:space="preserve">=0.3,relwidth=0.8,relheight=0.5)   </w:t>
      </w:r>
    </w:p>
    <w:p w:rsidR="00325B86" w:rsidRPr="00325B86" w:rsidRDefault="00325B86" w:rsidP="00325B86">
      <w:pPr>
        <w:rPr>
          <w:b/>
          <w:sz w:val="32"/>
          <w:lang w:val="en-IN" w:bidi="he-IL"/>
        </w:rPr>
      </w:pPr>
      <w:r w:rsidRPr="00325B86">
        <w:rPr>
          <w:b/>
          <w:sz w:val="32"/>
          <w:lang w:val="en-IN" w:bidi="he-IL"/>
        </w:rPr>
        <w:lastRenderedPageBreak/>
        <w:t xml:space="preserve">        </w:t>
      </w:r>
    </w:p>
    <w:p w:rsidR="00325B86" w:rsidRPr="00325B86" w:rsidRDefault="00325B86" w:rsidP="00325B86">
      <w:pPr>
        <w:rPr>
          <w:b/>
          <w:sz w:val="32"/>
          <w:lang w:val="en-IN" w:bidi="he-IL"/>
        </w:rPr>
      </w:pPr>
      <w:r w:rsidRPr="00325B86">
        <w:rPr>
          <w:b/>
          <w:sz w:val="32"/>
          <w:lang w:val="en-IN" w:bidi="he-IL"/>
        </w:rPr>
        <w:t xml:space="preserve">    # Book ID to Delete</w:t>
      </w:r>
    </w:p>
    <w:p w:rsidR="00325B86" w:rsidRPr="00325B86" w:rsidRDefault="00325B86" w:rsidP="00325B86">
      <w:pPr>
        <w:rPr>
          <w:b/>
          <w:sz w:val="32"/>
          <w:lang w:val="en-IN" w:bidi="he-IL"/>
        </w:rPr>
      </w:pPr>
      <w:r w:rsidRPr="00325B86">
        <w:rPr>
          <w:b/>
          <w:sz w:val="32"/>
          <w:lang w:val="en-IN" w:bidi="he-IL"/>
        </w:rPr>
        <w:t xml:space="preserve">    lb2 = </w:t>
      </w:r>
      <w:proofErr w:type="gramStart"/>
      <w:r w:rsidRPr="00325B86">
        <w:rPr>
          <w:b/>
          <w:sz w:val="32"/>
          <w:lang w:val="en-IN" w:bidi="he-IL"/>
        </w:rPr>
        <w:t>Label(</w:t>
      </w:r>
      <w:proofErr w:type="gramEnd"/>
      <w:r w:rsidRPr="00325B86">
        <w:rPr>
          <w:b/>
          <w:sz w:val="32"/>
          <w:lang w:val="en-IN" w:bidi="he-IL"/>
        </w:rPr>
        <w:t>labelFrame,text="Book ID : ", bg='black', fg='white')</w:t>
      </w:r>
    </w:p>
    <w:p w:rsidR="00325B86" w:rsidRPr="00325B86" w:rsidRDefault="00325B86" w:rsidP="00325B86">
      <w:pPr>
        <w:rPr>
          <w:b/>
          <w:sz w:val="32"/>
          <w:lang w:val="en-IN" w:bidi="he-IL"/>
        </w:rPr>
      </w:pPr>
      <w:r w:rsidRPr="00325B86">
        <w:rPr>
          <w:b/>
          <w:sz w:val="32"/>
          <w:lang w:val="en-IN" w:bidi="he-IL"/>
        </w:rPr>
        <w:t xml:space="preserve">    lb2.place(relx=0.</w:t>
      </w:r>
      <w:proofErr w:type="gramStart"/>
      <w:r w:rsidRPr="00325B86">
        <w:rPr>
          <w:b/>
          <w:sz w:val="32"/>
          <w:lang w:val="en-IN" w:bidi="he-IL"/>
        </w:rPr>
        <w:t>05,rely</w:t>
      </w:r>
      <w:proofErr w:type="gramEnd"/>
      <w:r w:rsidRPr="00325B86">
        <w:rPr>
          <w:b/>
          <w:sz w:val="32"/>
          <w:lang w:val="en-IN" w:bidi="he-IL"/>
        </w:rPr>
        <w:t>=0.5)</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bookInfo1 = Entry(labelFrame)</w:t>
      </w:r>
    </w:p>
    <w:p w:rsidR="00325B86" w:rsidRPr="00325B86" w:rsidRDefault="00325B86" w:rsidP="00325B86">
      <w:pPr>
        <w:rPr>
          <w:b/>
          <w:sz w:val="32"/>
          <w:lang w:val="en-IN" w:bidi="he-IL"/>
        </w:rPr>
      </w:pPr>
      <w:r w:rsidRPr="00325B86">
        <w:rPr>
          <w:b/>
          <w:sz w:val="32"/>
          <w:lang w:val="en-IN" w:bidi="he-IL"/>
        </w:rPr>
        <w:t xml:space="preserve">    bookInfo1.place(relx=0.</w:t>
      </w:r>
      <w:proofErr w:type="gramStart"/>
      <w:r w:rsidRPr="00325B86">
        <w:rPr>
          <w:b/>
          <w:sz w:val="32"/>
          <w:lang w:val="en-IN" w:bidi="he-IL"/>
        </w:rPr>
        <w:t>3,rely</w:t>
      </w:r>
      <w:proofErr w:type="gramEnd"/>
      <w:r w:rsidRPr="00325B86">
        <w:rPr>
          <w:b/>
          <w:sz w:val="32"/>
          <w:lang w:val="en-IN" w:bidi="he-IL"/>
        </w:rPr>
        <w:t>=0.5, relwidth=0.62)</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#Submit Button</w:t>
      </w:r>
    </w:p>
    <w:p w:rsidR="00325B86" w:rsidRPr="00325B86" w:rsidRDefault="00325B86" w:rsidP="00325B86">
      <w:pPr>
        <w:rPr>
          <w:b/>
          <w:sz w:val="32"/>
          <w:lang w:val="en-IN" w:bidi="he-IL"/>
        </w:rPr>
      </w:pPr>
      <w:r w:rsidRPr="00325B86">
        <w:rPr>
          <w:b/>
          <w:sz w:val="32"/>
          <w:lang w:val="en-IN" w:bidi="he-IL"/>
        </w:rPr>
        <w:t xml:space="preserve">    SubmitBtn = </w:t>
      </w:r>
      <w:proofErr w:type="gramStart"/>
      <w:r w:rsidRPr="00325B86">
        <w:rPr>
          <w:b/>
          <w:sz w:val="32"/>
          <w:lang w:val="en-IN" w:bidi="he-IL"/>
        </w:rPr>
        <w:t>Button(</w:t>
      </w:r>
      <w:proofErr w:type="gramEnd"/>
      <w:r w:rsidRPr="00325B86">
        <w:rPr>
          <w:b/>
          <w:sz w:val="32"/>
          <w:lang w:val="en-IN" w:bidi="he-IL"/>
        </w:rPr>
        <w:t>root,text="SUBMIT",bg='#d1ccc0', fg='black',command=deleteBook)</w:t>
      </w:r>
    </w:p>
    <w:p w:rsidR="00325B86" w:rsidRPr="00325B86" w:rsidRDefault="00325B86" w:rsidP="00325B86">
      <w:pPr>
        <w:rPr>
          <w:b/>
          <w:sz w:val="32"/>
          <w:lang w:val="en-IN" w:bidi="he-IL"/>
        </w:rPr>
      </w:pPr>
      <w:r w:rsidRPr="00325B86">
        <w:rPr>
          <w:b/>
          <w:sz w:val="32"/>
          <w:lang w:val="en-IN" w:bidi="he-IL"/>
        </w:rPr>
        <w:t xml:space="preserve">    SubmitBtn.place(relx=0.</w:t>
      </w:r>
      <w:proofErr w:type="gramStart"/>
      <w:r w:rsidRPr="00325B86">
        <w:rPr>
          <w:b/>
          <w:sz w:val="32"/>
          <w:lang w:val="en-IN" w:bidi="he-IL"/>
        </w:rPr>
        <w:t>28,rely</w:t>
      </w:r>
      <w:proofErr w:type="gramEnd"/>
      <w:r w:rsidRPr="00325B86">
        <w:rPr>
          <w:b/>
          <w:sz w:val="32"/>
          <w:lang w:val="en-IN" w:bidi="he-IL"/>
        </w:rPr>
        <w:t>=0.9, relwidth=0.18,relheight=0.08)</w:t>
      </w:r>
    </w:p>
    <w:p w:rsidR="00325B86" w:rsidRPr="00325B86" w:rsidRDefault="00325B86" w:rsidP="00325B86">
      <w:pPr>
        <w:rPr>
          <w:b/>
          <w:sz w:val="32"/>
          <w:lang w:val="en-IN" w:bidi="he-IL"/>
        </w:rPr>
      </w:pPr>
      <w:r w:rsidRPr="00325B86">
        <w:rPr>
          <w:b/>
          <w:sz w:val="32"/>
          <w:lang w:val="en-IN" w:bidi="he-IL"/>
        </w:rPr>
        <w:t xml:space="preserve">    </w:t>
      </w:r>
    </w:p>
    <w:p w:rsidR="00325B86" w:rsidRPr="00325B86" w:rsidRDefault="00325B86" w:rsidP="00325B86">
      <w:pPr>
        <w:rPr>
          <w:b/>
          <w:sz w:val="32"/>
          <w:lang w:val="en-IN" w:bidi="he-IL"/>
        </w:rPr>
      </w:pPr>
      <w:r w:rsidRPr="00325B86">
        <w:rPr>
          <w:b/>
          <w:sz w:val="32"/>
          <w:lang w:val="en-IN" w:bidi="he-IL"/>
        </w:rPr>
        <w:t xml:space="preserve">    quitBtn = </w:t>
      </w:r>
      <w:proofErr w:type="gramStart"/>
      <w:r w:rsidRPr="00325B86">
        <w:rPr>
          <w:b/>
          <w:sz w:val="32"/>
          <w:lang w:val="en-IN" w:bidi="he-IL"/>
        </w:rPr>
        <w:t>Button(</w:t>
      </w:r>
      <w:proofErr w:type="gramEnd"/>
      <w:r w:rsidRPr="00325B86">
        <w:rPr>
          <w:b/>
          <w:sz w:val="32"/>
          <w:lang w:val="en-IN" w:bidi="he-IL"/>
        </w:rPr>
        <w:t>root,text="Quit",bg='#f7f1e3', fg='black', command=root.destroy)</w:t>
      </w:r>
    </w:p>
    <w:p w:rsidR="00325B86" w:rsidRPr="00325B86" w:rsidRDefault="00325B86" w:rsidP="00325B86">
      <w:pPr>
        <w:rPr>
          <w:b/>
          <w:sz w:val="32"/>
          <w:lang w:val="en-IN" w:bidi="he-IL"/>
        </w:rPr>
      </w:pPr>
      <w:r w:rsidRPr="00325B86">
        <w:rPr>
          <w:b/>
          <w:sz w:val="32"/>
          <w:lang w:val="en-IN" w:bidi="he-IL"/>
        </w:rPr>
        <w:t xml:space="preserve">    quitBtn.place(relx=0.</w:t>
      </w:r>
      <w:proofErr w:type="gramStart"/>
      <w:r w:rsidRPr="00325B86">
        <w:rPr>
          <w:b/>
          <w:sz w:val="32"/>
          <w:lang w:val="en-IN" w:bidi="he-IL"/>
        </w:rPr>
        <w:t>53,rely</w:t>
      </w:r>
      <w:proofErr w:type="gramEnd"/>
      <w:r w:rsidRPr="00325B86">
        <w:rPr>
          <w:b/>
          <w:sz w:val="32"/>
          <w:lang w:val="en-IN" w:bidi="he-IL"/>
        </w:rPr>
        <w:t>=0.9, relwidth=0.18,relheight=0.08)</w:t>
      </w:r>
    </w:p>
    <w:p w:rsidR="00325B86" w:rsidRPr="00325B86" w:rsidRDefault="00325B86" w:rsidP="00325B86">
      <w:pPr>
        <w:rPr>
          <w:b/>
          <w:sz w:val="32"/>
          <w:lang w:val="en-IN" w:bidi="he-IL"/>
        </w:rPr>
      </w:pPr>
      <w:r w:rsidRPr="00325B86">
        <w:rPr>
          <w:b/>
          <w:sz w:val="32"/>
          <w:lang w:val="en-IN" w:bidi="he-IL"/>
        </w:rPr>
        <w:t xml:space="preserve">    </w:t>
      </w:r>
    </w:p>
    <w:p w:rsidR="00325B86" w:rsidRDefault="00325B86" w:rsidP="00325B86">
      <w:pPr>
        <w:rPr>
          <w:b/>
          <w:sz w:val="32"/>
          <w:lang w:val="en-IN" w:bidi="he-IL"/>
        </w:rPr>
      </w:pPr>
      <w:r w:rsidRPr="00325B86">
        <w:rPr>
          <w:b/>
          <w:sz w:val="32"/>
          <w:lang w:val="en-IN" w:bidi="he-IL"/>
        </w:rPr>
        <w:t xml:space="preserve">    </w:t>
      </w:r>
      <w:proofErr w:type="gramStart"/>
      <w:r w:rsidRPr="00325B86">
        <w:rPr>
          <w:b/>
          <w:sz w:val="32"/>
          <w:lang w:val="en-IN" w:bidi="he-IL"/>
        </w:rPr>
        <w:t>root.mainloop</w:t>
      </w:r>
      <w:proofErr w:type="gramEnd"/>
      <w:r w:rsidRPr="00325B86">
        <w:rPr>
          <w:b/>
          <w:sz w:val="32"/>
          <w:lang w:val="en-IN" w:bidi="he-IL"/>
        </w:rPr>
        <w:t>()</w:t>
      </w:r>
    </w:p>
    <w:p w:rsidR="00325B86" w:rsidRDefault="00325B86" w:rsidP="00325B86">
      <w:pPr>
        <w:rPr>
          <w:b/>
          <w:sz w:val="32"/>
          <w:lang w:val="en-IN" w:bidi="he-IL"/>
        </w:rPr>
      </w:pPr>
    </w:p>
    <w:p w:rsidR="00325B86" w:rsidRDefault="00325B86" w:rsidP="00325B86">
      <w:pPr>
        <w:rPr>
          <w:b/>
          <w:sz w:val="32"/>
          <w:lang w:val="en-IN" w:bidi="he-IL"/>
        </w:rPr>
      </w:pPr>
    </w:p>
    <w:p w:rsidR="00325B86" w:rsidRDefault="00325B86" w:rsidP="00325B86">
      <w:pPr>
        <w:rPr>
          <w:b/>
          <w:sz w:val="32"/>
          <w:lang w:val="en-IN" w:bidi="he-IL"/>
        </w:rPr>
      </w:pPr>
    </w:p>
    <w:p w:rsidR="00325B86" w:rsidRDefault="00325B86" w:rsidP="00325B86">
      <w:pPr>
        <w:rPr>
          <w:b/>
          <w:sz w:val="32"/>
          <w:lang w:val="en-IN" w:bidi="he-IL"/>
        </w:rPr>
      </w:pPr>
    </w:p>
    <w:p w:rsidR="00325B86" w:rsidRDefault="00325B86"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675F0F" w:rsidRDefault="00675F0F" w:rsidP="00325B86">
      <w:pPr>
        <w:rPr>
          <w:b/>
          <w:sz w:val="32"/>
          <w:lang w:val="en-IN" w:bidi="he-IL"/>
        </w:rPr>
      </w:pPr>
    </w:p>
    <w:p w:rsidR="00325B86" w:rsidRDefault="00675F0F" w:rsidP="00325B86">
      <w:pPr>
        <w:rPr>
          <w:b/>
          <w:sz w:val="32"/>
          <w:lang w:val="en-IN" w:bidi="he-IL"/>
        </w:rPr>
      </w:pPr>
      <w:r>
        <w:rPr>
          <w:b/>
          <w:sz w:val="32"/>
          <w:lang w:val="en-IN" w:bidi="he-IL"/>
        </w:rPr>
        <w:lastRenderedPageBreak/>
        <w:t>4.1.4 VIEW BOOKS LIST</w:t>
      </w:r>
    </w:p>
    <w:p w:rsidR="00675F0F" w:rsidRDefault="00675F0F" w:rsidP="00325B86">
      <w:pPr>
        <w:rPr>
          <w:b/>
          <w:sz w:val="32"/>
          <w:lang w:val="en-IN" w:bidi="he-IL"/>
        </w:rPr>
      </w:pPr>
    </w:p>
    <w:p w:rsidR="00675F0F" w:rsidRPr="00675F0F" w:rsidRDefault="00675F0F" w:rsidP="00675F0F">
      <w:pPr>
        <w:rPr>
          <w:b/>
          <w:sz w:val="32"/>
          <w:lang w:val="en-IN" w:bidi="he-IL"/>
        </w:rPr>
      </w:pPr>
      <w:r w:rsidRPr="00675F0F">
        <w:rPr>
          <w:b/>
          <w:sz w:val="32"/>
          <w:lang w:val="en-IN" w:bidi="he-IL"/>
        </w:rPr>
        <w:t>from tkinter import *</w:t>
      </w:r>
    </w:p>
    <w:p w:rsidR="00675F0F" w:rsidRPr="00675F0F" w:rsidRDefault="00675F0F" w:rsidP="00675F0F">
      <w:pPr>
        <w:rPr>
          <w:b/>
          <w:sz w:val="32"/>
          <w:lang w:val="en-IN" w:bidi="he-IL"/>
        </w:rPr>
      </w:pPr>
      <w:r w:rsidRPr="00675F0F">
        <w:rPr>
          <w:b/>
          <w:sz w:val="32"/>
          <w:lang w:val="en-IN" w:bidi="he-IL"/>
        </w:rPr>
        <w:t xml:space="preserve">from PIL import </w:t>
      </w:r>
      <w:proofErr w:type="gramStart"/>
      <w:r w:rsidRPr="00675F0F">
        <w:rPr>
          <w:b/>
          <w:sz w:val="32"/>
          <w:lang w:val="en-IN" w:bidi="he-IL"/>
        </w:rPr>
        <w:t>ImageTk,Image</w:t>
      </w:r>
      <w:proofErr w:type="gramEnd"/>
    </w:p>
    <w:p w:rsidR="00675F0F" w:rsidRPr="00675F0F" w:rsidRDefault="00675F0F" w:rsidP="00675F0F">
      <w:pPr>
        <w:rPr>
          <w:b/>
          <w:sz w:val="32"/>
          <w:lang w:val="en-IN" w:bidi="he-IL"/>
        </w:rPr>
      </w:pPr>
      <w:r w:rsidRPr="00675F0F">
        <w:rPr>
          <w:b/>
          <w:sz w:val="32"/>
          <w:lang w:val="en-IN" w:bidi="he-IL"/>
        </w:rPr>
        <w:t>from tkinter import messagebox</w:t>
      </w:r>
    </w:p>
    <w:p w:rsidR="00675F0F" w:rsidRPr="00675F0F" w:rsidRDefault="00675F0F" w:rsidP="00675F0F">
      <w:pPr>
        <w:rPr>
          <w:b/>
          <w:sz w:val="32"/>
          <w:lang w:val="en-IN" w:bidi="he-IL"/>
        </w:rPr>
      </w:pPr>
      <w:r w:rsidRPr="00675F0F">
        <w:rPr>
          <w:b/>
          <w:sz w:val="32"/>
          <w:lang w:val="en-IN" w:bidi="he-IL"/>
        </w:rPr>
        <w:t>import sqlite3</w:t>
      </w:r>
    </w:p>
    <w:p w:rsidR="00675F0F" w:rsidRPr="00675F0F" w:rsidRDefault="00675F0F" w:rsidP="00675F0F">
      <w:pPr>
        <w:rPr>
          <w:b/>
          <w:sz w:val="32"/>
          <w:lang w:val="en-IN" w:bidi="he-IL"/>
        </w:rPr>
      </w:pPr>
    </w:p>
    <w:p w:rsidR="00675F0F" w:rsidRPr="00675F0F" w:rsidRDefault="00675F0F" w:rsidP="00675F0F">
      <w:pPr>
        <w:rPr>
          <w:b/>
          <w:sz w:val="32"/>
          <w:lang w:val="en-IN" w:bidi="he-IL"/>
        </w:rPr>
      </w:pPr>
      <w:r w:rsidRPr="00675F0F">
        <w:rPr>
          <w:b/>
          <w:sz w:val="32"/>
          <w:lang w:val="en-IN" w:bidi="he-IL"/>
        </w:rPr>
        <w:t>con = sqlite3.connect("librarydb.sqlite")</w:t>
      </w:r>
    </w:p>
    <w:p w:rsidR="00675F0F" w:rsidRPr="00675F0F" w:rsidRDefault="00675F0F" w:rsidP="00675F0F">
      <w:pPr>
        <w:rPr>
          <w:b/>
          <w:sz w:val="32"/>
          <w:lang w:val="en-IN" w:bidi="he-IL"/>
        </w:rPr>
      </w:pPr>
      <w:r w:rsidRPr="00675F0F">
        <w:rPr>
          <w:b/>
          <w:sz w:val="32"/>
          <w:lang w:val="en-IN" w:bidi="he-IL"/>
        </w:rPr>
        <w:t xml:space="preserve">cur = </w:t>
      </w:r>
      <w:proofErr w:type="gramStart"/>
      <w:r w:rsidRPr="00675F0F">
        <w:rPr>
          <w:b/>
          <w:sz w:val="32"/>
          <w:lang w:val="en-IN" w:bidi="he-IL"/>
        </w:rPr>
        <w:t>con.cursor</w:t>
      </w:r>
      <w:proofErr w:type="gramEnd"/>
      <w:r w:rsidRPr="00675F0F">
        <w:rPr>
          <w:b/>
          <w:sz w:val="32"/>
          <w:lang w:val="en-IN" w:bidi="he-IL"/>
        </w:rPr>
        <w:t>()</w:t>
      </w:r>
    </w:p>
    <w:p w:rsidR="00675F0F" w:rsidRPr="00675F0F" w:rsidRDefault="00675F0F" w:rsidP="00675F0F">
      <w:pPr>
        <w:rPr>
          <w:b/>
          <w:sz w:val="32"/>
          <w:lang w:val="en-IN" w:bidi="he-IL"/>
        </w:rPr>
      </w:pPr>
    </w:p>
    <w:p w:rsidR="00675F0F" w:rsidRPr="00675F0F" w:rsidRDefault="00675F0F" w:rsidP="00675F0F">
      <w:pPr>
        <w:rPr>
          <w:b/>
          <w:sz w:val="32"/>
          <w:lang w:val="en-IN" w:bidi="he-IL"/>
        </w:rPr>
      </w:pPr>
      <w:r w:rsidRPr="00675F0F">
        <w:rPr>
          <w:b/>
          <w:sz w:val="32"/>
          <w:lang w:val="en-IN" w:bidi="he-IL"/>
        </w:rPr>
        <w:t># Enter Table Names here</w:t>
      </w:r>
    </w:p>
    <w:p w:rsidR="00675F0F" w:rsidRPr="00675F0F" w:rsidRDefault="00675F0F" w:rsidP="00675F0F">
      <w:pPr>
        <w:rPr>
          <w:b/>
          <w:sz w:val="32"/>
          <w:lang w:val="en-IN" w:bidi="he-IL"/>
        </w:rPr>
      </w:pPr>
      <w:r w:rsidRPr="00675F0F">
        <w:rPr>
          <w:b/>
          <w:sz w:val="32"/>
          <w:lang w:val="en-IN" w:bidi="he-IL"/>
        </w:rPr>
        <w:t xml:space="preserve">bookTable = "books" </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def </w:t>
      </w:r>
      <w:proofErr w:type="gramStart"/>
      <w:r w:rsidRPr="00675F0F">
        <w:rPr>
          <w:b/>
          <w:sz w:val="32"/>
          <w:lang w:val="en-IN" w:bidi="he-IL"/>
        </w:rPr>
        <w:t>View(</w:t>
      </w:r>
      <w:proofErr w:type="gramEnd"/>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root = </w:t>
      </w:r>
      <w:proofErr w:type="gramStart"/>
      <w:r w:rsidRPr="00675F0F">
        <w:rPr>
          <w:b/>
          <w:sz w:val="32"/>
          <w:lang w:val="en-IN" w:bidi="he-IL"/>
        </w:rPr>
        <w:t>Tk(</w:t>
      </w:r>
      <w:proofErr w:type="gramEnd"/>
      <w:r w:rsidRPr="00675F0F">
        <w:rPr>
          <w:b/>
          <w:sz w:val="32"/>
          <w:lang w:val="en-IN" w:bidi="he-IL"/>
        </w:rPr>
        <w:t>)</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root.title</w:t>
      </w:r>
      <w:proofErr w:type="gramEnd"/>
      <w:r w:rsidRPr="00675F0F">
        <w:rPr>
          <w:b/>
          <w:sz w:val="32"/>
          <w:lang w:val="en-IN" w:bidi="he-IL"/>
        </w:rPr>
        <w:t>("Library Management System (Developed by Yashwanth and Prateek)")</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root.minsize</w:t>
      </w:r>
      <w:proofErr w:type="gramEnd"/>
      <w:r w:rsidRPr="00675F0F">
        <w:rPr>
          <w:b/>
          <w:sz w:val="32"/>
          <w:lang w:val="en-IN" w:bidi="he-IL"/>
        </w:rPr>
        <w:t>(width=400,height=400)</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root.geometry</w:t>
      </w:r>
      <w:proofErr w:type="gramEnd"/>
      <w:r w:rsidRPr="00675F0F">
        <w:rPr>
          <w:b/>
          <w:sz w:val="32"/>
          <w:lang w:val="en-IN" w:bidi="he-IL"/>
        </w:rPr>
        <w:t>("600x500")</w:t>
      </w:r>
    </w:p>
    <w:p w:rsidR="00675F0F" w:rsidRPr="00675F0F" w:rsidRDefault="00675F0F" w:rsidP="00675F0F">
      <w:pPr>
        <w:rPr>
          <w:b/>
          <w:sz w:val="32"/>
          <w:lang w:val="en-IN" w:bidi="he-IL"/>
        </w:rPr>
      </w:pPr>
    </w:p>
    <w:p w:rsidR="00675F0F" w:rsidRPr="00675F0F" w:rsidRDefault="00675F0F" w:rsidP="00675F0F">
      <w:pPr>
        <w:rPr>
          <w:b/>
          <w:sz w:val="32"/>
          <w:lang w:val="en-IN" w:bidi="he-IL"/>
        </w:rPr>
      </w:pPr>
    </w:p>
    <w:p w:rsidR="00675F0F" w:rsidRPr="00675F0F" w:rsidRDefault="00675F0F" w:rsidP="00675F0F">
      <w:pPr>
        <w:rPr>
          <w:b/>
          <w:sz w:val="32"/>
          <w:lang w:val="en-IN" w:bidi="he-IL"/>
        </w:rPr>
      </w:pPr>
      <w:r w:rsidRPr="00675F0F">
        <w:rPr>
          <w:b/>
          <w:sz w:val="32"/>
          <w:lang w:val="en-IN" w:bidi="he-IL"/>
        </w:rPr>
        <w:t xml:space="preserve">    Canvas1 = Canvas(root) </w:t>
      </w:r>
    </w:p>
    <w:p w:rsidR="00675F0F" w:rsidRPr="00675F0F" w:rsidRDefault="00675F0F" w:rsidP="00675F0F">
      <w:pPr>
        <w:rPr>
          <w:b/>
          <w:sz w:val="32"/>
          <w:lang w:val="en-IN" w:bidi="he-IL"/>
        </w:rPr>
      </w:pPr>
      <w:r w:rsidRPr="00675F0F">
        <w:rPr>
          <w:b/>
          <w:sz w:val="32"/>
          <w:lang w:val="en-IN" w:bidi="he-IL"/>
        </w:rPr>
        <w:t xml:space="preserve">    Canvas1.config(bg="#12a4d9")</w:t>
      </w:r>
    </w:p>
    <w:p w:rsidR="00675F0F" w:rsidRPr="00675F0F" w:rsidRDefault="00675F0F" w:rsidP="00675F0F">
      <w:pPr>
        <w:rPr>
          <w:b/>
          <w:sz w:val="32"/>
          <w:lang w:val="en-IN" w:bidi="he-IL"/>
        </w:rPr>
      </w:pPr>
      <w:r w:rsidRPr="00675F0F">
        <w:rPr>
          <w:b/>
          <w:sz w:val="32"/>
          <w:lang w:val="en-IN" w:bidi="he-IL"/>
        </w:rPr>
        <w:t xml:space="preserve">    Canvas1.pack(expand=</w:t>
      </w:r>
      <w:proofErr w:type="gramStart"/>
      <w:r w:rsidRPr="00675F0F">
        <w:rPr>
          <w:b/>
          <w:sz w:val="32"/>
          <w:lang w:val="en-IN" w:bidi="he-IL"/>
        </w:rPr>
        <w:t>True,fill</w:t>
      </w:r>
      <w:proofErr w:type="gramEnd"/>
      <w:r w:rsidRPr="00675F0F">
        <w:rPr>
          <w:b/>
          <w:sz w:val="32"/>
          <w:lang w:val="en-IN" w:bidi="he-IL"/>
        </w:rPr>
        <w:t>=BOTH)</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headingFrame1 = Frame(</w:t>
      </w:r>
      <w:proofErr w:type="gramStart"/>
      <w:r w:rsidRPr="00675F0F">
        <w:rPr>
          <w:b/>
          <w:sz w:val="32"/>
          <w:lang w:val="en-IN" w:bidi="he-IL"/>
        </w:rPr>
        <w:t>root,bg</w:t>
      </w:r>
      <w:proofErr w:type="gramEnd"/>
      <w:r w:rsidRPr="00675F0F">
        <w:rPr>
          <w:b/>
          <w:sz w:val="32"/>
          <w:lang w:val="en-IN" w:bidi="he-IL"/>
        </w:rPr>
        <w:t>="#FFBB00",bd=5)</w:t>
      </w:r>
    </w:p>
    <w:p w:rsidR="00675F0F" w:rsidRPr="00675F0F" w:rsidRDefault="00675F0F" w:rsidP="00675F0F">
      <w:pPr>
        <w:rPr>
          <w:b/>
          <w:sz w:val="32"/>
          <w:lang w:val="en-IN" w:bidi="he-IL"/>
        </w:rPr>
      </w:pPr>
      <w:r w:rsidRPr="00675F0F">
        <w:rPr>
          <w:b/>
          <w:sz w:val="32"/>
          <w:lang w:val="en-IN" w:bidi="he-IL"/>
        </w:rPr>
        <w:t xml:space="preserve">    headingFrame1.place(relx=0.</w:t>
      </w:r>
      <w:proofErr w:type="gramStart"/>
      <w:r w:rsidRPr="00675F0F">
        <w:rPr>
          <w:b/>
          <w:sz w:val="32"/>
          <w:lang w:val="en-IN" w:bidi="he-IL"/>
        </w:rPr>
        <w:t>25,rely</w:t>
      </w:r>
      <w:proofErr w:type="gramEnd"/>
      <w:r w:rsidRPr="00675F0F">
        <w:rPr>
          <w:b/>
          <w:sz w:val="32"/>
          <w:lang w:val="en-IN" w:bidi="he-IL"/>
        </w:rPr>
        <w:t>=0.1,relwidth=0.5,relheight=0.13)</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headingLabel = </w:t>
      </w:r>
      <w:proofErr w:type="gramStart"/>
      <w:r w:rsidRPr="00675F0F">
        <w:rPr>
          <w:b/>
          <w:sz w:val="32"/>
          <w:lang w:val="en-IN" w:bidi="he-IL"/>
        </w:rPr>
        <w:t>Label(</w:t>
      </w:r>
      <w:proofErr w:type="gramEnd"/>
      <w:r w:rsidRPr="00675F0F">
        <w:rPr>
          <w:b/>
          <w:sz w:val="32"/>
          <w:lang w:val="en-IN" w:bidi="he-IL"/>
        </w:rPr>
        <w:t>headingFrame1, text="View Books", bg='black', fg='white', font=('Courier',15))</w:t>
      </w:r>
    </w:p>
    <w:p w:rsidR="00675F0F" w:rsidRPr="00675F0F" w:rsidRDefault="00675F0F" w:rsidP="00675F0F">
      <w:pPr>
        <w:rPr>
          <w:b/>
          <w:sz w:val="32"/>
          <w:lang w:val="en-IN" w:bidi="he-IL"/>
        </w:rPr>
      </w:pPr>
      <w:r w:rsidRPr="00675F0F">
        <w:rPr>
          <w:b/>
          <w:sz w:val="32"/>
          <w:lang w:val="en-IN" w:bidi="he-IL"/>
        </w:rPr>
        <w:lastRenderedPageBreak/>
        <w:t xml:space="preserve">    headingLabel.place(relx=</w:t>
      </w:r>
      <w:proofErr w:type="gramStart"/>
      <w:r w:rsidRPr="00675F0F">
        <w:rPr>
          <w:b/>
          <w:sz w:val="32"/>
          <w:lang w:val="en-IN" w:bidi="he-IL"/>
        </w:rPr>
        <w:t>0,rely</w:t>
      </w:r>
      <w:proofErr w:type="gramEnd"/>
      <w:r w:rsidRPr="00675F0F">
        <w:rPr>
          <w:b/>
          <w:sz w:val="32"/>
          <w:lang w:val="en-IN" w:bidi="he-IL"/>
        </w:rPr>
        <w:t>=0, relwidth=1, relheight=1)</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labelFrame = Frame(</w:t>
      </w:r>
      <w:proofErr w:type="gramStart"/>
      <w:r w:rsidRPr="00675F0F">
        <w:rPr>
          <w:b/>
          <w:sz w:val="32"/>
          <w:lang w:val="en-IN" w:bidi="he-IL"/>
        </w:rPr>
        <w:t>root,bg</w:t>
      </w:r>
      <w:proofErr w:type="gramEnd"/>
      <w:r w:rsidRPr="00675F0F">
        <w:rPr>
          <w:b/>
          <w:sz w:val="32"/>
          <w:lang w:val="en-IN" w:bidi="he-IL"/>
        </w:rPr>
        <w:t>='black')</w:t>
      </w:r>
    </w:p>
    <w:p w:rsidR="00675F0F" w:rsidRPr="00675F0F" w:rsidRDefault="00675F0F" w:rsidP="00675F0F">
      <w:pPr>
        <w:rPr>
          <w:b/>
          <w:sz w:val="32"/>
          <w:lang w:val="en-IN" w:bidi="he-IL"/>
        </w:rPr>
      </w:pPr>
      <w:r w:rsidRPr="00675F0F">
        <w:rPr>
          <w:b/>
          <w:sz w:val="32"/>
          <w:lang w:val="en-IN" w:bidi="he-IL"/>
        </w:rPr>
        <w:t xml:space="preserve">    labelFrame.place(relx=0.</w:t>
      </w:r>
      <w:proofErr w:type="gramStart"/>
      <w:r w:rsidRPr="00675F0F">
        <w:rPr>
          <w:b/>
          <w:sz w:val="32"/>
          <w:lang w:val="en-IN" w:bidi="he-IL"/>
        </w:rPr>
        <w:t>1,rely</w:t>
      </w:r>
      <w:proofErr w:type="gramEnd"/>
      <w:r w:rsidRPr="00675F0F">
        <w:rPr>
          <w:b/>
          <w:sz w:val="32"/>
          <w:lang w:val="en-IN" w:bidi="he-IL"/>
        </w:rPr>
        <w:t>=0.3,relwidth=0.8,relheight=0.5)</w:t>
      </w:r>
    </w:p>
    <w:p w:rsidR="00675F0F" w:rsidRPr="00675F0F" w:rsidRDefault="00675F0F" w:rsidP="00675F0F">
      <w:pPr>
        <w:rPr>
          <w:b/>
          <w:sz w:val="32"/>
          <w:lang w:val="en-IN" w:bidi="he-IL"/>
        </w:rPr>
      </w:pPr>
      <w:r w:rsidRPr="00675F0F">
        <w:rPr>
          <w:b/>
          <w:sz w:val="32"/>
          <w:lang w:val="en-IN" w:bidi="he-IL"/>
        </w:rPr>
        <w:t xml:space="preserve">    y = 0.25</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Label(</w:t>
      </w:r>
      <w:proofErr w:type="gramEnd"/>
      <w:r w:rsidRPr="00675F0F">
        <w:rPr>
          <w:b/>
          <w:sz w:val="32"/>
          <w:lang w:val="en-IN" w:bidi="he-IL"/>
        </w:rPr>
        <w:t>labelFrame, text="%-10s%-40s%-30s%-20s"%('BID','Title','Author','Status'),bg='black',fg='white').place(relx=0.07,rely=0.1)</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Label(</w:t>
      </w:r>
      <w:proofErr w:type="gramEnd"/>
      <w:r w:rsidRPr="00675F0F">
        <w:rPr>
          <w:b/>
          <w:sz w:val="32"/>
          <w:lang w:val="en-IN" w:bidi="he-IL"/>
        </w:rPr>
        <w:t>labelFrame, text="----------------------------------------------------------------------------",bg='black',fg='white').place(relx=0.05,rely=0.2)</w:t>
      </w:r>
    </w:p>
    <w:p w:rsidR="00675F0F" w:rsidRPr="00675F0F" w:rsidRDefault="00675F0F" w:rsidP="00675F0F">
      <w:pPr>
        <w:rPr>
          <w:b/>
          <w:sz w:val="32"/>
          <w:lang w:val="en-IN" w:bidi="he-IL"/>
        </w:rPr>
      </w:pPr>
      <w:r w:rsidRPr="00675F0F">
        <w:rPr>
          <w:b/>
          <w:sz w:val="32"/>
          <w:lang w:val="en-IN" w:bidi="he-IL"/>
        </w:rPr>
        <w:t xml:space="preserve">    getBooks = "select * from "+bookTable</w:t>
      </w:r>
    </w:p>
    <w:p w:rsidR="00675F0F" w:rsidRPr="00675F0F" w:rsidRDefault="00675F0F" w:rsidP="00675F0F">
      <w:pPr>
        <w:rPr>
          <w:b/>
          <w:sz w:val="32"/>
          <w:lang w:val="en-IN" w:bidi="he-IL"/>
        </w:rPr>
      </w:pPr>
      <w:r w:rsidRPr="00675F0F">
        <w:rPr>
          <w:b/>
          <w:sz w:val="32"/>
          <w:lang w:val="en-IN" w:bidi="he-IL"/>
        </w:rPr>
        <w:t xml:space="preserve">    try:</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cur.execute</w:t>
      </w:r>
      <w:proofErr w:type="gramEnd"/>
      <w:r w:rsidRPr="00675F0F">
        <w:rPr>
          <w:b/>
          <w:sz w:val="32"/>
          <w:lang w:val="en-IN" w:bidi="he-IL"/>
        </w:rPr>
        <w:t>(getBooks)</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con.commit</w:t>
      </w:r>
      <w:proofErr w:type="gramEnd"/>
      <w:r w:rsidRPr="00675F0F">
        <w:rPr>
          <w:b/>
          <w:sz w:val="32"/>
          <w:lang w:val="en-IN" w:bidi="he-IL"/>
        </w:rPr>
        <w:t>()</w:t>
      </w:r>
    </w:p>
    <w:p w:rsidR="00675F0F" w:rsidRPr="00675F0F" w:rsidRDefault="00675F0F" w:rsidP="00675F0F">
      <w:pPr>
        <w:rPr>
          <w:b/>
          <w:sz w:val="32"/>
          <w:lang w:val="en-IN" w:bidi="he-IL"/>
        </w:rPr>
      </w:pPr>
      <w:r w:rsidRPr="00675F0F">
        <w:rPr>
          <w:b/>
          <w:sz w:val="32"/>
          <w:lang w:val="en-IN" w:bidi="he-IL"/>
        </w:rPr>
        <w:t xml:space="preserve">        for i in cur:</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Label(</w:t>
      </w:r>
      <w:proofErr w:type="gramEnd"/>
      <w:r w:rsidRPr="00675F0F">
        <w:rPr>
          <w:b/>
          <w:sz w:val="32"/>
          <w:lang w:val="en-IN" w:bidi="he-IL"/>
        </w:rPr>
        <w:t>labelFrame, text="%-10s%-30s%-30s%-20s"%(i[0],i[1],i[2],i[3]),bg='black',fg='white').place(relx=0.07,rely=y)</w:t>
      </w:r>
    </w:p>
    <w:p w:rsidR="00675F0F" w:rsidRPr="00675F0F" w:rsidRDefault="00675F0F" w:rsidP="00675F0F">
      <w:pPr>
        <w:rPr>
          <w:b/>
          <w:sz w:val="32"/>
          <w:lang w:val="en-IN" w:bidi="he-IL"/>
        </w:rPr>
      </w:pPr>
      <w:r w:rsidRPr="00675F0F">
        <w:rPr>
          <w:b/>
          <w:sz w:val="32"/>
          <w:lang w:val="en-IN" w:bidi="he-IL"/>
        </w:rPr>
        <w:t xml:space="preserve">            y += 0.1</w:t>
      </w:r>
    </w:p>
    <w:p w:rsidR="00675F0F" w:rsidRPr="00675F0F" w:rsidRDefault="00675F0F" w:rsidP="00675F0F">
      <w:pPr>
        <w:rPr>
          <w:b/>
          <w:sz w:val="32"/>
          <w:lang w:val="en-IN" w:bidi="he-IL"/>
        </w:rPr>
      </w:pPr>
      <w:r w:rsidRPr="00675F0F">
        <w:rPr>
          <w:b/>
          <w:sz w:val="32"/>
          <w:lang w:val="en-IN" w:bidi="he-IL"/>
        </w:rPr>
        <w:t xml:space="preserve">    except:</w:t>
      </w:r>
    </w:p>
    <w:p w:rsidR="00675F0F" w:rsidRP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messagebox.showinfo</w:t>
      </w:r>
      <w:proofErr w:type="gramEnd"/>
      <w:r w:rsidRPr="00675F0F">
        <w:rPr>
          <w:b/>
          <w:sz w:val="32"/>
          <w:lang w:val="en-IN" w:bidi="he-IL"/>
        </w:rPr>
        <w:t>("Failed to fetch files from database")</w:t>
      </w:r>
    </w:p>
    <w:p w:rsidR="00675F0F" w:rsidRPr="00675F0F" w:rsidRDefault="00675F0F" w:rsidP="00675F0F">
      <w:pPr>
        <w:rPr>
          <w:b/>
          <w:sz w:val="32"/>
          <w:lang w:val="en-IN" w:bidi="he-IL"/>
        </w:rPr>
      </w:pPr>
      <w:r w:rsidRPr="00675F0F">
        <w:rPr>
          <w:b/>
          <w:sz w:val="32"/>
          <w:lang w:val="en-IN" w:bidi="he-IL"/>
        </w:rPr>
        <w:t xml:space="preserve">    </w:t>
      </w:r>
    </w:p>
    <w:p w:rsidR="00675F0F" w:rsidRPr="00675F0F" w:rsidRDefault="00675F0F" w:rsidP="00675F0F">
      <w:pPr>
        <w:rPr>
          <w:b/>
          <w:sz w:val="32"/>
          <w:lang w:val="en-IN" w:bidi="he-IL"/>
        </w:rPr>
      </w:pPr>
      <w:r w:rsidRPr="00675F0F">
        <w:rPr>
          <w:b/>
          <w:sz w:val="32"/>
          <w:lang w:val="en-IN" w:bidi="he-IL"/>
        </w:rPr>
        <w:t xml:space="preserve">    quitBtn = </w:t>
      </w:r>
      <w:proofErr w:type="gramStart"/>
      <w:r w:rsidRPr="00675F0F">
        <w:rPr>
          <w:b/>
          <w:sz w:val="32"/>
          <w:lang w:val="en-IN" w:bidi="he-IL"/>
        </w:rPr>
        <w:t>Button(</w:t>
      </w:r>
      <w:proofErr w:type="gramEnd"/>
      <w:r w:rsidRPr="00675F0F">
        <w:rPr>
          <w:b/>
          <w:sz w:val="32"/>
          <w:lang w:val="en-IN" w:bidi="he-IL"/>
        </w:rPr>
        <w:t>root,text="Quit",bg='#f7f1e3', fg='black', command=root.destroy)</w:t>
      </w:r>
    </w:p>
    <w:p w:rsidR="00675F0F" w:rsidRPr="00675F0F" w:rsidRDefault="00675F0F" w:rsidP="00675F0F">
      <w:pPr>
        <w:rPr>
          <w:b/>
          <w:sz w:val="32"/>
          <w:lang w:val="en-IN" w:bidi="he-IL"/>
        </w:rPr>
      </w:pPr>
      <w:r w:rsidRPr="00675F0F">
        <w:rPr>
          <w:b/>
          <w:sz w:val="32"/>
          <w:lang w:val="en-IN" w:bidi="he-IL"/>
        </w:rPr>
        <w:t xml:space="preserve">    quitBtn.place(relx=0.</w:t>
      </w:r>
      <w:proofErr w:type="gramStart"/>
      <w:r w:rsidRPr="00675F0F">
        <w:rPr>
          <w:b/>
          <w:sz w:val="32"/>
          <w:lang w:val="en-IN" w:bidi="he-IL"/>
        </w:rPr>
        <w:t>4,rely</w:t>
      </w:r>
      <w:proofErr w:type="gramEnd"/>
      <w:r w:rsidRPr="00675F0F">
        <w:rPr>
          <w:b/>
          <w:sz w:val="32"/>
          <w:lang w:val="en-IN" w:bidi="he-IL"/>
        </w:rPr>
        <w:t>=0.9, relwidth=0.18,relheight=0.08)</w:t>
      </w:r>
    </w:p>
    <w:p w:rsidR="00675F0F" w:rsidRPr="00675F0F" w:rsidRDefault="00675F0F" w:rsidP="00675F0F">
      <w:pPr>
        <w:rPr>
          <w:b/>
          <w:sz w:val="32"/>
          <w:lang w:val="en-IN" w:bidi="he-IL"/>
        </w:rPr>
      </w:pPr>
      <w:r w:rsidRPr="00675F0F">
        <w:rPr>
          <w:b/>
          <w:sz w:val="32"/>
          <w:lang w:val="en-IN" w:bidi="he-IL"/>
        </w:rPr>
        <w:t xml:space="preserve">    </w:t>
      </w:r>
    </w:p>
    <w:p w:rsidR="00675F0F" w:rsidRDefault="00675F0F" w:rsidP="00675F0F">
      <w:pPr>
        <w:rPr>
          <w:b/>
          <w:sz w:val="32"/>
          <w:lang w:val="en-IN" w:bidi="he-IL"/>
        </w:rPr>
      </w:pPr>
      <w:r w:rsidRPr="00675F0F">
        <w:rPr>
          <w:b/>
          <w:sz w:val="32"/>
          <w:lang w:val="en-IN" w:bidi="he-IL"/>
        </w:rPr>
        <w:t xml:space="preserve">    </w:t>
      </w:r>
      <w:proofErr w:type="gramStart"/>
      <w:r w:rsidRPr="00675F0F">
        <w:rPr>
          <w:b/>
          <w:sz w:val="32"/>
          <w:lang w:val="en-IN" w:bidi="he-IL"/>
        </w:rPr>
        <w:t>root.mainloop</w:t>
      </w:r>
      <w:proofErr w:type="gramEnd"/>
      <w:r w:rsidRPr="00675F0F">
        <w:rPr>
          <w:b/>
          <w:sz w:val="32"/>
          <w:lang w:val="en-IN" w:bidi="he-IL"/>
        </w:rPr>
        <w:t>()</w:t>
      </w:r>
    </w:p>
    <w:p w:rsidR="00675F0F" w:rsidRDefault="00675F0F" w:rsidP="00325B86">
      <w:pPr>
        <w:rPr>
          <w:b/>
          <w:sz w:val="32"/>
          <w:lang w:val="en-IN" w:bidi="he-IL"/>
        </w:rPr>
      </w:pPr>
    </w:p>
    <w:p w:rsidR="00675F0F" w:rsidRPr="00675F0F" w:rsidRDefault="00675F0F" w:rsidP="00675F0F">
      <w:pPr>
        <w:rPr>
          <w:sz w:val="32"/>
          <w:lang w:val="en-IN" w:bidi="he-IL"/>
        </w:rPr>
      </w:pPr>
    </w:p>
    <w:p w:rsidR="00675F0F" w:rsidRPr="00675F0F" w:rsidRDefault="00675F0F" w:rsidP="00675F0F">
      <w:pPr>
        <w:rPr>
          <w:sz w:val="32"/>
          <w:lang w:val="en-IN" w:bidi="he-IL"/>
        </w:rPr>
      </w:pPr>
    </w:p>
    <w:p w:rsidR="00675F0F" w:rsidRDefault="00675F0F" w:rsidP="00675F0F">
      <w:pPr>
        <w:rPr>
          <w:sz w:val="32"/>
          <w:lang w:val="en-IN" w:bidi="he-IL"/>
        </w:rPr>
      </w:pPr>
    </w:p>
    <w:p w:rsidR="00325B86" w:rsidRDefault="00675F0F" w:rsidP="00675F0F">
      <w:pPr>
        <w:tabs>
          <w:tab w:val="left" w:pos="7522"/>
        </w:tabs>
        <w:rPr>
          <w:sz w:val="32"/>
          <w:lang w:val="en-IN" w:bidi="he-IL"/>
        </w:rPr>
      </w:pPr>
      <w:r>
        <w:rPr>
          <w:sz w:val="32"/>
          <w:lang w:val="en-IN" w:bidi="he-IL"/>
        </w:rPr>
        <w:tab/>
      </w:r>
    </w:p>
    <w:p w:rsidR="00675F0F" w:rsidRDefault="00675F0F" w:rsidP="00675F0F">
      <w:pPr>
        <w:tabs>
          <w:tab w:val="left" w:pos="7522"/>
        </w:tabs>
        <w:rPr>
          <w:sz w:val="32"/>
          <w:lang w:val="en-IN" w:bidi="he-IL"/>
        </w:rPr>
      </w:pPr>
    </w:p>
    <w:p w:rsidR="00675F0F" w:rsidRPr="00442F24" w:rsidRDefault="00442F24" w:rsidP="00675F0F">
      <w:pPr>
        <w:tabs>
          <w:tab w:val="left" w:pos="7522"/>
        </w:tabs>
        <w:rPr>
          <w:b/>
          <w:sz w:val="32"/>
          <w:lang w:val="en-IN" w:bidi="he-IL"/>
        </w:rPr>
      </w:pPr>
      <w:r w:rsidRPr="00442F24">
        <w:rPr>
          <w:b/>
          <w:sz w:val="32"/>
          <w:lang w:val="en-IN" w:bidi="he-IL"/>
        </w:rPr>
        <w:lastRenderedPageBreak/>
        <w:t>4.1.5 ISSUE BOOK TO STUDENT</w:t>
      </w:r>
    </w:p>
    <w:p w:rsidR="00442F24" w:rsidRPr="00442F24" w:rsidRDefault="00442F24" w:rsidP="00675F0F">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from tkinter import *</w:t>
      </w:r>
    </w:p>
    <w:p w:rsidR="00442F24" w:rsidRPr="00442F24" w:rsidRDefault="00442F24" w:rsidP="00442F24">
      <w:pPr>
        <w:tabs>
          <w:tab w:val="left" w:pos="7522"/>
        </w:tabs>
        <w:rPr>
          <w:b/>
          <w:sz w:val="32"/>
          <w:lang w:val="en-IN" w:bidi="he-IL"/>
        </w:rPr>
      </w:pPr>
      <w:r w:rsidRPr="00442F24">
        <w:rPr>
          <w:b/>
          <w:sz w:val="32"/>
          <w:lang w:val="en-IN" w:bidi="he-IL"/>
        </w:rPr>
        <w:t xml:space="preserve">from PIL import </w:t>
      </w:r>
      <w:proofErr w:type="gramStart"/>
      <w:r w:rsidRPr="00442F24">
        <w:rPr>
          <w:b/>
          <w:sz w:val="32"/>
          <w:lang w:val="en-IN" w:bidi="he-IL"/>
        </w:rPr>
        <w:t>ImageTk,Image</w:t>
      </w:r>
      <w:proofErr w:type="gramEnd"/>
    </w:p>
    <w:p w:rsidR="00442F24" w:rsidRPr="00442F24" w:rsidRDefault="00442F24" w:rsidP="00442F24">
      <w:pPr>
        <w:tabs>
          <w:tab w:val="left" w:pos="7522"/>
        </w:tabs>
        <w:rPr>
          <w:b/>
          <w:sz w:val="32"/>
          <w:lang w:val="en-IN" w:bidi="he-IL"/>
        </w:rPr>
      </w:pPr>
      <w:r w:rsidRPr="00442F24">
        <w:rPr>
          <w:b/>
          <w:sz w:val="32"/>
          <w:lang w:val="en-IN" w:bidi="he-IL"/>
        </w:rPr>
        <w:t>from tkinter import messagebox</w:t>
      </w:r>
    </w:p>
    <w:p w:rsidR="00442F24" w:rsidRPr="00442F24" w:rsidRDefault="00442F24" w:rsidP="00442F24">
      <w:pPr>
        <w:tabs>
          <w:tab w:val="left" w:pos="7522"/>
        </w:tabs>
        <w:rPr>
          <w:b/>
          <w:sz w:val="32"/>
          <w:lang w:val="en-IN" w:bidi="he-IL"/>
        </w:rPr>
      </w:pPr>
      <w:r w:rsidRPr="00442F24">
        <w:rPr>
          <w:b/>
          <w:sz w:val="32"/>
          <w:lang w:val="en-IN" w:bidi="he-IL"/>
        </w:rPr>
        <w:t>import sqlite3</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con = sqlite3.connect("librarydb.sqlite")</w:t>
      </w:r>
    </w:p>
    <w:p w:rsidR="00442F24" w:rsidRPr="00442F24" w:rsidRDefault="00442F24" w:rsidP="00442F24">
      <w:pPr>
        <w:tabs>
          <w:tab w:val="left" w:pos="7522"/>
        </w:tabs>
        <w:rPr>
          <w:b/>
          <w:sz w:val="32"/>
          <w:lang w:val="en-IN" w:bidi="he-IL"/>
        </w:rPr>
      </w:pPr>
      <w:r w:rsidRPr="00442F24">
        <w:rPr>
          <w:b/>
          <w:sz w:val="32"/>
          <w:lang w:val="en-IN" w:bidi="he-IL"/>
        </w:rPr>
        <w:t xml:space="preserve">cur = </w:t>
      </w:r>
      <w:proofErr w:type="gramStart"/>
      <w:r w:rsidRPr="00442F24">
        <w:rPr>
          <w:b/>
          <w:sz w:val="32"/>
          <w:lang w:val="en-IN" w:bidi="he-IL"/>
        </w:rPr>
        <w:t>con.cursor</w:t>
      </w:r>
      <w:proofErr w:type="gramEnd"/>
      <w:r w:rsidRPr="00442F24">
        <w:rPr>
          <w:b/>
          <w:sz w:val="32"/>
          <w:lang w:val="en-IN" w:bidi="he-IL"/>
        </w:rPr>
        <w:t>()</w:t>
      </w:r>
    </w:p>
    <w:p w:rsidR="00442F24" w:rsidRPr="00442F24" w:rsidRDefault="00442F24" w:rsidP="00442F24">
      <w:pPr>
        <w:tabs>
          <w:tab w:val="left" w:pos="7522"/>
        </w:tabs>
        <w:rPr>
          <w:b/>
          <w:sz w:val="32"/>
          <w:lang w:val="en-IN" w:bidi="he-IL"/>
        </w:rPr>
      </w:pPr>
      <w:proofErr w:type="gramStart"/>
      <w:r w:rsidRPr="00442F24">
        <w:rPr>
          <w:b/>
          <w:sz w:val="32"/>
          <w:lang w:val="en-IN" w:bidi="he-IL"/>
        </w:rPr>
        <w:t>cur.execute</w:t>
      </w:r>
      <w:proofErr w:type="gramEnd"/>
      <w:r w:rsidRPr="00442F24">
        <w:rPr>
          <w:b/>
          <w:sz w:val="32"/>
          <w:lang w:val="en-IN" w:bidi="he-IL"/>
        </w:rPr>
        <w:t>('''create table if not exists books_issued(bid varchar(20) primary key, issuedto varchar(30))''')</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 Enter Table Names here</w:t>
      </w:r>
    </w:p>
    <w:p w:rsidR="00442F24" w:rsidRPr="00442F24" w:rsidRDefault="00442F24" w:rsidP="00442F24">
      <w:pPr>
        <w:tabs>
          <w:tab w:val="left" w:pos="7522"/>
        </w:tabs>
        <w:rPr>
          <w:b/>
          <w:sz w:val="32"/>
          <w:lang w:val="en-IN" w:bidi="he-IL"/>
        </w:rPr>
      </w:pPr>
      <w:r w:rsidRPr="00442F24">
        <w:rPr>
          <w:b/>
          <w:sz w:val="32"/>
          <w:lang w:val="en-IN" w:bidi="he-IL"/>
        </w:rPr>
        <w:t xml:space="preserve">issueTable = "books_issued" </w:t>
      </w:r>
    </w:p>
    <w:p w:rsidR="00442F24" w:rsidRPr="00442F24" w:rsidRDefault="00442F24" w:rsidP="00442F24">
      <w:pPr>
        <w:tabs>
          <w:tab w:val="left" w:pos="7522"/>
        </w:tabs>
        <w:rPr>
          <w:b/>
          <w:sz w:val="32"/>
          <w:lang w:val="en-IN" w:bidi="he-IL"/>
        </w:rPr>
      </w:pPr>
      <w:r w:rsidRPr="00442F24">
        <w:rPr>
          <w:b/>
          <w:sz w:val="32"/>
          <w:lang w:val="en-IN" w:bidi="he-IL"/>
        </w:rPr>
        <w:t>bookTable = "books"</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#List </w:t>
      </w:r>
      <w:proofErr w:type="gramStart"/>
      <w:r w:rsidRPr="00442F24">
        <w:rPr>
          <w:b/>
          <w:sz w:val="32"/>
          <w:lang w:val="en-IN" w:bidi="he-IL"/>
        </w:rPr>
        <w:t>To</w:t>
      </w:r>
      <w:proofErr w:type="gramEnd"/>
      <w:r w:rsidRPr="00442F24">
        <w:rPr>
          <w:b/>
          <w:sz w:val="32"/>
          <w:lang w:val="en-IN" w:bidi="he-IL"/>
        </w:rPr>
        <w:t xml:space="preserve"> store all Book IDs</w:t>
      </w:r>
    </w:p>
    <w:p w:rsidR="00442F24" w:rsidRPr="00442F24" w:rsidRDefault="00442F24" w:rsidP="00442F24">
      <w:pPr>
        <w:tabs>
          <w:tab w:val="left" w:pos="7522"/>
        </w:tabs>
        <w:rPr>
          <w:b/>
          <w:sz w:val="32"/>
          <w:lang w:val="en-IN" w:bidi="he-IL"/>
        </w:rPr>
      </w:pPr>
      <w:r w:rsidRPr="00442F24">
        <w:rPr>
          <w:b/>
          <w:sz w:val="32"/>
          <w:lang w:val="en-IN" w:bidi="he-IL"/>
        </w:rPr>
        <w:t xml:space="preserve">allBid = [] </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 xml:space="preserve">def </w:t>
      </w:r>
      <w:proofErr w:type="gramStart"/>
      <w:r w:rsidRPr="00442F24">
        <w:rPr>
          <w:b/>
          <w:sz w:val="32"/>
          <w:lang w:val="en-IN" w:bidi="he-IL"/>
        </w:rPr>
        <w:t>issue(</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global </w:t>
      </w:r>
      <w:proofErr w:type="gramStart"/>
      <w:r w:rsidRPr="00442F24">
        <w:rPr>
          <w:b/>
          <w:sz w:val="32"/>
          <w:lang w:val="en-IN" w:bidi="he-IL"/>
        </w:rPr>
        <w:t>issueBtn,labelFrame</w:t>
      </w:r>
      <w:proofErr w:type="gramEnd"/>
      <w:r w:rsidRPr="00442F24">
        <w:rPr>
          <w:b/>
          <w:sz w:val="32"/>
          <w:lang w:val="en-IN" w:bidi="he-IL"/>
        </w:rPr>
        <w:t>,lb1,inf1,inf2,quitBtn,root,Canvas1,status</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bid = </w:t>
      </w:r>
      <w:proofErr w:type="gramStart"/>
      <w:r w:rsidRPr="00442F24">
        <w:rPr>
          <w:b/>
          <w:sz w:val="32"/>
          <w:lang w:val="en-IN" w:bidi="he-IL"/>
        </w:rPr>
        <w:t>inf1.get(</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issueto = </w:t>
      </w:r>
      <w:proofErr w:type="gramStart"/>
      <w:r w:rsidRPr="00442F24">
        <w:rPr>
          <w:b/>
          <w:sz w:val="32"/>
          <w:lang w:val="en-IN" w:bidi="he-IL"/>
        </w:rPr>
        <w:t>inf2.get(</w:t>
      </w:r>
      <w:proofErr w:type="gramEnd"/>
      <w:r w:rsidRPr="00442F24">
        <w:rPr>
          <w:b/>
          <w:sz w:val="32"/>
          <w:lang w:val="en-IN" w:bidi="he-IL"/>
        </w:rPr>
        <w:t>)</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 xml:space="preserve">    issueBtn.destroy()</w:t>
      </w:r>
    </w:p>
    <w:p w:rsidR="00442F24" w:rsidRPr="00442F24" w:rsidRDefault="00442F24" w:rsidP="00442F24">
      <w:pPr>
        <w:tabs>
          <w:tab w:val="left" w:pos="7522"/>
        </w:tabs>
        <w:rPr>
          <w:b/>
          <w:sz w:val="32"/>
          <w:lang w:val="en-IN" w:bidi="he-IL"/>
        </w:rPr>
      </w:pPr>
      <w:r w:rsidRPr="00442F24">
        <w:rPr>
          <w:b/>
          <w:sz w:val="32"/>
          <w:lang w:val="en-IN" w:bidi="he-IL"/>
        </w:rPr>
        <w:t xml:space="preserve">    labelFrame.destroy()</w:t>
      </w:r>
    </w:p>
    <w:p w:rsidR="00442F24" w:rsidRPr="00442F24" w:rsidRDefault="00442F24" w:rsidP="00442F24">
      <w:pPr>
        <w:tabs>
          <w:tab w:val="left" w:pos="7522"/>
        </w:tabs>
        <w:rPr>
          <w:b/>
          <w:sz w:val="32"/>
          <w:lang w:val="en-IN" w:bidi="he-IL"/>
        </w:rPr>
      </w:pPr>
      <w:r w:rsidRPr="00442F24">
        <w:rPr>
          <w:b/>
          <w:sz w:val="32"/>
          <w:lang w:val="en-IN" w:bidi="he-IL"/>
        </w:rPr>
        <w:t xml:space="preserve">    lb1.destroy()</w:t>
      </w:r>
    </w:p>
    <w:p w:rsidR="00442F24" w:rsidRPr="00442F24" w:rsidRDefault="00442F24" w:rsidP="00442F24">
      <w:pPr>
        <w:tabs>
          <w:tab w:val="left" w:pos="7522"/>
        </w:tabs>
        <w:rPr>
          <w:b/>
          <w:sz w:val="32"/>
          <w:lang w:val="en-IN" w:bidi="he-IL"/>
        </w:rPr>
      </w:pPr>
      <w:r w:rsidRPr="00442F24">
        <w:rPr>
          <w:b/>
          <w:sz w:val="32"/>
          <w:lang w:val="en-IN" w:bidi="he-IL"/>
        </w:rPr>
        <w:t xml:space="preserve">    inf1.destroy()</w:t>
      </w:r>
    </w:p>
    <w:p w:rsidR="00442F24" w:rsidRPr="00442F24" w:rsidRDefault="00442F24" w:rsidP="00442F24">
      <w:pPr>
        <w:tabs>
          <w:tab w:val="left" w:pos="7522"/>
        </w:tabs>
        <w:rPr>
          <w:b/>
          <w:sz w:val="32"/>
          <w:lang w:val="en-IN" w:bidi="he-IL"/>
        </w:rPr>
      </w:pPr>
      <w:r w:rsidRPr="00442F24">
        <w:rPr>
          <w:b/>
          <w:sz w:val="32"/>
          <w:lang w:val="en-IN" w:bidi="he-IL"/>
        </w:rPr>
        <w:t xml:space="preserve">    inf2.destroy()</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lastRenderedPageBreak/>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extractBid = "select bid from "+bookTable</w:t>
      </w:r>
    </w:p>
    <w:p w:rsidR="00442F24" w:rsidRPr="00442F24" w:rsidRDefault="00442F24" w:rsidP="00442F24">
      <w:pPr>
        <w:tabs>
          <w:tab w:val="left" w:pos="7522"/>
        </w:tabs>
        <w:rPr>
          <w:b/>
          <w:sz w:val="32"/>
          <w:lang w:val="en-IN" w:bidi="he-IL"/>
        </w:rPr>
      </w:pPr>
      <w:r w:rsidRPr="00442F24">
        <w:rPr>
          <w:b/>
          <w:sz w:val="32"/>
          <w:lang w:val="en-IN" w:bidi="he-IL"/>
        </w:rPr>
        <w:t xml:space="preserve">    try:</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cur.execute</w:t>
      </w:r>
      <w:proofErr w:type="gramEnd"/>
      <w:r w:rsidRPr="00442F24">
        <w:rPr>
          <w:b/>
          <w:sz w:val="32"/>
          <w:lang w:val="en-IN" w:bidi="he-IL"/>
        </w:rPr>
        <w:t>(extractBid)</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con.commit</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for i in cur:</w:t>
      </w:r>
    </w:p>
    <w:p w:rsidR="00442F24" w:rsidRPr="00442F24" w:rsidRDefault="00442F24" w:rsidP="00442F24">
      <w:pPr>
        <w:tabs>
          <w:tab w:val="left" w:pos="7522"/>
        </w:tabs>
        <w:rPr>
          <w:b/>
          <w:sz w:val="32"/>
          <w:lang w:val="en-IN" w:bidi="he-IL"/>
        </w:rPr>
      </w:pPr>
      <w:r w:rsidRPr="00442F24">
        <w:rPr>
          <w:b/>
          <w:sz w:val="32"/>
          <w:lang w:val="en-IN" w:bidi="he-IL"/>
        </w:rPr>
        <w:t xml:space="preserve">            allBid.append(</w:t>
      </w:r>
      <w:proofErr w:type="gramStart"/>
      <w:r w:rsidRPr="00442F24">
        <w:rPr>
          <w:b/>
          <w:sz w:val="32"/>
          <w:lang w:val="en-IN" w:bidi="he-IL"/>
        </w:rPr>
        <w:t>i[</w:t>
      </w:r>
      <w:proofErr w:type="gramEnd"/>
      <w:r w:rsidRPr="00442F24">
        <w:rPr>
          <w:b/>
          <w:sz w:val="32"/>
          <w:lang w:val="en-IN" w:bidi="he-IL"/>
        </w:rPr>
        <w:t>0])</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if bid in allBid:</w:t>
      </w:r>
    </w:p>
    <w:p w:rsidR="00442F24" w:rsidRPr="00442F24" w:rsidRDefault="00442F24" w:rsidP="00442F24">
      <w:pPr>
        <w:tabs>
          <w:tab w:val="left" w:pos="7522"/>
        </w:tabs>
        <w:rPr>
          <w:b/>
          <w:sz w:val="32"/>
          <w:lang w:val="en-IN" w:bidi="he-IL"/>
        </w:rPr>
      </w:pPr>
      <w:r w:rsidRPr="00442F24">
        <w:rPr>
          <w:b/>
          <w:sz w:val="32"/>
          <w:lang w:val="en-IN" w:bidi="he-IL"/>
        </w:rPr>
        <w:t xml:space="preserve">            checkAvail = "select status from "+bookTable+" where bid = '"+bid+"'"</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cur.execute</w:t>
      </w:r>
      <w:proofErr w:type="gramEnd"/>
      <w:r w:rsidRPr="00442F24">
        <w:rPr>
          <w:b/>
          <w:sz w:val="32"/>
          <w:lang w:val="en-IN" w:bidi="he-IL"/>
        </w:rPr>
        <w:t>(checkAvail)</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con.commit</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for i in cur:</w:t>
      </w:r>
    </w:p>
    <w:p w:rsidR="00442F24" w:rsidRPr="00442F24" w:rsidRDefault="00442F24" w:rsidP="00442F24">
      <w:pPr>
        <w:tabs>
          <w:tab w:val="left" w:pos="7522"/>
        </w:tabs>
        <w:rPr>
          <w:b/>
          <w:sz w:val="32"/>
          <w:lang w:val="en-IN" w:bidi="he-IL"/>
        </w:rPr>
      </w:pPr>
      <w:r w:rsidRPr="00442F24">
        <w:rPr>
          <w:b/>
          <w:sz w:val="32"/>
          <w:lang w:val="en-IN" w:bidi="he-IL"/>
        </w:rPr>
        <w:t xml:space="preserve">                check = </w:t>
      </w:r>
      <w:proofErr w:type="gramStart"/>
      <w:r w:rsidRPr="00442F24">
        <w:rPr>
          <w:b/>
          <w:sz w:val="32"/>
          <w:lang w:val="en-IN" w:bidi="he-IL"/>
        </w:rPr>
        <w:t>i[</w:t>
      </w:r>
      <w:proofErr w:type="gramEnd"/>
      <w:r w:rsidRPr="00442F24">
        <w:rPr>
          <w:b/>
          <w:sz w:val="32"/>
          <w:lang w:val="en-IN" w:bidi="he-IL"/>
        </w:rPr>
        <w:t>0]</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if check == 'avail':</w:t>
      </w:r>
    </w:p>
    <w:p w:rsidR="00442F24" w:rsidRPr="00442F24" w:rsidRDefault="00442F24" w:rsidP="00442F24">
      <w:pPr>
        <w:tabs>
          <w:tab w:val="left" w:pos="7522"/>
        </w:tabs>
        <w:rPr>
          <w:b/>
          <w:sz w:val="32"/>
          <w:lang w:val="en-IN" w:bidi="he-IL"/>
        </w:rPr>
      </w:pPr>
      <w:r w:rsidRPr="00442F24">
        <w:rPr>
          <w:b/>
          <w:sz w:val="32"/>
          <w:lang w:val="en-IN" w:bidi="he-IL"/>
        </w:rPr>
        <w:t xml:space="preserve">                status = True</w:t>
      </w:r>
    </w:p>
    <w:p w:rsidR="00442F24" w:rsidRPr="00442F24" w:rsidRDefault="00442F24" w:rsidP="00442F24">
      <w:pPr>
        <w:tabs>
          <w:tab w:val="left" w:pos="7522"/>
        </w:tabs>
        <w:rPr>
          <w:b/>
          <w:sz w:val="32"/>
          <w:lang w:val="en-IN" w:bidi="he-IL"/>
        </w:rPr>
      </w:pPr>
      <w:r w:rsidRPr="00442F24">
        <w:rPr>
          <w:b/>
          <w:sz w:val="32"/>
          <w:lang w:val="en-IN" w:bidi="he-IL"/>
        </w:rPr>
        <w:t xml:space="preserve">            else:</w:t>
      </w:r>
    </w:p>
    <w:p w:rsidR="00442F24" w:rsidRPr="00442F24" w:rsidRDefault="00442F24" w:rsidP="00442F24">
      <w:pPr>
        <w:tabs>
          <w:tab w:val="left" w:pos="7522"/>
        </w:tabs>
        <w:rPr>
          <w:b/>
          <w:sz w:val="32"/>
          <w:lang w:val="en-IN" w:bidi="he-IL"/>
        </w:rPr>
      </w:pPr>
      <w:r w:rsidRPr="00442F24">
        <w:rPr>
          <w:b/>
          <w:sz w:val="32"/>
          <w:lang w:val="en-IN" w:bidi="he-IL"/>
        </w:rPr>
        <w:t xml:space="preserve">                status = False</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 xml:space="preserve">        else:</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messagebox.showinfo</w:t>
      </w:r>
      <w:proofErr w:type="gramEnd"/>
      <w:r w:rsidRPr="00442F24">
        <w:rPr>
          <w:b/>
          <w:sz w:val="32"/>
          <w:lang w:val="en-IN" w:bidi="he-IL"/>
        </w:rPr>
        <w:t>("Error","Book ID not present")</w:t>
      </w:r>
    </w:p>
    <w:p w:rsidR="00442F24" w:rsidRPr="00442F24" w:rsidRDefault="00442F24" w:rsidP="00442F24">
      <w:pPr>
        <w:tabs>
          <w:tab w:val="left" w:pos="7522"/>
        </w:tabs>
        <w:rPr>
          <w:b/>
          <w:sz w:val="32"/>
          <w:lang w:val="en-IN" w:bidi="he-IL"/>
        </w:rPr>
      </w:pPr>
      <w:r w:rsidRPr="00442F24">
        <w:rPr>
          <w:b/>
          <w:sz w:val="32"/>
          <w:lang w:val="en-IN" w:bidi="he-IL"/>
        </w:rPr>
        <w:t xml:space="preserve">    except:</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messagebox.showinfo</w:t>
      </w:r>
      <w:proofErr w:type="gramEnd"/>
      <w:r w:rsidRPr="00442F24">
        <w:rPr>
          <w:b/>
          <w:sz w:val="32"/>
          <w:lang w:val="en-IN" w:bidi="he-IL"/>
        </w:rPr>
        <w:t>("Error","Can't fetch Book IDs")</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issueSql = "insert into "+issueTable+" values ('"+bid+"','"+issueto+"')"</w:t>
      </w:r>
    </w:p>
    <w:p w:rsidR="00442F24" w:rsidRPr="00442F24" w:rsidRDefault="00442F24" w:rsidP="00442F24">
      <w:pPr>
        <w:tabs>
          <w:tab w:val="left" w:pos="7522"/>
        </w:tabs>
        <w:rPr>
          <w:b/>
          <w:sz w:val="32"/>
          <w:lang w:val="en-IN" w:bidi="he-IL"/>
        </w:rPr>
      </w:pPr>
      <w:r w:rsidRPr="00442F24">
        <w:rPr>
          <w:b/>
          <w:sz w:val="32"/>
          <w:lang w:val="en-IN" w:bidi="he-IL"/>
        </w:rPr>
        <w:t xml:space="preserve">    show = "select * from "+issueTable</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updateStatus = "update "+bookTable+" set status = 'issued' where bid = '"+bid+"'"</w:t>
      </w:r>
    </w:p>
    <w:p w:rsidR="00442F24" w:rsidRPr="00442F24" w:rsidRDefault="00442F24" w:rsidP="00442F24">
      <w:pPr>
        <w:tabs>
          <w:tab w:val="left" w:pos="7522"/>
        </w:tabs>
        <w:rPr>
          <w:b/>
          <w:sz w:val="32"/>
          <w:lang w:val="en-IN" w:bidi="he-IL"/>
        </w:rPr>
      </w:pPr>
      <w:r w:rsidRPr="00442F24">
        <w:rPr>
          <w:b/>
          <w:sz w:val="32"/>
          <w:lang w:val="en-IN" w:bidi="he-IL"/>
        </w:rPr>
        <w:t xml:space="preserve">    try:</w:t>
      </w:r>
    </w:p>
    <w:p w:rsidR="00442F24" w:rsidRPr="00442F24" w:rsidRDefault="00442F24" w:rsidP="00442F24">
      <w:pPr>
        <w:tabs>
          <w:tab w:val="left" w:pos="7522"/>
        </w:tabs>
        <w:rPr>
          <w:b/>
          <w:sz w:val="32"/>
          <w:lang w:val="en-IN" w:bidi="he-IL"/>
        </w:rPr>
      </w:pPr>
      <w:r w:rsidRPr="00442F24">
        <w:rPr>
          <w:b/>
          <w:sz w:val="32"/>
          <w:lang w:val="en-IN" w:bidi="he-IL"/>
        </w:rPr>
        <w:lastRenderedPageBreak/>
        <w:t xml:space="preserve">        if bid in allBid and status == True:</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cur.execute</w:t>
      </w:r>
      <w:proofErr w:type="gramEnd"/>
      <w:r w:rsidRPr="00442F24">
        <w:rPr>
          <w:b/>
          <w:sz w:val="32"/>
          <w:lang w:val="en-IN" w:bidi="he-IL"/>
        </w:rPr>
        <w:t>(issueSql)</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con.commit</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cur.execute</w:t>
      </w:r>
      <w:proofErr w:type="gramEnd"/>
      <w:r w:rsidRPr="00442F24">
        <w:rPr>
          <w:b/>
          <w:sz w:val="32"/>
          <w:lang w:val="en-IN" w:bidi="he-IL"/>
        </w:rPr>
        <w:t>(updateStatus)</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con.commit</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messagebox.showinfo</w:t>
      </w:r>
      <w:proofErr w:type="gramEnd"/>
      <w:r w:rsidRPr="00442F24">
        <w:rPr>
          <w:b/>
          <w:sz w:val="32"/>
          <w:lang w:val="en-IN" w:bidi="he-IL"/>
        </w:rPr>
        <w:t>('Success',"Book Issued Successfully")</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root.destroy</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else:</w:t>
      </w:r>
    </w:p>
    <w:p w:rsidR="00442F24" w:rsidRPr="00442F24" w:rsidRDefault="00442F24" w:rsidP="00442F24">
      <w:pPr>
        <w:tabs>
          <w:tab w:val="left" w:pos="7522"/>
        </w:tabs>
        <w:rPr>
          <w:b/>
          <w:sz w:val="32"/>
          <w:lang w:val="en-IN" w:bidi="he-IL"/>
        </w:rPr>
      </w:pPr>
      <w:r w:rsidRPr="00442F24">
        <w:rPr>
          <w:b/>
          <w:sz w:val="32"/>
          <w:lang w:val="en-IN" w:bidi="he-IL"/>
        </w:rPr>
        <w:t xml:space="preserve">            allBid.clear()</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messagebox.showinfo</w:t>
      </w:r>
      <w:proofErr w:type="gramEnd"/>
      <w:r w:rsidRPr="00442F24">
        <w:rPr>
          <w:b/>
          <w:sz w:val="32"/>
          <w:lang w:val="en-IN" w:bidi="he-IL"/>
        </w:rPr>
        <w:t>('Message',"Book Already Issued")</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root.destroy</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return</w:t>
      </w:r>
    </w:p>
    <w:p w:rsidR="00442F24" w:rsidRPr="00442F24" w:rsidRDefault="00442F24" w:rsidP="00442F24">
      <w:pPr>
        <w:tabs>
          <w:tab w:val="left" w:pos="7522"/>
        </w:tabs>
        <w:rPr>
          <w:b/>
          <w:sz w:val="32"/>
          <w:lang w:val="en-IN" w:bidi="he-IL"/>
        </w:rPr>
      </w:pPr>
      <w:r w:rsidRPr="00442F24">
        <w:rPr>
          <w:b/>
          <w:sz w:val="32"/>
          <w:lang w:val="en-IN" w:bidi="he-IL"/>
        </w:rPr>
        <w:t xml:space="preserve">    except:</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messagebox.showinfo</w:t>
      </w:r>
      <w:proofErr w:type="gramEnd"/>
      <w:r w:rsidRPr="00442F24">
        <w:rPr>
          <w:b/>
          <w:sz w:val="32"/>
          <w:lang w:val="en-IN" w:bidi="he-IL"/>
        </w:rPr>
        <w:t>("Search Error","The value entered is wrong, Try again")</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allBid.clear()</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def </w:t>
      </w:r>
      <w:proofErr w:type="gramStart"/>
      <w:r w:rsidRPr="00442F24">
        <w:rPr>
          <w:b/>
          <w:sz w:val="32"/>
          <w:lang w:val="en-IN" w:bidi="he-IL"/>
        </w:rPr>
        <w:t>issueBook(</w:t>
      </w:r>
      <w:proofErr w:type="gramEnd"/>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global </w:t>
      </w:r>
      <w:proofErr w:type="gramStart"/>
      <w:r w:rsidRPr="00442F24">
        <w:rPr>
          <w:b/>
          <w:sz w:val="32"/>
          <w:lang w:val="en-IN" w:bidi="he-IL"/>
        </w:rPr>
        <w:t>issueBtn,labelFrame</w:t>
      </w:r>
      <w:proofErr w:type="gramEnd"/>
      <w:r w:rsidRPr="00442F24">
        <w:rPr>
          <w:b/>
          <w:sz w:val="32"/>
          <w:lang w:val="en-IN" w:bidi="he-IL"/>
        </w:rPr>
        <w:t>,lb1,inf1,inf2,quitBtn,root,Canvas1,status</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root = </w:t>
      </w:r>
      <w:proofErr w:type="gramStart"/>
      <w:r w:rsidRPr="00442F24">
        <w:rPr>
          <w:b/>
          <w:sz w:val="32"/>
          <w:lang w:val="en-IN" w:bidi="he-IL"/>
        </w:rPr>
        <w:t>Tk(</w:t>
      </w:r>
      <w:proofErr w:type="gramEnd"/>
      <w:r w:rsidRPr="00442F24">
        <w:rPr>
          <w:b/>
          <w:sz w:val="32"/>
          <w:lang w:val="en-IN" w:bidi="he-IL"/>
        </w:rPr>
        <w:t>)</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root.title</w:t>
      </w:r>
      <w:proofErr w:type="gramEnd"/>
      <w:r w:rsidRPr="00442F24">
        <w:rPr>
          <w:b/>
          <w:sz w:val="32"/>
          <w:lang w:val="en-IN" w:bidi="he-IL"/>
        </w:rPr>
        <w:t>("Library Management System (Developed by Yashwanth and Prateek)")</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root.minsize</w:t>
      </w:r>
      <w:proofErr w:type="gramEnd"/>
      <w:r w:rsidRPr="00442F24">
        <w:rPr>
          <w:b/>
          <w:sz w:val="32"/>
          <w:lang w:val="en-IN" w:bidi="he-IL"/>
        </w:rPr>
        <w:t>(width=400,height=400)</w:t>
      </w:r>
    </w:p>
    <w:p w:rsidR="00442F24" w:rsidRP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root.geometry</w:t>
      </w:r>
      <w:proofErr w:type="gramEnd"/>
      <w:r w:rsidRPr="00442F24">
        <w:rPr>
          <w:b/>
          <w:sz w:val="32"/>
          <w:lang w:val="en-IN" w:bidi="he-IL"/>
        </w:rPr>
        <w:t>("600x500")</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Canvas1 = Canvas(root)</w:t>
      </w:r>
    </w:p>
    <w:p w:rsidR="00442F24" w:rsidRPr="00442F24" w:rsidRDefault="00442F24" w:rsidP="00442F24">
      <w:pPr>
        <w:tabs>
          <w:tab w:val="left" w:pos="7522"/>
        </w:tabs>
        <w:rPr>
          <w:b/>
          <w:sz w:val="32"/>
          <w:lang w:val="en-IN" w:bidi="he-IL"/>
        </w:rPr>
      </w:pPr>
      <w:r w:rsidRPr="00442F24">
        <w:rPr>
          <w:b/>
          <w:sz w:val="32"/>
          <w:lang w:val="en-IN" w:bidi="he-IL"/>
        </w:rPr>
        <w:t xml:space="preserve">    Canvas1.config(bg="#D6ED17")</w:t>
      </w:r>
    </w:p>
    <w:p w:rsidR="00442F24" w:rsidRPr="00442F24" w:rsidRDefault="00442F24" w:rsidP="00442F24">
      <w:pPr>
        <w:tabs>
          <w:tab w:val="left" w:pos="7522"/>
        </w:tabs>
        <w:rPr>
          <w:b/>
          <w:sz w:val="32"/>
          <w:lang w:val="en-IN" w:bidi="he-IL"/>
        </w:rPr>
      </w:pPr>
      <w:r w:rsidRPr="00442F24">
        <w:rPr>
          <w:b/>
          <w:sz w:val="32"/>
          <w:lang w:val="en-IN" w:bidi="he-IL"/>
        </w:rPr>
        <w:t xml:space="preserve">    Canvas1.pack(expand=</w:t>
      </w:r>
      <w:proofErr w:type="gramStart"/>
      <w:r w:rsidRPr="00442F24">
        <w:rPr>
          <w:b/>
          <w:sz w:val="32"/>
          <w:lang w:val="en-IN" w:bidi="he-IL"/>
        </w:rPr>
        <w:t>True,fill</w:t>
      </w:r>
      <w:proofErr w:type="gramEnd"/>
      <w:r w:rsidRPr="00442F24">
        <w:rPr>
          <w:b/>
          <w:sz w:val="32"/>
          <w:lang w:val="en-IN" w:bidi="he-IL"/>
        </w:rPr>
        <w:t>=BOTH)</w:t>
      </w:r>
    </w:p>
    <w:p w:rsidR="00442F24" w:rsidRPr="00442F24" w:rsidRDefault="00442F24" w:rsidP="00442F24">
      <w:pPr>
        <w:tabs>
          <w:tab w:val="left" w:pos="7522"/>
        </w:tabs>
        <w:rPr>
          <w:b/>
          <w:sz w:val="32"/>
          <w:lang w:val="en-IN" w:bidi="he-IL"/>
        </w:rPr>
      </w:pPr>
    </w:p>
    <w:p w:rsidR="00442F24" w:rsidRPr="00442F24" w:rsidRDefault="00442F24" w:rsidP="00442F24">
      <w:pPr>
        <w:tabs>
          <w:tab w:val="left" w:pos="7522"/>
        </w:tabs>
        <w:rPr>
          <w:b/>
          <w:sz w:val="32"/>
          <w:lang w:val="en-IN" w:bidi="he-IL"/>
        </w:rPr>
      </w:pPr>
      <w:r w:rsidRPr="00442F24">
        <w:rPr>
          <w:b/>
          <w:sz w:val="32"/>
          <w:lang w:val="en-IN" w:bidi="he-IL"/>
        </w:rPr>
        <w:t xml:space="preserve">    headingFrame1 = Frame(</w:t>
      </w:r>
      <w:proofErr w:type="gramStart"/>
      <w:r w:rsidRPr="00442F24">
        <w:rPr>
          <w:b/>
          <w:sz w:val="32"/>
          <w:lang w:val="en-IN" w:bidi="he-IL"/>
        </w:rPr>
        <w:t>root,bg</w:t>
      </w:r>
      <w:proofErr w:type="gramEnd"/>
      <w:r w:rsidRPr="00442F24">
        <w:rPr>
          <w:b/>
          <w:sz w:val="32"/>
          <w:lang w:val="en-IN" w:bidi="he-IL"/>
        </w:rPr>
        <w:t>="#FFBB00",bd=5)</w:t>
      </w:r>
    </w:p>
    <w:p w:rsidR="00442F24" w:rsidRPr="00442F24" w:rsidRDefault="00442F24" w:rsidP="00442F24">
      <w:pPr>
        <w:tabs>
          <w:tab w:val="left" w:pos="7522"/>
        </w:tabs>
        <w:rPr>
          <w:b/>
          <w:sz w:val="32"/>
          <w:lang w:val="en-IN" w:bidi="he-IL"/>
        </w:rPr>
      </w:pPr>
      <w:r w:rsidRPr="00442F24">
        <w:rPr>
          <w:b/>
          <w:sz w:val="32"/>
          <w:lang w:val="en-IN" w:bidi="he-IL"/>
        </w:rPr>
        <w:t xml:space="preserve">    headingFrame1.place(relx=0.</w:t>
      </w:r>
      <w:proofErr w:type="gramStart"/>
      <w:r w:rsidRPr="00442F24">
        <w:rPr>
          <w:b/>
          <w:sz w:val="32"/>
          <w:lang w:val="en-IN" w:bidi="he-IL"/>
        </w:rPr>
        <w:t>25,rely</w:t>
      </w:r>
      <w:proofErr w:type="gramEnd"/>
      <w:r w:rsidRPr="00442F24">
        <w:rPr>
          <w:b/>
          <w:sz w:val="32"/>
          <w:lang w:val="en-IN" w:bidi="he-IL"/>
        </w:rPr>
        <w:t>=0.1,relwidth=0.5,relheight=0.13)</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headingLabel = </w:t>
      </w:r>
      <w:proofErr w:type="gramStart"/>
      <w:r w:rsidRPr="00442F24">
        <w:rPr>
          <w:b/>
          <w:sz w:val="32"/>
          <w:lang w:val="en-IN" w:bidi="he-IL"/>
        </w:rPr>
        <w:t>Label(</w:t>
      </w:r>
      <w:proofErr w:type="gramEnd"/>
      <w:r w:rsidRPr="00442F24">
        <w:rPr>
          <w:b/>
          <w:sz w:val="32"/>
          <w:lang w:val="en-IN" w:bidi="he-IL"/>
        </w:rPr>
        <w:t>headingFrame1, text="Issue Book", bg='black', fg='white', font=('Courier',15))</w:t>
      </w:r>
    </w:p>
    <w:p w:rsidR="00442F24" w:rsidRPr="00442F24" w:rsidRDefault="00442F24" w:rsidP="00442F24">
      <w:pPr>
        <w:tabs>
          <w:tab w:val="left" w:pos="7522"/>
        </w:tabs>
        <w:rPr>
          <w:b/>
          <w:sz w:val="32"/>
          <w:lang w:val="en-IN" w:bidi="he-IL"/>
        </w:rPr>
      </w:pPr>
      <w:r w:rsidRPr="00442F24">
        <w:rPr>
          <w:b/>
          <w:sz w:val="32"/>
          <w:lang w:val="en-IN" w:bidi="he-IL"/>
        </w:rPr>
        <w:t xml:space="preserve">    headingLabel.place(relx=</w:t>
      </w:r>
      <w:proofErr w:type="gramStart"/>
      <w:r w:rsidRPr="00442F24">
        <w:rPr>
          <w:b/>
          <w:sz w:val="32"/>
          <w:lang w:val="en-IN" w:bidi="he-IL"/>
        </w:rPr>
        <w:t>0,rely</w:t>
      </w:r>
      <w:proofErr w:type="gramEnd"/>
      <w:r w:rsidRPr="00442F24">
        <w:rPr>
          <w:b/>
          <w:sz w:val="32"/>
          <w:lang w:val="en-IN" w:bidi="he-IL"/>
        </w:rPr>
        <w:t>=0, relwidth=1, relheight=1)</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labelFrame = Frame(</w:t>
      </w:r>
      <w:proofErr w:type="gramStart"/>
      <w:r w:rsidRPr="00442F24">
        <w:rPr>
          <w:b/>
          <w:sz w:val="32"/>
          <w:lang w:val="en-IN" w:bidi="he-IL"/>
        </w:rPr>
        <w:t>root,bg</w:t>
      </w:r>
      <w:proofErr w:type="gramEnd"/>
      <w:r w:rsidRPr="00442F24">
        <w:rPr>
          <w:b/>
          <w:sz w:val="32"/>
          <w:lang w:val="en-IN" w:bidi="he-IL"/>
        </w:rPr>
        <w:t>='black')</w:t>
      </w:r>
    </w:p>
    <w:p w:rsidR="00442F24" w:rsidRPr="00442F24" w:rsidRDefault="00442F24" w:rsidP="00442F24">
      <w:pPr>
        <w:tabs>
          <w:tab w:val="left" w:pos="7522"/>
        </w:tabs>
        <w:rPr>
          <w:b/>
          <w:sz w:val="32"/>
          <w:lang w:val="en-IN" w:bidi="he-IL"/>
        </w:rPr>
      </w:pPr>
      <w:r w:rsidRPr="00442F24">
        <w:rPr>
          <w:b/>
          <w:sz w:val="32"/>
          <w:lang w:val="en-IN" w:bidi="he-IL"/>
        </w:rPr>
        <w:t xml:space="preserve">    labelFrame.place(relx=0.</w:t>
      </w:r>
      <w:proofErr w:type="gramStart"/>
      <w:r w:rsidRPr="00442F24">
        <w:rPr>
          <w:b/>
          <w:sz w:val="32"/>
          <w:lang w:val="en-IN" w:bidi="he-IL"/>
        </w:rPr>
        <w:t>1,rely</w:t>
      </w:r>
      <w:proofErr w:type="gramEnd"/>
      <w:r w:rsidRPr="00442F24">
        <w:rPr>
          <w:b/>
          <w:sz w:val="32"/>
          <w:lang w:val="en-IN" w:bidi="he-IL"/>
        </w:rPr>
        <w:t xml:space="preserve">=0.3,relwidth=0.8,relheight=0.5)  </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 Book ID</w:t>
      </w:r>
    </w:p>
    <w:p w:rsidR="00442F24" w:rsidRPr="00442F24" w:rsidRDefault="00442F24" w:rsidP="00442F24">
      <w:pPr>
        <w:tabs>
          <w:tab w:val="left" w:pos="7522"/>
        </w:tabs>
        <w:rPr>
          <w:b/>
          <w:sz w:val="32"/>
          <w:lang w:val="en-IN" w:bidi="he-IL"/>
        </w:rPr>
      </w:pPr>
      <w:r w:rsidRPr="00442F24">
        <w:rPr>
          <w:b/>
          <w:sz w:val="32"/>
          <w:lang w:val="en-IN" w:bidi="he-IL"/>
        </w:rPr>
        <w:t xml:space="preserve">    lb1 = </w:t>
      </w:r>
      <w:proofErr w:type="gramStart"/>
      <w:r w:rsidRPr="00442F24">
        <w:rPr>
          <w:b/>
          <w:sz w:val="32"/>
          <w:lang w:val="en-IN" w:bidi="he-IL"/>
        </w:rPr>
        <w:t>Label(</w:t>
      </w:r>
      <w:proofErr w:type="gramEnd"/>
      <w:r w:rsidRPr="00442F24">
        <w:rPr>
          <w:b/>
          <w:sz w:val="32"/>
          <w:lang w:val="en-IN" w:bidi="he-IL"/>
        </w:rPr>
        <w:t>labelFrame,text="Book ID : ", bg='black', fg='white')</w:t>
      </w:r>
    </w:p>
    <w:p w:rsidR="00442F24" w:rsidRPr="00442F24" w:rsidRDefault="00442F24" w:rsidP="00442F24">
      <w:pPr>
        <w:tabs>
          <w:tab w:val="left" w:pos="7522"/>
        </w:tabs>
        <w:rPr>
          <w:b/>
          <w:sz w:val="32"/>
          <w:lang w:val="en-IN" w:bidi="he-IL"/>
        </w:rPr>
      </w:pPr>
      <w:r w:rsidRPr="00442F24">
        <w:rPr>
          <w:b/>
          <w:sz w:val="32"/>
          <w:lang w:val="en-IN" w:bidi="he-IL"/>
        </w:rPr>
        <w:t xml:space="preserve">    lb1.place(relx=0.</w:t>
      </w:r>
      <w:proofErr w:type="gramStart"/>
      <w:r w:rsidRPr="00442F24">
        <w:rPr>
          <w:b/>
          <w:sz w:val="32"/>
          <w:lang w:val="en-IN" w:bidi="he-IL"/>
        </w:rPr>
        <w:t>05,rely</w:t>
      </w:r>
      <w:proofErr w:type="gramEnd"/>
      <w:r w:rsidRPr="00442F24">
        <w:rPr>
          <w:b/>
          <w:sz w:val="32"/>
          <w:lang w:val="en-IN" w:bidi="he-IL"/>
        </w:rPr>
        <w:t>=0.2)</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inf1 = Entry(labelFrame)</w:t>
      </w:r>
    </w:p>
    <w:p w:rsidR="00442F24" w:rsidRPr="00442F24" w:rsidRDefault="00442F24" w:rsidP="00442F24">
      <w:pPr>
        <w:tabs>
          <w:tab w:val="left" w:pos="7522"/>
        </w:tabs>
        <w:rPr>
          <w:b/>
          <w:sz w:val="32"/>
          <w:lang w:val="en-IN" w:bidi="he-IL"/>
        </w:rPr>
      </w:pPr>
      <w:r w:rsidRPr="00442F24">
        <w:rPr>
          <w:b/>
          <w:sz w:val="32"/>
          <w:lang w:val="en-IN" w:bidi="he-IL"/>
        </w:rPr>
        <w:t xml:space="preserve">    inf1.place(relx=0.</w:t>
      </w:r>
      <w:proofErr w:type="gramStart"/>
      <w:r w:rsidRPr="00442F24">
        <w:rPr>
          <w:b/>
          <w:sz w:val="32"/>
          <w:lang w:val="en-IN" w:bidi="he-IL"/>
        </w:rPr>
        <w:t>3,rely</w:t>
      </w:r>
      <w:proofErr w:type="gramEnd"/>
      <w:r w:rsidRPr="00442F24">
        <w:rPr>
          <w:b/>
          <w:sz w:val="32"/>
          <w:lang w:val="en-IN" w:bidi="he-IL"/>
        </w:rPr>
        <w:t>=0.2, relwidth=0.62)</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 Issued </w:t>
      </w:r>
      <w:proofErr w:type="gramStart"/>
      <w:r w:rsidRPr="00442F24">
        <w:rPr>
          <w:b/>
          <w:sz w:val="32"/>
          <w:lang w:val="en-IN" w:bidi="he-IL"/>
        </w:rPr>
        <w:t>To</w:t>
      </w:r>
      <w:proofErr w:type="gramEnd"/>
      <w:r w:rsidRPr="00442F24">
        <w:rPr>
          <w:b/>
          <w:sz w:val="32"/>
          <w:lang w:val="en-IN" w:bidi="he-IL"/>
        </w:rPr>
        <w:t xml:space="preserve"> Student name </w:t>
      </w:r>
    </w:p>
    <w:p w:rsidR="00442F24" w:rsidRPr="00442F24" w:rsidRDefault="00442F24" w:rsidP="00442F24">
      <w:pPr>
        <w:tabs>
          <w:tab w:val="left" w:pos="7522"/>
        </w:tabs>
        <w:rPr>
          <w:b/>
          <w:sz w:val="32"/>
          <w:lang w:val="en-IN" w:bidi="he-IL"/>
        </w:rPr>
      </w:pPr>
      <w:r w:rsidRPr="00442F24">
        <w:rPr>
          <w:b/>
          <w:sz w:val="32"/>
          <w:lang w:val="en-IN" w:bidi="he-IL"/>
        </w:rPr>
        <w:t xml:space="preserve">    lb2 = </w:t>
      </w:r>
      <w:proofErr w:type="gramStart"/>
      <w:r w:rsidRPr="00442F24">
        <w:rPr>
          <w:b/>
          <w:sz w:val="32"/>
          <w:lang w:val="en-IN" w:bidi="he-IL"/>
        </w:rPr>
        <w:t>Label(</w:t>
      </w:r>
      <w:proofErr w:type="gramEnd"/>
      <w:r w:rsidRPr="00442F24">
        <w:rPr>
          <w:b/>
          <w:sz w:val="32"/>
          <w:lang w:val="en-IN" w:bidi="he-IL"/>
        </w:rPr>
        <w:t>labelFrame,text="Issued To : ", bg='black', fg='white')</w:t>
      </w:r>
    </w:p>
    <w:p w:rsidR="00442F24" w:rsidRPr="00442F24" w:rsidRDefault="00442F24" w:rsidP="00442F24">
      <w:pPr>
        <w:tabs>
          <w:tab w:val="left" w:pos="7522"/>
        </w:tabs>
        <w:rPr>
          <w:b/>
          <w:sz w:val="32"/>
          <w:lang w:val="en-IN" w:bidi="he-IL"/>
        </w:rPr>
      </w:pPr>
      <w:r w:rsidRPr="00442F24">
        <w:rPr>
          <w:b/>
          <w:sz w:val="32"/>
          <w:lang w:val="en-IN" w:bidi="he-IL"/>
        </w:rPr>
        <w:t xml:space="preserve">    lb2.place(relx=0.</w:t>
      </w:r>
      <w:proofErr w:type="gramStart"/>
      <w:r w:rsidRPr="00442F24">
        <w:rPr>
          <w:b/>
          <w:sz w:val="32"/>
          <w:lang w:val="en-IN" w:bidi="he-IL"/>
        </w:rPr>
        <w:t>05,rely</w:t>
      </w:r>
      <w:proofErr w:type="gramEnd"/>
      <w:r w:rsidRPr="00442F24">
        <w:rPr>
          <w:b/>
          <w:sz w:val="32"/>
          <w:lang w:val="en-IN" w:bidi="he-IL"/>
        </w:rPr>
        <w:t>=0.4)</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inf2 = Entry(labelFrame)</w:t>
      </w:r>
    </w:p>
    <w:p w:rsidR="00442F24" w:rsidRPr="00442F24" w:rsidRDefault="00442F24" w:rsidP="00442F24">
      <w:pPr>
        <w:tabs>
          <w:tab w:val="left" w:pos="7522"/>
        </w:tabs>
        <w:rPr>
          <w:b/>
          <w:sz w:val="32"/>
          <w:lang w:val="en-IN" w:bidi="he-IL"/>
        </w:rPr>
      </w:pPr>
      <w:r w:rsidRPr="00442F24">
        <w:rPr>
          <w:b/>
          <w:sz w:val="32"/>
          <w:lang w:val="en-IN" w:bidi="he-IL"/>
        </w:rPr>
        <w:t xml:space="preserve">    inf2.place(relx=0.</w:t>
      </w:r>
      <w:proofErr w:type="gramStart"/>
      <w:r w:rsidRPr="00442F24">
        <w:rPr>
          <w:b/>
          <w:sz w:val="32"/>
          <w:lang w:val="en-IN" w:bidi="he-IL"/>
        </w:rPr>
        <w:t>3,rely</w:t>
      </w:r>
      <w:proofErr w:type="gramEnd"/>
      <w:r w:rsidRPr="00442F24">
        <w:rPr>
          <w:b/>
          <w:sz w:val="32"/>
          <w:lang w:val="en-IN" w:bidi="he-IL"/>
        </w:rPr>
        <w:t>=0.4, relwidth=0.62)</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t xml:space="preserve">    #Issue Button</w:t>
      </w:r>
    </w:p>
    <w:p w:rsidR="00442F24" w:rsidRPr="00442F24" w:rsidRDefault="00442F24" w:rsidP="00442F24">
      <w:pPr>
        <w:tabs>
          <w:tab w:val="left" w:pos="7522"/>
        </w:tabs>
        <w:rPr>
          <w:b/>
          <w:sz w:val="32"/>
          <w:lang w:val="en-IN" w:bidi="he-IL"/>
        </w:rPr>
      </w:pPr>
      <w:r w:rsidRPr="00442F24">
        <w:rPr>
          <w:b/>
          <w:sz w:val="32"/>
          <w:lang w:val="en-IN" w:bidi="he-IL"/>
        </w:rPr>
        <w:t xml:space="preserve">    issueBtn = </w:t>
      </w:r>
      <w:proofErr w:type="gramStart"/>
      <w:r w:rsidRPr="00442F24">
        <w:rPr>
          <w:b/>
          <w:sz w:val="32"/>
          <w:lang w:val="en-IN" w:bidi="he-IL"/>
        </w:rPr>
        <w:t>Button(</w:t>
      </w:r>
      <w:proofErr w:type="gramEnd"/>
      <w:r w:rsidRPr="00442F24">
        <w:rPr>
          <w:b/>
          <w:sz w:val="32"/>
          <w:lang w:val="en-IN" w:bidi="he-IL"/>
        </w:rPr>
        <w:t>root,text="Issue",bg='#d1ccc0', fg='black',command=issue)</w:t>
      </w:r>
    </w:p>
    <w:p w:rsidR="00442F24" w:rsidRPr="00442F24" w:rsidRDefault="00442F24" w:rsidP="00442F24">
      <w:pPr>
        <w:tabs>
          <w:tab w:val="left" w:pos="7522"/>
        </w:tabs>
        <w:rPr>
          <w:b/>
          <w:sz w:val="32"/>
          <w:lang w:val="en-IN" w:bidi="he-IL"/>
        </w:rPr>
      </w:pPr>
      <w:r w:rsidRPr="00442F24">
        <w:rPr>
          <w:b/>
          <w:sz w:val="32"/>
          <w:lang w:val="en-IN" w:bidi="he-IL"/>
        </w:rPr>
        <w:t xml:space="preserve">    issueBtn.place(relx=0.</w:t>
      </w:r>
      <w:proofErr w:type="gramStart"/>
      <w:r w:rsidRPr="00442F24">
        <w:rPr>
          <w:b/>
          <w:sz w:val="32"/>
          <w:lang w:val="en-IN" w:bidi="he-IL"/>
        </w:rPr>
        <w:t>28,rely</w:t>
      </w:r>
      <w:proofErr w:type="gramEnd"/>
      <w:r w:rsidRPr="00442F24">
        <w:rPr>
          <w:b/>
          <w:sz w:val="32"/>
          <w:lang w:val="en-IN" w:bidi="he-IL"/>
        </w:rPr>
        <w:t>=0.9, relwidth=0.18,relheight=0.08)</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Pr="00442F24" w:rsidRDefault="00442F24" w:rsidP="00442F24">
      <w:pPr>
        <w:tabs>
          <w:tab w:val="left" w:pos="7522"/>
        </w:tabs>
        <w:rPr>
          <w:b/>
          <w:sz w:val="32"/>
          <w:lang w:val="en-IN" w:bidi="he-IL"/>
        </w:rPr>
      </w:pPr>
      <w:r w:rsidRPr="00442F24">
        <w:rPr>
          <w:b/>
          <w:sz w:val="32"/>
          <w:lang w:val="en-IN" w:bidi="he-IL"/>
        </w:rPr>
        <w:lastRenderedPageBreak/>
        <w:t xml:space="preserve">    quitBtn = </w:t>
      </w:r>
      <w:proofErr w:type="gramStart"/>
      <w:r w:rsidRPr="00442F24">
        <w:rPr>
          <w:b/>
          <w:sz w:val="32"/>
          <w:lang w:val="en-IN" w:bidi="he-IL"/>
        </w:rPr>
        <w:t>Button(</w:t>
      </w:r>
      <w:proofErr w:type="gramEnd"/>
      <w:r w:rsidRPr="00442F24">
        <w:rPr>
          <w:b/>
          <w:sz w:val="32"/>
          <w:lang w:val="en-IN" w:bidi="he-IL"/>
        </w:rPr>
        <w:t>root,text="Quit",bg='#aaa69d', fg='black', command=root.destroy)</w:t>
      </w:r>
    </w:p>
    <w:p w:rsidR="00442F24" w:rsidRPr="00442F24" w:rsidRDefault="00442F24" w:rsidP="00442F24">
      <w:pPr>
        <w:tabs>
          <w:tab w:val="left" w:pos="7522"/>
        </w:tabs>
        <w:rPr>
          <w:b/>
          <w:sz w:val="32"/>
          <w:lang w:val="en-IN" w:bidi="he-IL"/>
        </w:rPr>
      </w:pPr>
      <w:r w:rsidRPr="00442F24">
        <w:rPr>
          <w:b/>
          <w:sz w:val="32"/>
          <w:lang w:val="en-IN" w:bidi="he-IL"/>
        </w:rPr>
        <w:t xml:space="preserve">    quitBtn.place(relx=0.</w:t>
      </w:r>
      <w:proofErr w:type="gramStart"/>
      <w:r w:rsidRPr="00442F24">
        <w:rPr>
          <w:b/>
          <w:sz w:val="32"/>
          <w:lang w:val="en-IN" w:bidi="he-IL"/>
        </w:rPr>
        <w:t>53,rely</w:t>
      </w:r>
      <w:proofErr w:type="gramEnd"/>
      <w:r w:rsidRPr="00442F24">
        <w:rPr>
          <w:b/>
          <w:sz w:val="32"/>
          <w:lang w:val="en-IN" w:bidi="he-IL"/>
        </w:rPr>
        <w:t>=0.9, relwidth=0.18,relheight=0.08)</w:t>
      </w:r>
    </w:p>
    <w:p w:rsidR="00442F24" w:rsidRPr="00442F24" w:rsidRDefault="00442F24" w:rsidP="00442F24">
      <w:pPr>
        <w:tabs>
          <w:tab w:val="left" w:pos="7522"/>
        </w:tabs>
        <w:rPr>
          <w:b/>
          <w:sz w:val="32"/>
          <w:lang w:val="en-IN" w:bidi="he-IL"/>
        </w:rPr>
      </w:pPr>
      <w:r w:rsidRPr="00442F24">
        <w:rPr>
          <w:b/>
          <w:sz w:val="32"/>
          <w:lang w:val="en-IN" w:bidi="he-IL"/>
        </w:rPr>
        <w:t xml:space="preserve">    </w:t>
      </w:r>
    </w:p>
    <w:p w:rsidR="00442F24" w:rsidRDefault="00442F24" w:rsidP="00442F24">
      <w:pPr>
        <w:tabs>
          <w:tab w:val="left" w:pos="7522"/>
        </w:tabs>
        <w:rPr>
          <w:b/>
          <w:sz w:val="32"/>
          <w:lang w:val="en-IN" w:bidi="he-IL"/>
        </w:rPr>
      </w:pPr>
      <w:r w:rsidRPr="00442F24">
        <w:rPr>
          <w:b/>
          <w:sz w:val="32"/>
          <w:lang w:val="en-IN" w:bidi="he-IL"/>
        </w:rPr>
        <w:t xml:space="preserve">    </w:t>
      </w:r>
      <w:proofErr w:type="gramStart"/>
      <w:r w:rsidRPr="00442F24">
        <w:rPr>
          <w:b/>
          <w:sz w:val="32"/>
          <w:lang w:val="en-IN" w:bidi="he-IL"/>
        </w:rPr>
        <w:t>root.mainloop</w:t>
      </w:r>
      <w:proofErr w:type="gramEnd"/>
      <w:r w:rsidRPr="00442F24">
        <w:rPr>
          <w:b/>
          <w:sz w:val="32"/>
          <w:lang w:val="en-IN" w:bidi="he-IL"/>
        </w:rPr>
        <w:t>()</w:t>
      </w:r>
    </w:p>
    <w:p w:rsidR="00442F24" w:rsidRDefault="00442F24" w:rsidP="00442F24">
      <w:pPr>
        <w:tabs>
          <w:tab w:val="left" w:pos="7522"/>
        </w:tabs>
        <w:rPr>
          <w:b/>
          <w:sz w:val="32"/>
          <w:lang w:val="en-IN" w:bidi="he-IL"/>
        </w:rPr>
      </w:pPr>
    </w:p>
    <w:p w:rsidR="00442F24" w:rsidRDefault="00442F24" w:rsidP="00442F24">
      <w:pPr>
        <w:tabs>
          <w:tab w:val="left" w:pos="7522"/>
        </w:tabs>
        <w:rPr>
          <w:b/>
          <w:sz w:val="32"/>
          <w:lang w:val="en-IN" w:bidi="he-IL"/>
        </w:rPr>
      </w:pPr>
    </w:p>
    <w:p w:rsidR="00442F24" w:rsidRDefault="00442F24" w:rsidP="00442F24">
      <w:pPr>
        <w:tabs>
          <w:tab w:val="left" w:pos="7522"/>
        </w:tabs>
        <w:rPr>
          <w:b/>
          <w:sz w:val="32"/>
          <w:lang w:val="en-IN" w:bidi="he-IL"/>
        </w:rPr>
      </w:pPr>
    </w:p>
    <w:p w:rsidR="00442F24" w:rsidRDefault="00442F24" w:rsidP="00442F24">
      <w:pPr>
        <w:tabs>
          <w:tab w:val="left" w:pos="7522"/>
        </w:tabs>
        <w:rPr>
          <w:b/>
          <w:sz w:val="32"/>
          <w:lang w:val="en-IN" w:bidi="he-IL"/>
        </w:rPr>
      </w:pPr>
    </w:p>
    <w:p w:rsidR="00442F24" w:rsidRDefault="00442F24" w:rsidP="00442F24">
      <w:pPr>
        <w:tabs>
          <w:tab w:val="left" w:pos="7522"/>
        </w:tabs>
        <w:rPr>
          <w:b/>
          <w:sz w:val="32"/>
          <w:lang w:val="en-IN" w:bidi="he-IL"/>
        </w:rPr>
      </w:pPr>
    </w:p>
    <w:p w:rsidR="00442F24" w:rsidRDefault="00C84428" w:rsidP="00442F24">
      <w:pPr>
        <w:tabs>
          <w:tab w:val="left" w:pos="7522"/>
        </w:tabs>
        <w:rPr>
          <w:b/>
          <w:sz w:val="32"/>
          <w:lang w:val="en-IN" w:bidi="he-IL"/>
        </w:rPr>
      </w:pPr>
      <w:r>
        <w:rPr>
          <w:b/>
          <w:sz w:val="32"/>
          <w:lang w:val="en-IN" w:bidi="he-IL"/>
        </w:rPr>
        <w:t>4.1.6 RETURN BOOK TO LIBRARAY</w:t>
      </w:r>
    </w:p>
    <w:p w:rsidR="00C84428" w:rsidRDefault="00C84428" w:rsidP="00442F24">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from tkinter import *</w:t>
      </w:r>
    </w:p>
    <w:p w:rsidR="00C84428" w:rsidRPr="00C84428" w:rsidRDefault="00C84428" w:rsidP="00C84428">
      <w:pPr>
        <w:tabs>
          <w:tab w:val="left" w:pos="7522"/>
        </w:tabs>
        <w:rPr>
          <w:b/>
          <w:sz w:val="32"/>
          <w:lang w:val="en-IN" w:bidi="he-IL"/>
        </w:rPr>
      </w:pPr>
      <w:r w:rsidRPr="00C84428">
        <w:rPr>
          <w:b/>
          <w:sz w:val="32"/>
          <w:lang w:val="en-IN" w:bidi="he-IL"/>
        </w:rPr>
        <w:t xml:space="preserve">from PIL import </w:t>
      </w:r>
      <w:proofErr w:type="gramStart"/>
      <w:r w:rsidRPr="00C84428">
        <w:rPr>
          <w:b/>
          <w:sz w:val="32"/>
          <w:lang w:val="en-IN" w:bidi="he-IL"/>
        </w:rPr>
        <w:t>ImageTk,Image</w:t>
      </w:r>
      <w:proofErr w:type="gramEnd"/>
    </w:p>
    <w:p w:rsidR="00C84428" w:rsidRPr="00C84428" w:rsidRDefault="00C84428" w:rsidP="00C84428">
      <w:pPr>
        <w:tabs>
          <w:tab w:val="left" w:pos="7522"/>
        </w:tabs>
        <w:rPr>
          <w:b/>
          <w:sz w:val="32"/>
          <w:lang w:val="en-IN" w:bidi="he-IL"/>
        </w:rPr>
      </w:pPr>
      <w:r w:rsidRPr="00C84428">
        <w:rPr>
          <w:b/>
          <w:sz w:val="32"/>
          <w:lang w:val="en-IN" w:bidi="he-IL"/>
        </w:rPr>
        <w:t>from tkinter import messagebox</w:t>
      </w:r>
    </w:p>
    <w:p w:rsidR="00C84428" w:rsidRPr="00C84428" w:rsidRDefault="00C84428" w:rsidP="00C84428">
      <w:pPr>
        <w:tabs>
          <w:tab w:val="left" w:pos="7522"/>
        </w:tabs>
        <w:rPr>
          <w:b/>
          <w:sz w:val="32"/>
          <w:lang w:val="en-IN" w:bidi="he-IL"/>
        </w:rPr>
      </w:pPr>
      <w:r w:rsidRPr="00C84428">
        <w:rPr>
          <w:b/>
          <w:sz w:val="32"/>
          <w:lang w:val="en-IN" w:bidi="he-IL"/>
        </w:rPr>
        <w:t>import sqlite3</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con = sqlite3.connect("librarydb.sqlite")</w:t>
      </w:r>
    </w:p>
    <w:p w:rsidR="00C84428" w:rsidRPr="00C84428" w:rsidRDefault="00C84428" w:rsidP="00C84428">
      <w:pPr>
        <w:tabs>
          <w:tab w:val="left" w:pos="7522"/>
        </w:tabs>
        <w:rPr>
          <w:b/>
          <w:sz w:val="32"/>
          <w:lang w:val="en-IN" w:bidi="he-IL"/>
        </w:rPr>
      </w:pPr>
      <w:r w:rsidRPr="00C84428">
        <w:rPr>
          <w:b/>
          <w:sz w:val="32"/>
          <w:lang w:val="en-IN" w:bidi="he-IL"/>
        </w:rPr>
        <w:t xml:space="preserve">cur = </w:t>
      </w:r>
      <w:proofErr w:type="gramStart"/>
      <w:r w:rsidRPr="00C84428">
        <w:rPr>
          <w:b/>
          <w:sz w:val="32"/>
          <w:lang w:val="en-IN" w:bidi="he-IL"/>
        </w:rPr>
        <w:t>con.cursor</w:t>
      </w:r>
      <w:proofErr w:type="gramEnd"/>
      <w:r w:rsidRPr="00C84428">
        <w:rPr>
          <w:b/>
          <w:sz w:val="32"/>
          <w:lang w:val="en-IN" w:bidi="he-IL"/>
        </w:rPr>
        <w:t>()</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Enter Table Names here</w:t>
      </w:r>
    </w:p>
    <w:p w:rsidR="00C84428" w:rsidRPr="00C84428" w:rsidRDefault="00C84428" w:rsidP="00C84428">
      <w:pPr>
        <w:tabs>
          <w:tab w:val="left" w:pos="7522"/>
        </w:tabs>
        <w:rPr>
          <w:b/>
          <w:sz w:val="32"/>
          <w:lang w:val="en-IN" w:bidi="he-IL"/>
        </w:rPr>
      </w:pPr>
      <w:r w:rsidRPr="00C84428">
        <w:rPr>
          <w:b/>
          <w:sz w:val="32"/>
          <w:lang w:val="en-IN" w:bidi="he-IL"/>
        </w:rPr>
        <w:t>issueTable = "books_issued" #Issue Table</w:t>
      </w:r>
    </w:p>
    <w:p w:rsidR="00C84428" w:rsidRPr="00C84428" w:rsidRDefault="00C84428" w:rsidP="00C84428">
      <w:pPr>
        <w:tabs>
          <w:tab w:val="left" w:pos="7522"/>
        </w:tabs>
        <w:rPr>
          <w:b/>
          <w:sz w:val="32"/>
          <w:lang w:val="en-IN" w:bidi="he-IL"/>
        </w:rPr>
      </w:pPr>
      <w:r w:rsidRPr="00C84428">
        <w:rPr>
          <w:b/>
          <w:sz w:val="32"/>
          <w:lang w:val="en-IN" w:bidi="he-IL"/>
        </w:rPr>
        <w:t>bookTable = "books" #Book Table</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allBid = [] #List </w:t>
      </w:r>
      <w:proofErr w:type="gramStart"/>
      <w:r w:rsidRPr="00C84428">
        <w:rPr>
          <w:b/>
          <w:sz w:val="32"/>
          <w:lang w:val="en-IN" w:bidi="he-IL"/>
        </w:rPr>
        <w:t>To</w:t>
      </w:r>
      <w:proofErr w:type="gramEnd"/>
      <w:r w:rsidRPr="00C84428">
        <w:rPr>
          <w:b/>
          <w:sz w:val="32"/>
          <w:lang w:val="en-IN" w:bidi="he-IL"/>
        </w:rPr>
        <w:t xml:space="preserve"> store all Book IDs</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def </w:t>
      </w:r>
      <w:proofErr w:type="gramStart"/>
      <w:r w:rsidRPr="00C84428">
        <w:rPr>
          <w:b/>
          <w:sz w:val="32"/>
          <w:lang w:val="en-IN" w:bidi="he-IL"/>
        </w:rPr>
        <w:t>returnn(</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global </w:t>
      </w:r>
      <w:proofErr w:type="gramStart"/>
      <w:r w:rsidRPr="00C84428">
        <w:rPr>
          <w:b/>
          <w:sz w:val="32"/>
          <w:lang w:val="en-IN" w:bidi="he-IL"/>
        </w:rPr>
        <w:t>SubmitBtn,labelFrame</w:t>
      </w:r>
      <w:proofErr w:type="gramEnd"/>
      <w:r w:rsidRPr="00C84428">
        <w:rPr>
          <w:b/>
          <w:sz w:val="32"/>
          <w:lang w:val="en-IN" w:bidi="he-IL"/>
        </w:rPr>
        <w:t>,lb1,bookInfo1,quitBtn,root,Canvas1,status</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bid = </w:t>
      </w:r>
      <w:proofErr w:type="gramStart"/>
      <w:r w:rsidRPr="00C84428">
        <w:rPr>
          <w:b/>
          <w:sz w:val="32"/>
          <w:lang w:val="en-IN" w:bidi="he-IL"/>
        </w:rPr>
        <w:t>bookInfo1.get(</w:t>
      </w:r>
      <w:proofErr w:type="gramEnd"/>
      <w:r w:rsidRPr="00C84428">
        <w:rPr>
          <w:b/>
          <w:sz w:val="32"/>
          <w:lang w:val="en-IN" w:bidi="he-IL"/>
        </w:rPr>
        <w:t>)</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    extractBid = "select bid from "+issueTable</w:t>
      </w:r>
    </w:p>
    <w:p w:rsidR="00C84428" w:rsidRPr="00C84428" w:rsidRDefault="00C84428" w:rsidP="00C84428">
      <w:pPr>
        <w:tabs>
          <w:tab w:val="left" w:pos="7522"/>
        </w:tabs>
        <w:rPr>
          <w:b/>
          <w:sz w:val="32"/>
          <w:lang w:val="en-IN" w:bidi="he-IL"/>
        </w:rPr>
      </w:pPr>
      <w:r w:rsidRPr="00C84428">
        <w:rPr>
          <w:b/>
          <w:sz w:val="32"/>
          <w:lang w:val="en-IN" w:bidi="he-IL"/>
        </w:rPr>
        <w:t xml:space="preserve">    try:</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cur.execute</w:t>
      </w:r>
      <w:proofErr w:type="gramEnd"/>
      <w:r w:rsidRPr="00C84428">
        <w:rPr>
          <w:b/>
          <w:sz w:val="32"/>
          <w:lang w:val="en-IN" w:bidi="he-IL"/>
        </w:rPr>
        <w:t>(extractBid)</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con.commit</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for i in cur:</w:t>
      </w:r>
    </w:p>
    <w:p w:rsidR="00C84428" w:rsidRPr="00C84428" w:rsidRDefault="00C84428" w:rsidP="00C84428">
      <w:pPr>
        <w:tabs>
          <w:tab w:val="left" w:pos="7522"/>
        </w:tabs>
        <w:rPr>
          <w:b/>
          <w:sz w:val="32"/>
          <w:lang w:val="en-IN" w:bidi="he-IL"/>
        </w:rPr>
      </w:pPr>
      <w:r w:rsidRPr="00C84428">
        <w:rPr>
          <w:b/>
          <w:sz w:val="32"/>
          <w:lang w:val="en-IN" w:bidi="he-IL"/>
        </w:rPr>
        <w:t xml:space="preserve">            allBid.append(</w:t>
      </w:r>
      <w:proofErr w:type="gramStart"/>
      <w:r w:rsidRPr="00C84428">
        <w:rPr>
          <w:b/>
          <w:sz w:val="32"/>
          <w:lang w:val="en-IN" w:bidi="he-IL"/>
        </w:rPr>
        <w:t>i[</w:t>
      </w:r>
      <w:proofErr w:type="gramEnd"/>
      <w:r w:rsidRPr="00C84428">
        <w:rPr>
          <w:b/>
          <w:sz w:val="32"/>
          <w:lang w:val="en-IN" w:bidi="he-IL"/>
        </w:rPr>
        <w:t>0])</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if bid in allBid:</w:t>
      </w:r>
    </w:p>
    <w:p w:rsidR="00C84428" w:rsidRPr="00C84428" w:rsidRDefault="00C84428" w:rsidP="00C84428">
      <w:pPr>
        <w:tabs>
          <w:tab w:val="left" w:pos="7522"/>
        </w:tabs>
        <w:rPr>
          <w:b/>
          <w:sz w:val="32"/>
          <w:lang w:val="en-IN" w:bidi="he-IL"/>
        </w:rPr>
      </w:pPr>
      <w:r w:rsidRPr="00C84428">
        <w:rPr>
          <w:b/>
          <w:sz w:val="32"/>
          <w:lang w:val="en-IN" w:bidi="he-IL"/>
        </w:rPr>
        <w:t xml:space="preserve">            checkAvail = "select status from "+bookTable+" where bid = '"+bid+"'"</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cur.execute</w:t>
      </w:r>
      <w:proofErr w:type="gramEnd"/>
      <w:r w:rsidRPr="00C84428">
        <w:rPr>
          <w:b/>
          <w:sz w:val="32"/>
          <w:lang w:val="en-IN" w:bidi="he-IL"/>
        </w:rPr>
        <w:t>(checkAvail)</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con.commit</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for i in cur:</w:t>
      </w:r>
    </w:p>
    <w:p w:rsidR="00C84428" w:rsidRPr="00C84428" w:rsidRDefault="00C84428" w:rsidP="00C84428">
      <w:pPr>
        <w:tabs>
          <w:tab w:val="left" w:pos="7522"/>
        </w:tabs>
        <w:rPr>
          <w:b/>
          <w:sz w:val="32"/>
          <w:lang w:val="en-IN" w:bidi="he-IL"/>
        </w:rPr>
      </w:pPr>
      <w:r w:rsidRPr="00C84428">
        <w:rPr>
          <w:b/>
          <w:sz w:val="32"/>
          <w:lang w:val="en-IN" w:bidi="he-IL"/>
        </w:rPr>
        <w:t xml:space="preserve">                check = </w:t>
      </w:r>
      <w:proofErr w:type="gramStart"/>
      <w:r w:rsidRPr="00C84428">
        <w:rPr>
          <w:b/>
          <w:sz w:val="32"/>
          <w:lang w:val="en-IN" w:bidi="he-IL"/>
        </w:rPr>
        <w:t>i[</w:t>
      </w:r>
      <w:proofErr w:type="gramEnd"/>
      <w:r w:rsidRPr="00C84428">
        <w:rPr>
          <w:b/>
          <w:sz w:val="32"/>
          <w:lang w:val="en-IN" w:bidi="he-IL"/>
        </w:rPr>
        <w:t>0]</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if check == 'issued':</w:t>
      </w:r>
    </w:p>
    <w:p w:rsidR="00C84428" w:rsidRPr="00C84428" w:rsidRDefault="00C84428" w:rsidP="00C84428">
      <w:pPr>
        <w:tabs>
          <w:tab w:val="left" w:pos="7522"/>
        </w:tabs>
        <w:rPr>
          <w:b/>
          <w:sz w:val="32"/>
          <w:lang w:val="en-IN" w:bidi="he-IL"/>
        </w:rPr>
      </w:pPr>
      <w:r w:rsidRPr="00C84428">
        <w:rPr>
          <w:b/>
          <w:sz w:val="32"/>
          <w:lang w:val="en-IN" w:bidi="he-IL"/>
        </w:rPr>
        <w:t xml:space="preserve">                status = True</w:t>
      </w:r>
    </w:p>
    <w:p w:rsidR="00C84428" w:rsidRPr="00C84428" w:rsidRDefault="00C84428" w:rsidP="00C84428">
      <w:pPr>
        <w:tabs>
          <w:tab w:val="left" w:pos="7522"/>
        </w:tabs>
        <w:rPr>
          <w:b/>
          <w:sz w:val="32"/>
          <w:lang w:val="en-IN" w:bidi="he-IL"/>
        </w:rPr>
      </w:pPr>
      <w:r w:rsidRPr="00C84428">
        <w:rPr>
          <w:b/>
          <w:sz w:val="32"/>
          <w:lang w:val="en-IN" w:bidi="he-IL"/>
        </w:rPr>
        <w:t xml:space="preserve">            else:</w:t>
      </w:r>
    </w:p>
    <w:p w:rsidR="00C84428" w:rsidRPr="00C84428" w:rsidRDefault="00C84428" w:rsidP="00C84428">
      <w:pPr>
        <w:tabs>
          <w:tab w:val="left" w:pos="7522"/>
        </w:tabs>
        <w:rPr>
          <w:b/>
          <w:sz w:val="32"/>
          <w:lang w:val="en-IN" w:bidi="he-IL"/>
        </w:rPr>
      </w:pPr>
      <w:r w:rsidRPr="00C84428">
        <w:rPr>
          <w:b/>
          <w:sz w:val="32"/>
          <w:lang w:val="en-IN" w:bidi="he-IL"/>
        </w:rPr>
        <w:t xml:space="preserve">                status = False</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        else:</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("Error","Book ID not present")</w:t>
      </w:r>
    </w:p>
    <w:p w:rsidR="00C84428" w:rsidRPr="00C84428" w:rsidRDefault="00C84428" w:rsidP="00C84428">
      <w:pPr>
        <w:tabs>
          <w:tab w:val="left" w:pos="7522"/>
        </w:tabs>
        <w:rPr>
          <w:b/>
          <w:sz w:val="32"/>
          <w:lang w:val="en-IN" w:bidi="he-IL"/>
        </w:rPr>
      </w:pPr>
      <w:r w:rsidRPr="00C84428">
        <w:rPr>
          <w:b/>
          <w:sz w:val="32"/>
          <w:lang w:val="en-IN" w:bidi="he-IL"/>
        </w:rPr>
        <w:t xml:space="preserve">    except: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("Error","Can't fetch Book IDs")</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issueSql = "delete from "+issueTable+" where bid = '"+bid+"'"</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print(</w:t>
      </w:r>
      <w:proofErr w:type="gramEnd"/>
      <w:r w:rsidRPr="00C84428">
        <w:rPr>
          <w:b/>
          <w:sz w:val="32"/>
          <w:lang w:val="en-IN" w:bidi="he-IL"/>
        </w:rPr>
        <w:t>bid in allBid)</w:t>
      </w:r>
    </w:p>
    <w:p w:rsidR="00C84428" w:rsidRPr="00C84428" w:rsidRDefault="00C84428" w:rsidP="00C84428">
      <w:pPr>
        <w:tabs>
          <w:tab w:val="left" w:pos="7522"/>
        </w:tabs>
        <w:rPr>
          <w:b/>
          <w:sz w:val="32"/>
          <w:lang w:val="en-IN" w:bidi="he-IL"/>
        </w:rPr>
      </w:pPr>
      <w:r w:rsidRPr="00C84428">
        <w:rPr>
          <w:b/>
          <w:sz w:val="32"/>
          <w:lang w:val="en-IN" w:bidi="he-IL"/>
        </w:rPr>
        <w:t xml:space="preserve">    print(status)</w:t>
      </w:r>
    </w:p>
    <w:p w:rsidR="00C84428" w:rsidRPr="00C84428" w:rsidRDefault="00C84428" w:rsidP="00C84428">
      <w:pPr>
        <w:tabs>
          <w:tab w:val="left" w:pos="7522"/>
        </w:tabs>
        <w:rPr>
          <w:b/>
          <w:sz w:val="32"/>
          <w:lang w:val="en-IN" w:bidi="he-IL"/>
        </w:rPr>
      </w:pPr>
      <w:r w:rsidRPr="00C84428">
        <w:rPr>
          <w:b/>
          <w:sz w:val="32"/>
          <w:lang w:val="en-IN" w:bidi="he-IL"/>
        </w:rPr>
        <w:t xml:space="preserve">    updateStatus = "update "+bookTable+" set status = 'avail' where bid = '"+bid+"'"</w:t>
      </w:r>
    </w:p>
    <w:p w:rsidR="00C84428" w:rsidRPr="00C84428" w:rsidRDefault="00C84428" w:rsidP="00C84428">
      <w:pPr>
        <w:tabs>
          <w:tab w:val="left" w:pos="7522"/>
        </w:tabs>
        <w:rPr>
          <w:b/>
          <w:sz w:val="32"/>
          <w:lang w:val="en-IN" w:bidi="he-IL"/>
        </w:rPr>
      </w:pPr>
      <w:r w:rsidRPr="00C84428">
        <w:rPr>
          <w:b/>
          <w:sz w:val="32"/>
          <w:lang w:val="en-IN" w:bidi="he-IL"/>
        </w:rPr>
        <w:lastRenderedPageBreak/>
        <w:t xml:space="preserve">    try:</w:t>
      </w:r>
    </w:p>
    <w:p w:rsidR="00C84428" w:rsidRPr="00C84428" w:rsidRDefault="00C84428" w:rsidP="00C84428">
      <w:pPr>
        <w:tabs>
          <w:tab w:val="left" w:pos="7522"/>
        </w:tabs>
        <w:rPr>
          <w:b/>
          <w:sz w:val="32"/>
          <w:lang w:val="en-IN" w:bidi="he-IL"/>
        </w:rPr>
      </w:pPr>
      <w:r w:rsidRPr="00C84428">
        <w:rPr>
          <w:b/>
          <w:sz w:val="32"/>
          <w:lang w:val="en-IN" w:bidi="he-IL"/>
        </w:rPr>
        <w:t xml:space="preserve">        if bid in allBid and status == True:</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cur.execute</w:t>
      </w:r>
      <w:proofErr w:type="gramEnd"/>
      <w:r w:rsidRPr="00C84428">
        <w:rPr>
          <w:b/>
          <w:sz w:val="32"/>
          <w:lang w:val="en-IN" w:bidi="he-IL"/>
        </w:rPr>
        <w:t>(issueSql)</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con.commit</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cur.execute</w:t>
      </w:r>
      <w:proofErr w:type="gramEnd"/>
      <w:r w:rsidRPr="00C84428">
        <w:rPr>
          <w:b/>
          <w:sz w:val="32"/>
          <w:lang w:val="en-IN" w:bidi="he-IL"/>
        </w:rPr>
        <w:t>(updateStatus)</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con.commit</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('Success',"Book Returned Successfully")</w:t>
      </w:r>
    </w:p>
    <w:p w:rsidR="00C84428" w:rsidRPr="00C84428" w:rsidRDefault="00C84428" w:rsidP="00C84428">
      <w:pPr>
        <w:tabs>
          <w:tab w:val="left" w:pos="7522"/>
        </w:tabs>
        <w:rPr>
          <w:b/>
          <w:sz w:val="32"/>
          <w:lang w:val="en-IN" w:bidi="he-IL"/>
        </w:rPr>
      </w:pPr>
      <w:r w:rsidRPr="00C84428">
        <w:rPr>
          <w:b/>
          <w:sz w:val="32"/>
          <w:lang w:val="en-IN" w:bidi="he-IL"/>
        </w:rPr>
        <w:t xml:space="preserve">        else:</w:t>
      </w:r>
    </w:p>
    <w:p w:rsidR="00C84428" w:rsidRPr="00C84428" w:rsidRDefault="00C84428" w:rsidP="00C84428">
      <w:pPr>
        <w:tabs>
          <w:tab w:val="left" w:pos="7522"/>
        </w:tabs>
        <w:rPr>
          <w:b/>
          <w:sz w:val="32"/>
          <w:lang w:val="en-IN" w:bidi="he-IL"/>
        </w:rPr>
      </w:pPr>
      <w:r w:rsidRPr="00C84428">
        <w:rPr>
          <w:b/>
          <w:sz w:val="32"/>
          <w:lang w:val="en-IN" w:bidi="he-IL"/>
        </w:rPr>
        <w:t xml:space="preserve">            allBid.clear()</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('Message',"Please check the book ID")</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root.destroy</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return</w:t>
      </w:r>
    </w:p>
    <w:p w:rsidR="00C84428" w:rsidRPr="00C84428" w:rsidRDefault="00C84428" w:rsidP="00C84428">
      <w:pPr>
        <w:tabs>
          <w:tab w:val="left" w:pos="7522"/>
        </w:tabs>
        <w:rPr>
          <w:b/>
          <w:sz w:val="32"/>
          <w:lang w:val="en-IN" w:bidi="he-IL"/>
        </w:rPr>
      </w:pPr>
      <w:r w:rsidRPr="00C84428">
        <w:rPr>
          <w:b/>
          <w:sz w:val="32"/>
          <w:lang w:val="en-IN" w:bidi="he-IL"/>
        </w:rPr>
        <w:t xml:space="preserve">    except: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("Search Error","The value entered is wrong, Try again")</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allBid.clear()</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root.destroy</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def </w:t>
      </w:r>
      <w:proofErr w:type="gramStart"/>
      <w:r w:rsidRPr="00C84428">
        <w:rPr>
          <w:b/>
          <w:sz w:val="32"/>
          <w:lang w:val="en-IN" w:bidi="he-IL"/>
        </w:rPr>
        <w:t>returnBook(</w:t>
      </w:r>
      <w:proofErr w:type="gramEnd"/>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global bookInfo</w:t>
      </w:r>
      <w:proofErr w:type="gramStart"/>
      <w:r w:rsidRPr="00C84428">
        <w:rPr>
          <w:b/>
          <w:sz w:val="32"/>
          <w:lang w:val="en-IN" w:bidi="he-IL"/>
        </w:rPr>
        <w:t>1,SubmitBtn</w:t>
      </w:r>
      <w:proofErr w:type="gramEnd"/>
      <w:r w:rsidRPr="00C84428">
        <w:rPr>
          <w:b/>
          <w:sz w:val="32"/>
          <w:lang w:val="en-IN" w:bidi="he-IL"/>
        </w:rPr>
        <w:t>,quitBtn,Canvas1,con,cur,root,labelFrame, lb1</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root = </w:t>
      </w:r>
      <w:proofErr w:type="gramStart"/>
      <w:r w:rsidRPr="00C84428">
        <w:rPr>
          <w:b/>
          <w:sz w:val="32"/>
          <w:lang w:val="en-IN" w:bidi="he-IL"/>
        </w:rPr>
        <w:t>Tk(</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root.title</w:t>
      </w:r>
      <w:proofErr w:type="gramEnd"/>
      <w:r w:rsidRPr="00C84428">
        <w:rPr>
          <w:b/>
          <w:sz w:val="32"/>
          <w:lang w:val="en-IN" w:bidi="he-IL"/>
        </w:rPr>
        <w:t>("Library Management System (Developed by Yashwanth and Prateek)")</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root.minsize</w:t>
      </w:r>
      <w:proofErr w:type="gramEnd"/>
      <w:r w:rsidRPr="00C84428">
        <w:rPr>
          <w:b/>
          <w:sz w:val="32"/>
          <w:lang w:val="en-IN" w:bidi="he-IL"/>
        </w:rPr>
        <w:t>(width=400,height=400)</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root.geometry</w:t>
      </w:r>
      <w:proofErr w:type="gramEnd"/>
      <w:r w:rsidRPr="00C84428">
        <w:rPr>
          <w:b/>
          <w:sz w:val="32"/>
          <w:lang w:val="en-IN" w:bidi="he-IL"/>
        </w:rPr>
        <w:t>("600x500")</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Canvas1 = Canvas(root)</w:t>
      </w:r>
    </w:p>
    <w:p w:rsidR="00C84428" w:rsidRPr="00C84428" w:rsidRDefault="00C84428" w:rsidP="00C84428">
      <w:pPr>
        <w:tabs>
          <w:tab w:val="left" w:pos="7522"/>
        </w:tabs>
        <w:rPr>
          <w:b/>
          <w:sz w:val="32"/>
          <w:lang w:val="en-IN" w:bidi="he-IL"/>
        </w:rPr>
      </w:pPr>
      <w:r w:rsidRPr="00C84428">
        <w:rPr>
          <w:b/>
          <w:sz w:val="32"/>
          <w:lang w:val="en-IN" w:bidi="he-IL"/>
        </w:rPr>
        <w:lastRenderedPageBreak/>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Canvas1.config(bg="#006B38")</w:t>
      </w:r>
    </w:p>
    <w:p w:rsidR="00C84428" w:rsidRPr="00C84428" w:rsidRDefault="00C84428" w:rsidP="00C84428">
      <w:pPr>
        <w:tabs>
          <w:tab w:val="left" w:pos="7522"/>
        </w:tabs>
        <w:rPr>
          <w:b/>
          <w:sz w:val="32"/>
          <w:lang w:val="en-IN" w:bidi="he-IL"/>
        </w:rPr>
      </w:pPr>
      <w:r w:rsidRPr="00C84428">
        <w:rPr>
          <w:b/>
          <w:sz w:val="32"/>
          <w:lang w:val="en-IN" w:bidi="he-IL"/>
        </w:rPr>
        <w:t xml:space="preserve">    Canvas1.pack(expand=</w:t>
      </w:r>
      <w:proofErr w:type="gramStart"/>
      <w:r w:rsidRPr="00C84428">
        <w:rPr>
          <w:b/>
          <w:sz w:val="32"/>
          <w:lang w:val="en-IN" w:bidi="he-IL"/>
        </w:rPr>
        <w:t>True,fill</w:t>
      </w:r>
      <w:proofErr w:type="gramEnd"/>
      <w:r w:rsidRPr="00C84428">
        <w:rPr>
          <w:b/>
          <w:sz w:val="32"/>
          <w:lang w:val="en-IN" w:bidi="he-IL"/>
        </w:rPr>
        <w:t>=BOTH)</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headingFrame1 = Frame(</w:t>
      </w:r>
      <w:proofErr w:type="gramStart"/>
      <w:r w:rsidRPr="00C84428">
        <w:rPr>
          <w:b/>
          <w:sz w:val="32"/>
          <w:lang w:val="en-IN" w:bidi="he-IL"/>
        </w:rPr>
        <w:t>root,bg</w:t>
      </w:r>
      <w:proofErr w:type="gramEnd"/>
      <w:r w:rsidRPr="00C84428">
        <w:rPr>
          <w:b/>
          <w:sz w:val="32"/>
          <w:lang w:val="en-IN" w:bidi="he-IL"/>
        </w:rPr>
        <w:t>="#FFBB00",bd=5)</w:t>
      </w:r>
    </w:p>
    <w:p w:rsidR="00C84428" w:rsidRPr="00C84428" w:rsidRDefault="00C84428" w:rsidP="00C84428">
      <w:pPr>
        <w:tabs>
          <w:tab w:val="left" w:pos="7522"/>
        </w:tabs>
        <w:rPr>
          <w:b/>
          <w:sz w:val="32"/>
          <w:lang w:val="en-IN" w:bidi="he-IL"/>
        </w:rPr>
      </w:pPr>
      <w:r w:rsidRPr="00C84428">
        <w:rPr>
          <w:b/>
          <w:sz w:val="32"/>
          <w:lang w:val="en-IN" w:bidi="he-IL"/>
        </w:rPr>
        <w:t xml:space="preserve">    headingFrame1.place(relx=0.</w:t>
      </w:r>
      <w:proofErr w:type="gramStart"/>
      <w:r w:rsidRPr="00C84428">
        <w:rPr>
          <w:b/>
          <w:sz w:val="32"/>
          <w:lang w:val="en-IN" w:bidi="he-IL"/>
        </w:rPr>
        <w:t>25,rely</w:t>
      </w:r>
      <w:proofErr w:type="gramEnd"/>
      <w:r w:rsidRPr="00C84428">
        <w:rPr>
          <w:b/>
          <w:sz w:val="32"/>
          <w:lang w:val="en-IN" w:bidi="he-IL"/>
        </w:rPr>
        <w:t>=0.1,relwidth=0.5,relheight=0.13)</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headingLabel = </w:t>
      </w:r>
      <w:proofErr w:type="gramStart"/>
      <w:r w:rsidRPr="00C84428">
        <w:rPr>
          <w:b/>
          <w:sz w:val="32"/>
          <w:lang w:val="en-IN" w:bidi="he-IL"/>
        </w:rPr>
        <w:t>Label(</w:t>
      </w:r>
      <w:proofErr w:type="gramEnd"/>
      <w:r w:rsidRPr="00C84428">
        <w:rPr>
          <w:b/>
          <w:sz w:val="32"/>
          <w:lang w:val="en-IN" w:bidi="he-IL"/>
        </w:rPr>
        <w:t>headingFrame1, text="Return Book", bg='black', fg='white', font=('Courier',15))</w:t>
      </w:r>
    </w:p>
    <w:p w:rsidR="00C84428" w:rsidRPr="00C84428" w:rsidRDefault="00C84428" w:rsidP="00C84428">
      <w:pPr>
        <w:tabs>
          <w:tab w:val="left" w:pos="7522"/>
        </w:tabs>
        <w:rPr>
          <w:b/>
          <w:sz w:val="32"/>
          <w:lang w:val="en-IN" w:bidi="he-IL"/>
        </w:rPr>
      </w:pPr>
      <w:r w:rsidRPr="00C84428">
        <w:rPr>
          <w:b/>
          <w:sz w:val="32"/>
          <w:lang w:val="en-IN" w:bidi="he-IL"/>
        </w:rPr>
        <w:t xml:space="preserve">    headingLabel.place(relx=</w:t>
      </w:r>
      <w:proofErr w:type="gramStart"/>
      <w:r w:rsidRPr="00C84428">
        <w:rPr>
          <w:b/>
          <w:sz w:val="32"/>
          <w:lang w:val="en-IN" w:bidi="he-IL"/>
        </w:rPr>
        <w:t>0,rely</w:t>
      </w:r>
      <w:proofErr w:type="gramEnd"/>
      <w:r w:rsidRPr="00C84428">
        <w:rPr>
          <w:b/>
          <w:sz w:val="32"/>
          <w:lang w:val="en-IN" w:bidi="he-IL"/>
        </w:rPr>
        <w:t>=0, relwidth=1, relheight=1)</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labelFrame = Frame(</w:t>
      </w:r>
      <w:proofErr w:type="gramStart"/>
      <w:r w:rsidRPr="00C84428">
        <w:rPr>
          <w:b/>
          <w:sz w:val="32"/>
          <w:lang w:val="en-IN" w:bidi="he-IL"/>
        </w:rPr>
        <w:t>root,bg</w:t>
      </w:r>
      <w:proofErr w:type="gramEnd"/>
      <w:r w:rsidRPr="00C84428">
        <w:rPr>
          <w:b/>
          <w:sz w:val="32"/>
          <w:lang w:val="en-IN" w:bidi="he-IL"/>
        </w:rPr>
        <w:t>='black')</w:t>
      </w:r>
    </w:p>
    <w:p w:rsidR="00C84428" w:rsidRPr="00C84428" w:rsidRDefault="00C84428" w:rsidP="00C84428">
      <w:pPr>
        <w:tabs>
          <w:tab w:val="left" w:pos="7522"/>
        </w:tabs>
        <w:rPr>
          <w:b/>
          <w:sz w:val="32"/>
          <w:lang w:val="en-IN" w:bidi="he-IL"/>
        </w:rPr>
      </w:pPr>
      <w:r w:rsidRPr="00C84428">
        <w:rPr>
          <w:b/>
          <w:sz w:val="32"/>
          <w:lang w:val="en-IN" w:bidi="he-IL"/>
        </w:rPr>
        <w:t xml:space="preserve">    labelFrame.place(relx=0.</w:t>
      </w:r>
      <w:proofErr w:type="gramStart"/>
      <w:r w:rsidRPr="00C84428">
        <w:rPr>
          <w:b/>
          <w:sz w:val="32"/>
          <w:lang w:val="en-IN" w:bidi="he-IL"/>
        </w:rPr>
        <w:t>1,rely</w:t>
      </w:r>
      <w:proofErr w:type="gramEnd"/>
      <w:r w:rsidRPr="00C84428">
        <w:rPr>
          <w:b/>
          <w:sz w:val="32"/>
          <w:lang w:val="en-IN" w:bidi="he-IL"/>
        </w:rPr>
        <w:t xml:space="preserve">=0.3,relwidth=0.8,relheight=0.5)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 Book ID to Delete</w:t>
      </w:r>
    </w:p>
    <w:p w:rsidR="00C84428" w:rsidRPr="00C84428" w:rsidRDefault="00C84428" w:rsidP="00C84428">
      <w:pPr>
        <w:tabs>
          <w:tab w:val="left" w:pos="7522"/>
        </w:tabs>
        <w:rPr>
          <w:b/>
          <w:sz w:val="32"/>
          <w:lang w:val="en-IN" w:bidi="he-IL"/>
        </w:rPr>
      </w:pPr>
      <w:r w:rsidRPr="00C84428">
        <w:rPr>
          <w:b/>
          <w:sz w:val="32"/>
          <w:lang w:val="en-IN" w:bidi="he-IL"/>
        </w:rPr>
        <w:t xml:space="preserve">    lb1 = </w:t>
      </w:r>
      <w:proofErr w:type="gramStart"/>
      <w:r w:rsidRPr="00C84428">
        <w:rPr>
          <w:b/>
          <w:sz w:val="32"/>
          <w:lang w:val="en-IN" w:bidi="he-IL"/>
        </w:rPr>
        <w:t>Label(</w:t>
      </w:r>
      <w:proofErr w:type="gramEnd"/>
      <w:r w:rsidRPr="00C84428">
        <w:rPr>
          <w:b/>
          <w:sz w:val="32"/>
          <w:lang w:val="en-IN" w:bidi="he-IL"/>
        </w:rPr>
        <w:t>labelFrame,text="Book ID : ", bg='black', fg='white')</w:t>
      </w:r>
    </w:p>
    <w:p w:rsidR="00C84428" w:rsidRPr="00C84428" w:rsidRDefault="00C84428" w:rsidP="00C84428">
      <w:pPr>
        <w:tabs>
          <w:tab w:val="left" w:pos="7522"/>
        </w:tabs>
        <w:rPr>
          <w:b/>
          <w:sz w:val="32"/>
          <w:lang w:val="en-IN" w:bidi="he-IL"/>
        </w:rPr>
      </w:pPr>
      <w:r w:rsidRPr="00C84428">
        <w:rPr>
          <w:b/>
          <w:sz w:val="32"/>
          <w:lang w:val="en-IN" w:bidi="he-IL"/>
        </w:rPr>
        <w:t xml:space="preserve">    lb1.place(relx=0.</w:t>
      </w:r>
      <w:proofErr w:type="gramStart"/>
      <w:r w:rsidRPr="00C84428">
        <w:rPr>
          <w:b/>
          <w:sz w:val="32"/>
          <w:lang w:val="en-IN" w:bidi="he-IL"/>
        </w:rPr>
        <w:t>05,rely</w:t>
      </w:r>
      <w:proofErr w:type="gramEnd"/>
      <w:r w:rsidRPr="00C84428">
        <w:rPr>
          <w:b/>
          <w:sz w:val="32"/>
          <w:lang w:val="en-IN" w:bidi="he-IL"/>
        </w:rPr>
        <w:t>=0.5)</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bookInfo1 = Entry(labelFrame)</w:t>
      </w:r>
    </w:p>
    <w:p w:rsidR="00C84428" w:rsidRPr="00C84428" w:rsidRDefault="00C84428" w:rsidP="00C84428">
      <w:pPr>
        <w:tabs>
          <w:tab w:val="left" w:pos="7522"/>
        </w:tabs>
        <w:rPr>
          <w:b/>
          <w:sz w:val="32"/>
          <w:lang w:val="en-IN" w:bidi="he-IL"/>
        </w:rPr>
      </w:pPr>
      <w:r w:rsidRPr="00C84428">
        <w:rPr>
          <w:b/>
          <w:sz w:val="32"/>
          <w:lang w:val="en-IN" w:bidi="he-IL"/>
        </w:rPr>
        <w:t xml:space="preserve">    bookInfo1.place(relx=0.</w:t>
      </w:r>
      <w:proofErr w:type="gramStart"/>
      <w:r w:rsidRPr="00C84428">
        <w:rPr>
          <w:b/>
          <w:sz w:val="32"/>
          <w:lang w:val="en-IN" w:bidi="he-IL"/>
        </w:rPr>
        <w:t>3,rely</w:t>
      </w:r>
      <w:proofErr w:type="gramEnd"/>
      <w:r w:rsidRPr="00C84428">
        <w:rPr>
          <w:b/>
          <w:sz w:val="32"/>
          <w:lang w:val="en-IN" w:bidi="he-IL"/>
        </w:rPr>
        <w:t>=0.5, relwidth=0.62)</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#Submit Button</w:t>
      </w:r>
    </w:p>
    <w:p w:rsidR="00C84428" w:rsidRPr="00C84428" w:rsidRDefault="00C84428" w:rsidP="00C84428">
      <w:pPr>
        <w:tabs>
          <w:tab w:val="left" w:pos="7522"/>
        </w:tabs>
        <w:rPr>
          <w:b/>
          <w:sz w:val="32"/>
          <w:lang w:val="en-IN" w:bidi="he-IL"/>
        </w:rPr>
      </w:pPr>
      <w:r w:rsidRPr="00C84428">
        <w:rPr>
          <w:b/>
          <w:sz w:val="32"/>
          <w:lang w:val="en-IN" w:bidi="he-IL"/>
        </w:rPr>
        <w:t xml:space="preserve">    SubmitBtn = </w:t>
      </w:r>
      <w:proofErr w:type="gramStart"/>
      <w:r w:rsidRPr="00C84428">
        <w:rPr>
          <w:b/>
          <w:sz w:val="32"/>
          <w:lang w:val="en-IN" w:bidi="he-IL"/>
        </w:rPr>
        <w:t>Button(</w:t>
      </w:r>
      <w:proofErr w:type="gramEnd"/>
      <w:r w:rsidRPr="00C84428">
        <w:rPr>
          <w:b/>
          <w:sz w:val="32"/>
          <w:lang w:val="en-IN" w:bidi="he-IL"/>
        </w:rPr>
        <w:t>root,text="Return",bg='#d1ccc0', fg='black',command=returnn)</w:t>
      </w:r>
    </w:p>
    <w:p w:rsidR="00C84428" w:rsidRPr="00C84428" w:rsidRDefault="00C84428" w:rsidP="00C84428">
      <w:pPr>
        <w:tabs>
          <w:tab w:val="left" w:pos="7522"/>
        </w:tabs>
        <w:rPr>
          <w:b/>
          <w:sz w:val="32"/>
          <w:lang w:val="en-IN" w:bidi="he-IL"/>
        </w:rPr>
      </w:pPr>
      <w:r w:rsidRPr="00C84428">
        <w:rPr>
          <w:b/>
          <w:sz w:val="32"/>
          <w:lang w:val="en-IN" w:bidi="he-IL"/>
        </w:rPr>
        <w:t xml:space="preserve">    SubmitBtn.place(relx=0.</w:t>
      </w:r>
      <w:proofErr w:type="gramStart"/>
      <w:r w:rsidRPr="00C84428">
        <w:rPr>
          <w:b/>
          <w:sz w:val="32"/>
          <w:lang w:val="en-IN" w:bidi="he-IL"/>
        </w:rPr>
        <w:t>28,rely</w:t>
      </w:r>
      <w:proofErr w:type="gramEnd"/>
      <w:r w:rsidRPr="00C84428">
        <w:rPr>
          <w:b/>
          <w:sz w:val="32"/>
          <w:lang w:val="en-IN" w:bidi="he-IL"/>
        </w:rPr>
        <w:t>=0.9, relwidth=0.18,relheight=0.08)</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quitBtn = </w:t>
      </w:r>
      <w:proofErr w:type="gramStart"/>
      <w:r w:rsidRPr="00C84428">
        <w:rPr>
          <w:b/>
          <w:sz w:val="32"/>
          <w:lang w:val="en-IN" w:bidi="he-IL"/>
        </w:rPr>
        <w:t>Button(</w:t>
      </w:r>
      <w:proofErr w:type="gramEnd"/>
      <w:r w:rsidRPr="00C84428">
        <w:rPr>
          <w:b/>
          <w:sz w:val="32"/>
          <w:lang w:val="en-IN" w:bidi="he-IL"/>
        </w:rPr>
        <w:t>root,text="Quit",bg='#f7f1e3', fg='black', command=root.destroy)</w:t>
      </w:r>
    </w:p>
    <w:p w:rsidR="00C84428" w:rsidRPr="00C84428" w:rsidRDefault="00C84428" w:rsidP="00C84428">
      <w:pPr>
        <w:tabs>
          <w:tab w:val="left" w:pos="7522"/>
        </w:tabs>
        <w:rPr>
          <w:b/>
          <w:sz w:val="32"/>
          <w:lang w:val="en-IN" w:bidi="he-IL"/>
        </w:rPr>
      </w:pPr>
      <w:r w:rsidRPr="00C84428">
        <w:rPr>
          <w:b/>
          <w:sz w:val="32"/>
          <w:lang w:val="en-IN" w:bidi="he-IL"/>
        </w:rPr>
        <w:t xml:space="preserve">    quitBtn.place(relx=0.</w:t>
      </w:r>
      <w:proofErr w:type="gramStart"/>
      <w:r w:rsidRPr="00C84428">
        <w:rPr>
          <w:b/>
          <w:sz w:val="32"/>
          <w:lang w:val="en-IN" w:bidi="he-IL"/>
        </w:rPr>
        <w:t>53,rely</w:t>
      </w:r>
      <w:proofErr w:type="gramEnd"/>
      <w:r w:rsidRPr="00C84428">
        <w:rPr>
          <w:b/>
          <w:sz w:val="32"/>
          <w:lang w:val="en-IN" w:bidi="he-IL"/>
        </w:rPr>
        <w:t>=0.9, relwidth=0.18,relheight=0.08)</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root.mainloop</w:t>
      </w:r>
      <w:proofErr w:type="gramEnd"/>
      <w:r w:rsidRPr="00C84428">
        <w:rPr>
          <w:b/>
          <w:sz w:val="32"/>
          <w:lang w:val="en-IN" w:bidi="he-IL"/>
        </w:rPr>
        <w:t>()</w:t>
      </w:r>
    </w:p>
    <w:p w:rsidR="00C84428" w:rsidRDefault="00C84428" w:rsidP="00C84428">
      <w:pPr>
        <w:tabs>
          <w:tab w:val="left" w:pos="7522"/>
        </w:tabs>
        <w:rPr>
          <w:b/>
          <w:sz w:val="32"/>
          <w:lang w:val="en-IN" w:bidi="he-IL"/>
        </w:rPr>
      </w:pPr>
    </w:p>
    <w:p w:rsidR="00C84428" w:rsidRDefault="00C84428" w:rsidP="00C84428">
      <w:pPr>
        <w:tabs>
          <w:tab w:val="left" w:pos="7522"/>
        </w:tabs>
        <w:rPr>
          <w:b/>
          <w:sz w:val="32"/>
          <w:lang w:val="en-IN" w:bidi="he-IL"/>
        </w:rPr>
      </w:pPr>
      <w:r>
        <w:rPr>
          <w:b/>
          <w:sz w:val="32"/>
          <w:lang w:val="en-IN" w:bidi="he-IL"/>
        </w:rPr>
        <w:lastRenderedPageBreak/>
        <w:t>4.1.7 VIEW ISSUED BOOK DETAILS</w:t>
      </w:r>
    </w:p>
    <w:p w:rsid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from tkinter import *</w:t>
      </w:r>
    </w:p>
    <w:p w:rsidR="00C84428" w:rsidRPr="00C84428" w:rsidRDefault="00C84428" w:rsidP="00C84428">
      <w:pPr>
        <w:tabs>
          <w:tab w:val="left" w:pos="7522"/>
        </w:tabs>
        <w:rPr>
          <w:b/>
          <w:sz w:val="32"/>
          <w:lang w:val="en-IN" w:bidi="he-IL"/>
        </w:rPr>
      </w:pPr>
      <w:r w:rsidRPr="00C84428">
        <w:rPr>
          <w:b/>
          <w:sz w:val="32"/>
          <w:lang w:val="en-IN" w:bidi="he-IL"/>
        </w:rPr>
        <w:t xml:space="preserve">from PIL import </w:t>
      </w:r>
      <w:proofErr w:type="gramStart"/>
      <w:r w:rsidRPr="00C84428">
        <w:rPr>
          <w:b/>
          <w:sz w:val="32"/>
          <w:lang w:val="en-IN" w:bidi="he-IL"/>
        </w:rPr>
        <w:t>ImageTk,Image</w:t>
      </w:r>
      <w:proofErr w:type="gramEnd"/>
    </w:p>
    <w:p w:rsidR="00C84428" w:rsidRPr="00C84428" w:rsidRDefault="00C84428" w:rsidP="00C84428">
      <w:pPr>
        <w:tabs>
          <w:tab w:val="left" w:pos="7522"/>
        </w:tabs>
        <w:rPr>
          <w:b/>
          <w:sz w:val="32"/>
          <w:lang w:val="en-IN" w:bidi="he-IL"/>
        </w:rPr>
      </w:pPr>
      <w:r w:rsidRPr="00C84428">
        <w:rPr>
          <w:b/>
          <w:sz w:val="32"/>
          <w:lang w:val="en-IN" w:bidi="he-IL"/>
        </w:rPr>
        <w:t>from tkinter import messagebox</w:t>
      </w:r>
    </w:p>
    <w:p w:rsidR="00C84428" w:rsidRPr="00C84428" w:rsidRDefault="00C84428" w:rsidP="00C84428">
      <w:pPr>
        <w:tabs>
          <w:tab w:val="left" w:pos="7522"/>
        </w:tabs>
        <w:rPr>
          <w:b/>
          <w:sz w:val="32"/>
          <w:lang w:val="en-IN" w:bidi="he-IL"/>
        </w:rPr>
      </w:pPr>
      <w:r w:rsidRPr="00C84428">
        <w:rPr>
          <w:b/>
          <w:sz w:val="32"/>
          <w:lang w:val="en-IN" w:bidi="he-IL"/>
        </w:rPr>
        <w:t>import sqlite3</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con = sqlite3.connect("librarydb.sqlite")</w:t>
      </w:r>
    </w:p>
    <w:p w:rsidR="00C84428" w:rsidRPr="00C84428" w:rsidRDefault="00C84428" w:rsidP="00C84428">
      <w:pPr>
        <w:tabs>
          <w:tab w:val="left" w:pos="7522"/>
        </w:tabs>
        <w:rPr>
          <w:b/>
          <w:sz w:val="32"/>
          <w:lang w:val="en-IN" w:bidi="he-IL"/>
        </w:rPr>
      </w:pPr>
      <w:r w:rsidRPr="00C84428">
        <w:rPr>
          <w:b/>
          <w:sz w:val="32"/>
          <w:lang w:val="en-IN" w:bidi="he-IL"/>
        </w:rPr>
        <w:t xml:space="preserve">cur = </w:t>
      </w:r>
      <w:proofErr w:type="gramStart"/>
      <w:r w:rsidRPr="00C84428">
        <w:rPr>
          <w:b/>
          <w:sz w:val="32"/>
          <w:lang w:val="en-IN" w:bidi="he-IL"/>
        </w:rPr>
        <w:t>con.cursor</w:t>
      </w:r>
      <w:proofErr w:type="gramEnd"/>
      <w:r w:rsidRPr="00C84428">
        <w:rPr>
          <w:b/>
          <w:sz w:val="32"/>
          <w:lang w:val="en-IN" w:bidi="he-IL"/>
        </w:rPr>
        <w:t>()</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Enter Table Names here</w:t>
      </w:r>
    </w:p>
    <w:p w:rsidR="00C84428" w:rsidRPr="00C84428" w:rsidRDefault="00C84428" w:rsidP="00C84428">
      <w:pPr>
        <w:tabs>
          <w:tab w:val="left" w:pos="7522"/>
        </w:tabs>
        <w:rPr>
          <w:b/>
          <w:sz w:val="32"/>
          <w:lang w:val="en-IN" w:bidi="he-IL"/>
        </w:rPr>
      </w:pPr>
      <w:r w:rsidRPr="00C84428">
        <w:rPr>
          <w:b/>
          <w:sz w:val="32"/>
          <w:lang w:val="en-IN" w:bidi="he-IL"/>
        </w:rPr>
        <w:t xml:space="preserve">bookTable = "books_issued"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def </w:t>
      </w:r>
      <w:proofErr w:type="gramStart"/>
      <w:r w:rsidRPr="00C84428">
        <w:rPr>
          <w:b/>
          <w:sz w:val="32"/>
          <w:lang w:val="en-IN" w:bidi="he-IL"/>
        </w:rPr>
        <w:t>issueView(</w:t>
      </w:r>
      <w:proofErr w:type="gramEnd"/>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root = </w:t>
      </w:r>
      <w:proofErr w:type="gramStart"/>
      <w:r w:rsidRPr="00C84428">
        <w:rPr>
          <w:b/>
          <w:sz w:val="32"/>
          <w:lang w:val="en-IN" w:bidi="he-IL"/>
        </w:rPr>
        <w:t>Tk(</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root.title</w:t>
      </w:r>
      <w:proofErr w:type="gramEnd"/>
      <w:r w:rsidRPr="00C84428">
        <w:rPr>
          <w:b/>
          <w:sz w:val="32"/>
          <w:lang w:val="en-IN" w:bidi="he-IL"/>
        </w:rPr>
        <w:t>("Library Management System (Developed by Yashwanth and Prateek)")</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root.minsize</w:t>
      </w:r>
      <w:proofErr w:type="gramEnd"/>
      <w:r w:rsidRPr="00C84428">
        <w:rPr>
          <w:b/>
          <w:sz w:val="32"/>
          <w:lang w:val="en-IN" w:bidi="he-IL"/>
        </w:rPr>
        <w:t>(width=400,height=400)</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root.geometry</w:t>
      </w:r>
      <w:proofErr w:type="gramEnd"/>
      <w:r w:rsidRPr="00C84428">
        <w:rPr>
          <w:b/>
          <w:sz w:val="32"/>
          <w:lang w:val="en-IN" w:bidi="he-IL"/>
        </w:rPr>
        <w:t>("600x500")</w:t>
      </w: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p>
    <w:p w:rsidR="00C84428" w:rsidRPr="00C84428" w:rsidRDefault="00C84428" w:rsidP="00C84428">
      <w:pPr>
        <w:tabs>
          <w:tab w:val="left" w:pos="7522"/>
        </w:tabs>
        <w:rPr>
          <w:b/>
          <w:sz w:val="32"/>
          <w:lang w:val="en-IN" w:bidi="he-IL"/>
        </w:rPr>
      </w:pPr>
      <w:r w:rsidRPr="00C84428">
        <w:rPr>
          <w:b/>
          <w:sz w:val="32"/>
          <w:lang w:val="en-IN" w:bidi="he-IL"/>
        </w:rPr>
        <w:t xml:space="preserve">    Canvas1 = Canvas(root) </w:t>
      </w:r>
    </w:p>
    <w:p w:rsidR="00C84428" w:rsidRPr="00C84428" w:rsidRDefault="00C84428" w:rsidP="00C84428">
      <w:pPr>
        <w:tabs>
          <w:tab w:val="left" w:pos="7522"/>
        </w:tabs>
        <w:rPr>
          <w:b/>
          <w:sz w:val="32"/>
          <w:lang w:val="en-IN" w:bidi="he-IL"/>
        </w:rPr>
      </w:pPr>
      <w:r w:rsidRPr="00C84428">
        <w:rPr>
          <w:b/>
          <w:sz w:val="32"/>
          <w:lang w:val="en-IN" w:bidi="he-IL"/>
        </w:rPr>
        <w:t xml:space="preserve">    Canvas1.config(bg="#897756")</w:t>
      </w:r>
    </w:p>
    <w:p w:rsidR="00C84428" w:rsidRPr="00C84428" w:rsidRDefault="00C84428" w:rsidP="00C84428">
      <w:pPr>
        <w:tabs>
          <w:tab w:val="left" w:pos="7522"/>
        </w:tabs>
        <w:rPr>
          <w:b/>
          <w:sz w:val="32"/>
          <w:lang w:val="en-IN" w:bidi="he-IL"/>
        </w:rPr>
      </w:pPr>
      <w:r w:rsidRPr="00C84428">
        <w:rPr>
          <w:b/>
          <w:sz w:val="32"/>
          <w:lang w:val="en-IN" w:bidi="he-IL"/>
        </w:rPr>
        <w:t xml:space="preserve">    Canvas1.pack(expand=</w:t>
      </w:r>
      <w:proofErr w:type="gramStart"/>
      <w:r w:rsidRPr="00C84428">
        <w:rPr>
          <w:b/>
          <w:sz w:val="32"/>
          <w:lang w:val="en-IN" w:bidi="he-IL"/>
        </w:rPr>
        <w:t>True,fill</w:t>
      </w:r>
      <w:proofErr w:type="gramEnd"/>
      <w:r w:rsidRPr="00C84428">
        <w:rPr>
          <w:b/>
          <w:sz w:val="32"/>
          <w:lang w:val="en-IN" w:bidi="he-IL"/>
        </w:rPr>
        <w:t>=BOTH)</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headingFrame1 = Frame(</w:t>
      </w:r>
      <w:proofErr w:type="gramStart"/>
      <w:r w:rsidRPr="00C84428">
        <w:rPr>
          <w:b/>
          <w:sz w:val="32"/>
          <w:lang w:val="en-IN" w:bidi="he-IL"/>
        </w:rPr>
        <w:t>root,bg</w:t>
      </w:r>
      <w:proofErr w:type="gramEnd"/>
      <w:r w:rsidRPr="00C84428">
        <w:rPr>
          <w:b/>
          <w:sz w:val="32"/>
          <w:lang w:val="en-IN" w:bidi="he-IL"/>
        </w:rPr>
        <w:t>="#FFBB00",bd=5)</w:t>
      </w:r>
    </w:p>
    <w:p w:rsidR="00C84428" w:rsidRPr="00C84428" w:rsidRDefault="00C84428" w:rsidP="00C84428">
      <w:pPr>
        <w:tabs>
          <w:tab w:val="left" w:pos="7522"/>
        </w:tabs>
        <w:rPr>
          <w:b/>
          <w:sz w:val="32"/>
          <w:lang w:val="en-IN" w:bidi="he-IL"/>
        </w:rPr>
      </w:pPr>
      <w:r w:rsidRPr="00C84428">
        <w:rPr>
          <w:b/>
          <w:sz w:val="32"/>
          <w:lang w:val="en-IN" w:bidi="he-IL"/>
        </w:rPr>
        <w:t xml:space="preserve">    headingFrame1.place(relx=0.</w:t>
      </w:r>
      <w:proofErr w:type="gramStart"/>
      <w:r w:rsidRPr="00C84428">
        <w:rPr>
          <w:b/>
          <w:sz w:val="32"/>
          <w:lang w:val="en-IN" w:bidi="he-IL"/>
        </w:rPr>
        <w:t>25,rely</w:t>
      </w:r>
      <w:proofErr w:type="gramEnd"/>
      <w:r w:rsidRPr="00C84428">
        <w:rPr>
          <w:b/>
          <w:sz w:val="32"/>
          <w:lang w:val="en-IN" w:bidi="he-IL"/>
        </w:rPr>
        <w:t>=0.1,relwidth=0.5,relheight=0.13)</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headingLabel = </w:t>
      </w:r>
      <w:proofErr w:type="gramStart"/>
      <w:r w:rsidRPr="00C84428">
        <w:rPr>
          <w:b/>
          <w:sz w:val="32"/>
          <w:lang w:val="en-IN" w:bidi="he-IL"/>
        </w:rPr>
        <w:t>Label(</w:t>
      </w:r>
      <w:proofErr w:type="gramEnd"/>
      <w:r w:rsidRPr="00C84428">
        <w:rPr>
          <w:b/>
          <w:sz w:val="32"/>
          <w:lang w:val="en-IN" w:bidi="he-IL"/>
        </w:rPr>
        <w:t>headingFrame1, text="View Issued Books", bg='black', fg='white', font=('Courier',15))</w:t>
      </w:r>
    </w:p>
    <w:p w:rsidR="00C84428" w:rsidRPr="00C84428" w:rsidRDefault="00C84428" w:rsidP="00C84428">
      <w:pPr>
        <w:tabs>
          <w:tab w:val="left" w:pos="7522"/>
        </w:tabs>
        <w:rPr>
          <w:b/>
          <w:sz w:val="32"/>
          <w:lang w:val="en-IN" w:bidi="he-IL"/>
        </w:rPr>
      </w:pPr>
      <w:r w:rsidRPr="00C84428">
        <w:rPr>
          <w:b/>
          <w:sz w:val="32"/>
          <w:lang w:val="en-IN" w:bidi="he-IL"/>
        </w:rPr>
        <w:lastRenderedPageBreak/>
        <w:t xml:space="preserve">    headingLabel.place(relx=</w:t>
      </w:r>
      <w:proofErr w:type="gramStart"/>
      <w:r w:rsidRPr="00C84428">
        <w:rPr>
          <w:b/>
          <w:sz w:val="32"/>
          <w:lang w:val="en-IN" w:bidi="he-IL"/>
        </w:rPr>
        <w:t>0,rely</w:t>
      </w:r>
      <w:proofErr w:type="gramEnd"/>
      <w:r w:rsidRPr="00C84428">
        <w:rPr>
          <w:b/>
          <w:sz w:val="32"/>
          <w:lang w:val="en-IN" w:bidi="he-IL"/>
        </w:rPr>
        <w:t>=0, relwidth=1, relheight=1)</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labelFrame = Frame(</w:t>
      </w:r>
      <w:proofErr w:type="gramStart"/>
      <w:r w:rsidRPr="00C84428">
        <w:rPr>
          <w:b/>
          <w:sz w:val="32"/>
          <w:lang w:val="en-IN" w:bidi="he-IL"/>
        </w:rPr>
        <w:t>root,bg</w:t>
      </w:r>
      <w:proofErr w:type="gramEnd"/>
      <w:r w:rsidRPr="00C84428">
        <w:rPr>
          <w:b/>
          <w:sz w:val="32"/>
          <w:lang w:val="en-IN" w:bidi="he-IL"/>
        </w:rPr>
        <w:t>='black')</w:t>
      </w:r>
    </w:p>
    <w:p w:rsidR="00C84428" w:rsidRPr="00C84428" w:rsidRDefault="00C84428" w:rsidP="00C84428">
      <w:pPr>
        <w:tabs>
          <w:tab w:val="left" w:pos="7522"/>
        </w:tabs>
        <w:rPr>
          <w:b/>
          <w:sz w:val="32"/>
          <w:lang w:val="en-IN" w:bidi="he-IL"/>
        </w:rPr>
      </w:pPr>
      <w:r w:rsidRPr="00C84428">
        <w:rPr>
          <w:b/>
          <w:sz w:val="32"/>
          <w:lang w:val="en-IN" w:bidi="he-IL"/>
        </w:rPr>
        <w:t xml:space="preserve">    labelFrame.place(relx=0.</w:t>
      </w:r>
      <w:proofErr w:type="gramStart"/>
      <w:r w:rsidRPr="00C84428">
        <w:rPr>
          <w:b/>
          <w:sz w:val="32"/>
          <w:lang w:val="en-IN" w:bidi="he-IL"/>
        </w:rPr>
        <w:t>1,rely</w:t>
      </w:r>
      <w:proofErr w:type="gramEnd"/>
      <w:r w:rsidRPr="00C84428">
        <w:rPr>
          <w:b/>
          <w:sz w:val="32"/>
          <w:lang w:val="en-IN" w:bidi="he-IL"/>
        </w:rPr>
        <w:t>=0.3,relwidth=0.8,relheight=0.5)</w:t>
      </w:r>
    </w:p>
    <w:p w:rsidR="00C84428" w:rsidRPr="00C84428" w:rsidRDefault="00C84428" w:rsidP="00C84428">
      <w:pPr>
        <w:tabs>
          <w:tab w:val="left" w:pos="7522"/>
        </w:tabs>
        <w:rPr>
          <w:b/>
          <w:sz w:val="32"/>
          <w:lang w:val="en-IN" w:bidi="he-IL"/>
        </w:rPr>
      </w:pPr>
      <w:r w:rsidRPr="00C84428">
        <w:rPr>
          <w:b/>
          <w:sz w:val="32"/>
          <w:lang w:val="en-IN" w:bidi="he-IL"/>
        </w:rPr>
        <w:t xml:space="preserve">    y = 0.25</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Label(</w:t>
      </w:r>
      <w:proofErr w:type="gramEnd"/>
      <w:r w:rsidRPr="00C84428">
        <w:rPr>
          <w:b/>
          <w:sz w:val="32"/>
          <w:lang w:val="en-IN" w:bidi="he-IL"/>
        </w:rPr>
        <w:t>labelFrame, text="%-10s%-40s"%('BID','Issued_To'),bg='black',fg='white').place(relx=0.07,rely=0.1)</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Label(</w:t>
      </w:r>
      <w:proofErr w:type="gramEnd"/>
      <w:r w:rsidRPr="00C84428">
        <w:rPr>
          <w:b/>
          <w:sz w:val="32"/>
          <w:lang w:val="en-IN" w:bidi="he-IL"/>
        </w:rPr>
        <w:t>labelFrame, text="----------------------------------------------------------------------------",bg='black',fg='white').place(relx=0.05,rely=0.2)</w:t>
      </w:r>
    </w:p>
    <w:p w:rsidR="00C84428" w:rsidRPr="00C84428" w:rsidRDefault="00C84428" w:rsidP="00C84428">
      <w:pPr>
        <w:tabs>
          <w:tab w:val="left" w:pos="7522"/>
        </w:tabs>
        <w:rPr>
          <w:b/>
          <w:sz w:val="32"/>
          <w:lang w:val="en-IN" w:bidi="he-IL"/>
        </w:rPr>
      </w:pPr>
      <w:r w:rsidRPr="00C84428">
        <w:rPr>
          <w:b/>
          <w:sz w:val="32"/>
          <w:lang w:val="en-IN" w:bidi="he-IL"/>
        </w:rPr>
        <w:t xml:space="preserve">    getBooks = "select * from "+bookTable</w:t>
      </w:r>
    </w:p>
    <w:p w:rsidR="00C84428" w:rsidRPr="00C84428" w:rsidRDefault="00C84428" w:rsidP="00C84428">
      <w:pPr>
        <w:tabs>
          <w:tab w:val="left" w:pos="7522"/>
        </w:tabs>
        <w:rPr>
          <w:b/>
          <w:sz w:val="32"/>
          <w:lang w:val="en-IN" w:bidi="he-IL"/>
        </w:rPr>
      </w:pPr>
      <w:r w:rsidRPr="00C84428">
        <w:rPr>
          <w:b/>
          <w:sz w:val="32"/>
          <w:lang w:val="en-IN" w:bidi="he-IL"/>
        </w:rPr>
        <w:t xml:space="preserve">    try:</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cur.execute</w:t>
      </w:r>
      <w:proofErr w:type="gramEnd"/>
      <w:r w:rsidRPr="00C84428">
        <w:rPr>
          <w:b/>
          <w:sz w:val="32"/>
          <w:lang w:val="en-IN" w:bidi="he-IL"/>
        </w:rPr>
        <w:t>(getBooks)</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con.commit</w:t>
      </w:r>
      <w:proofErr w:type="gramEnd"/>
      <w:r w:rsidRPr="00C84428">
        <w:rPr>
          <w:b/>
          <w:sz w:val="32"/>
          <w:lang w:val="en-IN" w:bidi="he-IL"/>
        </w:rPr>
        <w:t>()</w:t>
      </w:r>
    </w:p>
    <w:p w:rsidR="00C84428" w:rsidRPr="00C84428" w:rsidRDefault="00C84428" w:rsidP="00C84428">
      <w:pPr>
        <w:tabs>
          <w:tab w:val="left" w:pos="7522"/>
        </w:tabs>
        <w:rPr>
          <w:b/>
          <w:sz w:val="32"/>
          <w:lang w:val="en-IN" w:bidi="he-IL"/>
        </w:rPr>
      </w:pPr>
      <w:r w:rsidRPr="00C84428">
        <w:rPr>
          <w:b/>
          <w:sz w:val="32"/>
          <w:lang w:val="en-IN" w:bidi="he-IL"/>
        </w:rPr>
        <w:t xml:space="preserve">        for i in cur:</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Label(</w:t>
      </w:r>
      <w:proofErr w:type="gramEnd"/>
      <w:r w:rsidRPr="00C84428">
        <w:rPr>
          <w:b/>
          <w:sz w:val="32"/>
          <w:lang w:val="en-IN" w:bidi="he-IL"/>
        </w:rPr>
        <w:t>labelFrame, text="%-10s%-30s"%(i[0],i[1]),bg='black',fg='white').place(relx=0.07,rely=y)</w:t>
      </w:r>
    </w:p>
    <w:p w:rsidR="00C84428" w:rsidRPr="00C84428" w:rsidRDefault="00C84428" w:rsidP="00C84428">
      <w:pPr>
        <w:tabs>
          <w:tab w:val="left" w:pos="7522"/>
        </w:tabs>
        <w:rPr>
          <w:b/>
          <w:sz w:val="32"/>
          <w:lang w:val="en-IN" w:bidi="he-IL"/>
        </w:rPr>
      </w:pPr>
      <w:r w:rsidRPr="00C84428">
        <w:rPr>
          <w:b/>
          <w:sz w:val="32"/>
          <w:lang w:val="en-IN" w:bidi="he-IL"/>
        </w:rPr>
        <w:t xml:space="preserve">            y += 0.1</w:t>
      </w:r>
    </w:p>
    <w:p w:rsidR="00C84428" w:rsidRPr="00C84428" w:rsidRDefault="00C84428" w:rsidP="00C84428">
      <w:pPr>
        <w:tabs>
          <w:tab w:val="left" w:pos="7522"/>
        </w:tabs>
        <w:rPr>
          <w:b/>
          <w:sz w:val="32"/>
          <w:lang w:val="en-IN" w:bidi="he-IL"/>
        </w:rPr>
      </w:pPr>
      <w:r w:rsidRPr="00C84428">
        <w:rPr>
          <w:b/>
          <w:sz w:val="32"/>
          <w:lang w:val="en-IN" w:bidi="he-IL"/>
        </w:rPr>
        <w:t xml:space="preserve">    except:</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messagebox.showinfo</w:t>
      </w:r>
      <w:proofErr w:type="gramEnd"/>
      <w:r w:rsidRPr="00C84428">
        <w:rPr>
          <w:b/>
          <w:sz w:val="32"/>
          <w:lang w:val="en-IN" w:bidi="he-IL"/>
        </w:rPr>
        <w:t>("Failed to fetch files from database")</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quitBtn = </w:t>
      </w:r>
      <w:proofErr w:type="gramStart"/>
      <w:r w:rsidRPr="00C84428">
        <w:rPr>
          <w:b/>
          <w:sz w:val="32"/>
          <w:lang w:val="en-IN" w:bidi="he-IL"/>
        </w:rPr>
        <w:t>Button(</w:t>
      </w:r>
      <w:proofErr w:type="gramEnd"/>
      <w:r w:rsidRPr="00C84428">
        <w:rPr>
          <w:b/>
          <w:sz w:val="32"/>
          <w:lang w:val="en-IN" w:bidi="he-IL"/>
        </w:rPr>
        <w:t>root,text="Quit",bg='#f7f1e3', fg='black', command=root.destroy)</w:t>
      </w:r>
    </w:p>
    <w:p w:rsidR="00C84428" w:rsidRPr="00C84428" w:rsidRDefault="00C84428" w:rsidP="00C84428">
      <w:pPr>
        <w:tabs>
          <w:tab w:val="left" w:pos="7522"/>
        </w:tabs>
        <w:rPr>
          <w:b/>
          <w:sz w:val="32"/>
          <w:lang w:val="en-IN" w:bidi="he-IL"/>
        </w:rPr>
      </w:pPr>
      <w:r w:rsidRPr="00C84428">
        <w:rPr>
          <w:b/>
          <w:sz w:val="32"/>
          <w:lang w:val="en-IN" w:bidi="he-IL"/>
        </w:rPr>
        <w:t xml:space="preserve">    quitBtn.place(relx=0.</w:t>
      </w:r>
      <w:proofErr w:type="gramStart"/>
      <w:r w:rsidRPr="00C84428">
        <w:rPr>
          <w:b/>
          <w:sz w:val="32"/>
          <w:lang w:val="en-IN" w:bidi="he-IL"/>
        </w:rPr>
        <w:t>4,rely</w:t>
      </w:r>
      <w:proofErr w:type="gramEnd"/>
      <w:r w:rsidRPr="00C84428">
        <w:rPr>
          <w:b/>
          <w:sz w:val="32"/>
          <w:lang w:val="en-IN" w:bidi="he-IL"/>
        </w:rPr>
        <w:t>=0.9, relwidth=0.18,relheight=0.08)</w:t>
      </w:r>
    </w:p>
    <w:p w:rsidR="00C84428" w:rsidRPr="00C84428" w:rsidRDefault="00C84428" w:rsidP="00C84428">
      <w:pPr>
        <w:tabs>
          <w:tab w:val="left" w:pos="7522"/>
        </w:tabs>
        <w:rPr>
          <w:b/>
          <w:sz w:val="32"/>
          <w:lang w:val="en-IN" w:bidi="he-IL"/>
        </w:rPr>
      </w:pPr>
      <w:r w:rsidRPr="00C84428">
        <w:rPr>
          <w:b/>
          <w:sz w:val="32"/>
          <w:lang w:val="en-IN" w:bidi="he-IL"/>
        </w:rPr>
        <w:t xml:space="preserve">    </w:t>
      </w:r>
    </w:p>
    <w:p w:rsidR="00C84428" w:rsidRPr="00C84428" w:rsidRDefault="00C84428" w:rsidP="00C84428">
      <w:pPr>
        <w:tabs>
          <w:tab w:val="left" w:pos="7522"/>
        </w:tabs>
        <w:rPr>
          <w:b/>
          <w:sz w:val="32"/>
          <w:lang w:val="en-IN" w:bidi="he-IL"/>
        </w:rPr>
      </w:pPr>
      <w:r w:rsidRPr="00C84428">
        <w:rPr>
          <w:b/>
          <w:sz w:val="32"/>
          <w:lang w:val="en-IN" w:bidi="he-IL"/>
        </w:rPr>
        <w:t xml:space="preserve">    </w:t>
      </w:r>
      <w:proofErr w:type="gramStart"/>
      <w:r w:rsidRPr="00C84428">
        <w:rPr>
          <w:b/>
          <w:sz w:val="32"/>
          <w:lang w:val="en-IN" w:bidi="he-IL"/>
        </w:rPr>
        <w:t>root.mainloop</w:t>
      </w:r>
      <w:proofErr w:type="gramEnd"/>
      <w:r w:rsidRPr="00C84428">
        <w:rPr>
          <w:b/>
          <w:sz w:val="32"/>
          <w:lang w:val="en-IN" w:bidi="he-IL"/>
        </w:rPr>
        <w:t>()</w:t>
      </w:r>
    </w:p>
    <w:p w:rsidR="00C84428" w:rsidRDefault="00C84428" w:rsidP="00C84428">
      <w:pPr>
        <w:tabs>
          <w:tab w:val="left" w:pos="7522"/>
        </w:tabs>
        <w:rPr>
          <w:sz w:val="32"/>
          <w:lang w:val="en-IN" w:bidi="he-IL"/>
        </w:rPr>
      </w:pPr>
    </w:p>
    <w:p w:rsidR="00C60016" w:rsidRDefault="00C60016" w:rsidP="00C84428">
      <w:pPr>
        <w:tabs>
          <w:tab w:val="left" w:pos="7522"/>
        </w:tabs>
        <w:rPr>
          <w:sz w:val="32"/>
          <w:lang w:val="en-IN" w:bidi="he-IL"/>
        </w:rPr>
      </w:pPr>
    </w:p>
    <w:p w:rsidR="00C60016" w:rsidRDefault="00C60016" w:rsidP="00C84428">
      <w:pPr>
        <w:tabs>
          <w:tab w:val="left" w:pos="7522"/>
        </w:tabs>
        <w:rPr>
          <w:sz w:val="32"/>
          <w:lang w:val="en-IN" w:bidi="he-IL"/>
        </w:rPr>
      </w:pPr>
    </w:p>
    <w:p w:rsidR="00C60016" w:rsidRDefault="00C60016" w:rsidP="00C84428">
      <w:pPr>
        <w:tabs>
          <w:tab w:val="left" w:pos="7522"/>
        </w:tabs>
        <w:rPr>
          <w:sz w:val="32"/>
          <w:lang w:val="en-IN" w:bidi="he-IL"/>
        </w:rPr>
      </w:pPr>
    </w:p>
    <w:p w:rsidR="00C60016" w:rsidRDefault="00C60016" w:rsidP="00C84428">
      <w:pPr>
        <w:tabs>
          <w:tab w:val="left" w:pos="7522"/>
        </w:tabs>
        <w:rPr>
          <w:sz w:val="32"/>
          <w:lang w:val="en-IN" w:bidi="he-IL"/>
        </w:rPr>
      </w:pPr>
    </w:p>
    <w:p w:rsidR="00C60016" w:rsidRDefault="00C60016" w:rsidP="00C84428">
      <w:pPr>
        <w:tabs>
          <w:tab w:val="left" w:pos="7522"/>
        </w:tabs>
        <w:rPr>
          <w:sz w:val="32"/>
          <w:lang w:val="en-IN" w:bidi="he-IL"/>
        </w:rPr>
      </w:pPr>
    </w:p>
    <w:p w:rsidR="004C7302" w:rsidRDefault="004C7302" w:rsidP="00421211">
      <w:pPr>
        <w:autoSpaceDE w:val="0"/>
        <w:autoSpaceDN w:val="0"/>
        <w:adjustRightInd w:val="0"/>
        <w:rPr>
          <w:rFonts w:ascii="CIDFont+F2" w:cs="CIDFont+F2"/>
          <w:b/>
          <w:sz w:val="39"/>
          <w:szCs w:val="31"/>
          <w:lang w:val="en-IN" w:bidi="he-IL"/>
        </w:rPr>
      </w:pPr>
    </w:p>
    <w:p w:rsidR="00421211" w:rsidRDefault="00421211" w:rsidP="00421211">
      <w:pPr>
        <w:autoSpaceDE w:val="0"/>
        <w:autoSpaceDN w:val="0"/>
        <w:adjustRightInd w:val="0"/>
        <w:rPr>
          <w:rFonts w:ascii="CIDFont+F2" w:cs="CIDFont+F2"/>
          <w:b/>
          <w:sz w:val="39"/>
          <w:szCs w:val="31"/>
          <w:lang w:val="en-IN" w:bidi="he-IL"/>
        </w:rPr>
      </w:pPr>
      <w:r w:rsidRPr="00421211">
        <w:rPr>
          <w:rFonts w:ascii="CIDFont+F2" w:cs="CIDFont+F2"/>
          <w:b/>
          <w:sz w:val="39"/>
          <w:szCs w:val="31"/>
          <w:lang w:val="en-IN" w:bidi="he-IL"/>
        </w:rPr>
        <w:t>4.2 RESULT</w:t>
      </w:r>
    </w:p>
    <w:p w:rsidR="00421211" w:rsidRPr="00421211" w:rsidRDefault="00421211" w:rsidP="00421211">
      <w:pPr>
        <w:autoSpaceDE w:val="0"/>
        <w:autoSpaceDN w:val="0"/>
        <w:adjustRightInd w:val="0"/>
        <w:rPr>
          <w:rFonts w:ascii="CIDFont+F2" w:cs="CIDFont+F2"/>
          <w:b/>
          <w:sz w:val="39"/>
          <w:szCs w:val="31"/>
          <w:lang w:val="en-IN" w:bidi="he-IL"/>
        </w:rPr>
      </w:pPr>
    </w:p>
    <w:p w:rsidR="00421211" w:rsidRPr="004C7302" w:rsidRDefault="00421211" w:rsidP="00421211">
      <w:pPr>
        <w:autoSpaceDE w:val="0"/>
        <w:autoSpaceDN w:val="0"/>
        <w:adjustRightInd w:val="0"/>
        <w:rPr>
          <w:rFonts w:ascii="CIDFont+F6" w:hAnsi="CIDFont+F6" w:cs="CIDFont+F6"/>
          <w:i/>
          <w:sz w:val="35"/>
          <w:szCs w:val="27"/>
          <w:lang w:val="en-IN" w:bidi="he-IL"/>
        </w:rPr>
      </w:pPr>
      <w:r w:rsidRPr="004C7302">
        <w:rPr>
          <w:rFonts w:ascii="CIDFont+F6" w:hAnsi="CIDFont+F6" w:cs="CIDFont+F6"/>
          <w:i/>
          <w:sz w:val="35"/>
          <w:szCs w:val="27"/>
          <w:lang w:val="en-IN" w:bidi="he-IL"/>
        </w:rPr>
        <w:t>The resulting system is able to:</w:t>
      </w:r>
    </w:p>
    <w:p w:rsidR="00421211" w:rsidRPr="004C7302" w:rsidRDefault="00421211" w:rsidP="00421211">
      <w:pPr>
        <w:autoSpaceDE w:val="0"/>
        <w:autoSpaceDN w:val="0"/>
        <w:adjustRightInd w:val="0"/>
        <w:rPr>
          <w:rFonts w:ascii="CIDFont+F6" w:hAnsi="CIDFont+F6" w:cs="CIDFont+F6"/>
          <w:i/>
          <w:sz w:val="35"/>
          <w:szCs w:val="27"/>
          <w:lang w:val="en-IN" w:bidi="he-IL"/>
        </w:rPr>
      </w:pPr>
    </w:p>
    <w:p w:rsidR="004C7302" w:rsidRPr="004C7302" w:rsidRDefault="004C7302" w:rsidP="004C7302">
      <w:pPr>
        <w:autoSpaceDE w:val="0"/>
        <w:autoSpaceDN w:val="0"/>
        <w:adjustRightInd w:val="0"/>
        <w:rPr>
          <w:rFonts w:ascii="CIDFont+F6" w:hAnsi="CIDFont+F6" w:cs="CIDFont+F6"/>
          <w:i/>
          <w:sz w:val="35"/>
          <w:szCs w:val="27"/>
          <w:lang w:val="en-IN" w:bidi="he-IL"/>
        </w:rPr>
      </w:pPr>
    </w:p>
    <w:p w:rsidR="00421211"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Pr="004C7302">
        <w:rPr>
          <w:rFonts w:ascii="CIDFont+F6" w:hAnsi="CIDFont+F6" w:cs="CIDFont+F6"/>
          <w:i/>
          <w:sz w:val="35"/>
          <w:szCs w:val="27"/>
          <w:lang w:val="en-IN" w:bidi="he-IL"/>
        </w:rPr>
        <w:t>Allows to Add book details</w:t>
      </w:r>
    </w:p>
    <w:p w:rsidR="004C7302" w:rsidRPr="004C7302" w:rsidRDefault="004C7302" w:rsidP="004C7302">
      <w:pPr>
        <w:autoSpaceDE w:val="0"/>
        <w:autoSpaceDN w:val="0"/>
        <w:adjustRightInd w:val="0"/>
        <w:ind w:left="360"/>
        <w:rPr>
          <w:rFonts w:ascii="CIDFont+F6" w:hAnsi="CIDFont+F6" w:cs="CIDFont+F6"/>
          <w:i/>
          <w:sz w:val="35"/>
          <w:szCs w:val="27"/>
          <w:lang w:val="en-IN" w:bidi="he-IL"/>
        </w:rPr>
      </w:pPr>
    </w:p>
    <w:p w:rsidR="00421211"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Pr="004C7302">
        <w:rPr>
          <w:rFonts w:ascii="CIDFont+F6" w:hAnsi="CIDFont+F6" w:cs="CIDFont+F6"/>
          <w:i/>
          <w:sz w:val="35"/>
          <w:szCs w:val="27"/>
          <w:lang w:val="en-IN" w:bidi="he-IL"/>
        </w:rPr>
        <w:t>Allows to Delete book details</w:t>
      </w:r>
    </w:p>
    <w:p w:rsidR="004C7302" w:rsidRPr="004C7302" w:rsidRDefault="004C7302" w:rsidP="004C7302">
      <w:pPr>
        <w:autoSpaceDE w:val="0"/>
        <w:autoSpaceDN w:val="0"/>
        <w:adjustRightInd w:val="0"/>
        <w:rPr>
          <w:rFonts w:ascii="CIDFont+F6" w:hAnsi="CIDFont+F6" w:cs="CIDFont+F6"/>
          <w:i/>
          <w:sz w:val="35"/>
          <w:szCs w:val="27"/>
          <w:lang w:val="en-IN" w:bidi="he-IL"/>
        </w:rPr>
      </w:pPr>
    </w:p>
    <w:p w:rsidR="00421211"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004C7302">
        <w:rPr>
          <w:rFonts w:ascii="CIDFont+F6" w:hAnsi="CIDFont+F6" w:cs="CIDFont+F6"/>
          <w:i/>
          <w:sz w:val="35"/>
          <w:szCs w:val="27"/>
          <w:lang w:val="en-IN" w:bidi="he-IL"/>
        </w:rPr>
        <w:t xml:space="preserve">Allows to View </w:t>
      </w:r>
      <w:proofErr w:type="gramStart"/>
      <w:r w:rsidR="004C7302">
        <w:rPr>
          <w:rFonts w:ascii="CIDFont+F6" w:hAnsi="CIDFont+F6" w:cs="CIDFont+F6"/>
          <w:i/>
          <w:sz w:val="35"/>
          <w:szCs w:val="27"/>
          <w:lang w:val="en-IN" w:bidi="he-IL"/>
        </w:rPr>
        <w:t>book</w:t>
      </w:r>
      <w:proofErr w:type="gramEnd"/>
      <w:r w:rsidR="004C7302">
        <w:rPr>
          <w:rFonts w:ascii="CIDFont+F6" w:hAnsi="CIDFont+F6" w:cs="CIDFont+F6"/>
          <w:i/>
          <w:sz w:val="35"/>
          <w:szCs w:val="27"/>
          <w:lang w:val="en-IN" w:bidi="he-IL"/>
        </w:rPr>
        <w:t xml:space="preserve"> List</w:t>
      </w:r>
    </w:p>
    <w:p w:rsidR="004C7302" w:rsidRPr="004C7302" w:rsidRDefault="004C7302" w:rsidP="004C7302">
      <w:pPr>
        <w:autoSpaceDE w:val="0"/>
        <w:autoSpaceDN w:val="0"/>
        <w:adjustRightInd w:val="0"/>
        <w:rPr>
          <w:rFonts w:ascii="CIDFont+F6" w:hAnsi="CIDFont+F6" w:cs="CIDFont+F6"/>
          <w:i/>
          <w:sz w:val="35"/>
          <w:szCs w:val="27"/>
          <w:lang w:val="en-IN" w:bidi="he-IL"/>
        </w:rPr>
      </w:pPr>
    </w:p>
    <w:p w:rsidR="00421211"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Pr="004C7302">
        <w:rPr>
          <w:rFonts w:ascii="CIDFont+F6" w:hAnsi="CIDFont+F6" w:cs="CIDFont+F6"/>
          <w:i/>
          <w:sz w:val="35"/>
          <w:szCs w:val="27"/>
          <w:lang w:val="en-IN" w:bidi="he-IL"/>
        </w:rPr>
        <w:t>Allows to issue book to li</w:t>
      </w:r>
      <w:r w:rsidR="004C7302">
        <w:rPr>
          <w:rFonts w:ascii="CIDFont+F6" w:hAnsi="CIDFont+F6" w:cs="CIDFont+F6"/>
          <w:i/>
          <w:sz w:val="35"/>
          <w:szCs w:val="27"/>
          <w:lang w:val="en-IN" w:bidi="he-IL"/>
        </w:rPr>
        <w:t>brary student</w:t>
      </w:r>
    </w:p>
    <w:p w:rsidR="004C7302" w:rsidRPr="004C7302" w:rsidRDefault="004C7302" w:rsidP="004C7302">
      <w:pPr>
        <w:autoSpaceDE w:val="0"/>
        <w:autoSpaceDN w:val="0"/>
        <w:adjustRightInd w:val="0"/>
        <w:rPr>
          <w:rFonts w:ascii="CIDFont+F6" w:hAnsi="CIDFont+F6" w:cs="CIDFont+F6"/>
          <w:i/>
          <w:sz w:val="35"/>
          <w:szCs w:val="27"/>
          <w:lang w:val="en-IN" w:bidi="he-IL"/>
        </w:rPr>
      </w:pPr>
    </w:p>
    <w:p w:rsidR="00421211"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Pr="004C7302">
        <w:rPr>
          <w:rFonts w:ascii="CIDFont+F6" w:hAnsi="CIDFont+F6" w:cs="CIDFont+F6"/>
          <w:i/>
          <w:sz w:val="35"/>
          <w:szCs w:val="27"/>
          <w:lang w:val="en-IN" w:bidi="he-IL"/>
        </w:rPr>
        <w:t>Allows to View issue book details</w:t>
      </w:r>
    </w:p>
    <w:p w:rsidR="004C7302" w:rsidRPr="004C7302" w:rsidRDefault="004C7302" w:rsidP="004C7302">
      <w:pPr>
        <w:autoSpaceDE w:val="0"/>
        <w:autoSpaceDN w:val="0"/>
        <w:adjustRightInd w:val="0"/>
        <w:rPr>
          <w:rFonts w:ascii="CIDFont+F6" w:hAnsi="CIDFont+F6" w:cs="CIDFont+F6"/>
          <w:i/>
          <w:sz w:val="35"/>
          <w:szCs w:val="27"/>
          <w:lang w:val="en-IN" w:bidi="he-IL"/>
        </w:rPr>
      </w:pPr>
    </w:p>
    <w:p w:rsidR="00421211" w:rsidRPr="004C7302" w:rsidRDefault="00421211" w:rsidP="00421211">
      <w:pPr>
        <w:pStyle w:val="ListParagraph"/>
        <w:numPr>
          <w:ilvl w:val="0"/>
          <w:numId w:val="32"/>
        </w:numPr>
        <w:autoSpaceDE w:val="0"/>
        <w:autoSpaceDN w:val="0"/>
        <w:adjustRightInd w:val="0"/>
        <w:rPr>
          <w:rFonts w:ascii="CIDFont+F6" w:hAnsi="CIDFont+F6" w:cs="CIDFont+F6"/>
          <w:i/>
          <w:sz w:val="35"/>
          <w:szCs w:val="27"/>
          <w:lang w:val="en-IN" w:bidi="he-IL"/>
        </w:rPr>
      </w:pPr>
      <w:r w:rsidRPr="004C7302">
        <w:rPr>
          <w:rFonts w:ascii="CIDFont+F13" w:eastAsia="CIDFont+F13" w:cs="CIDFont+F13"/>
          <w:i/>
          <w:sz w:val="35"/>
          <w:szCs w:val="27"/>
          <w:lang w:val="en-IN" w:bidi="he-IL"/>
        </w:rPr>
        <w:t xml:space="preserve"> </w:t>
      </w:r>
      <w:r w:rsidRPr="004C7302">
        <w:rPr>
          <w:rFonts w:ascii="CIDFont+F6" w:hAnsi="CIDFont+F6" w:cs="CIDFont+F6"/>
          <w:i/>
          <w:sz w:val="35"/>
          <w:szCs w:val="27"/>
          <w:lang w:val="en-IN" w:bidi="he-IL"/>
        </w:rPr>
        <w:t>Allows to return book back</w:t>
      </w:r>
    </w:p>
    <w:p w:rsidR="00CD6841" w:rsidRDefault="00CD6841" w:rsidP="004C7302">
      <w:pPr>
        <w:tabs>
          <w:tab w:val="left" w:pos="7522"/>
        </w:tabs>
        <w:ind w:left="360"/>
        <w:rPr>
          <w:i/>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Pr="00CD6841" w:rsidRDefault="00CD6841" w:rsidP="00CD6841">
      <w:pPr>
        <w:rPr>
          <w:sz w:val="48"/>
          <w:lang w:val="en-IN" w:bidi="he-IL"/>
        </w:rPr>
      </w:pPr>
    </w:p>
    <w:p w:rsidR="00CD6841" w:rsidRDefault="00CD6841" w:rsidP="00CD6841">
      <w:pPr>
        <w:rPr>
          <w:sz w:val="48"/>
          <w:lang w:val="en-IN" w:bidi="he-IL"/>
        </w:rPr>
      </w:pPr>
    </w:p>
    <w:p w:rsidR="00C60016" w:rsidRDefault="00CD6841" w:rsidP="00CD6841">
      <w:pPr>
        <w:tabs>
          <w:tab w:val="left" w:pos="7630"/>
        </w:tabs>
        <w:rPr>
          <w:sz w:val="48"/>
          <w:lang w:val="en-IN" w:bidi="he-IL"/>
        </w:rPr>
      </w:pPr>
      <w:r>
        <w:rPr>
          <w:sz w:val="48"/>
          <w:lang w:val="en-IN" w:bidi="he-IL"/>
        </w:rPr>
        <w:tab/>
      </w:r>
    </w:p>
    <w:p w:rsidR="00CD6841" w:rsidRDefault="00CD6841" w:rsidP="00CD6841">
      <w:pPr>
        <w:autoSpaceDE w:val="0"/>
        <w:autoSpaceDN w:val="0"/>
        <w:adjustRightInd w:val="0"/>
        <w:jc w:val="center"/>
        <w:rPr>
          <w:rFonts w:ascii="CIDFont+F2" w:cs="CIDFont+F2"/>
          <w:b/>
          <w:color w:val="000000"/>
          <w:sz w:val="43"/>
          <w:szCs w:val="35"/>
          <w:lang w:val="en-IN" w:bidi="he-IL"/>
        </w:rPr>
      </w:pPr>
      <w:r w:rsidRPr="00CD6841">
        <w:rPr>
          <w:rFonts w:ascii="CIDFont+F2" w:cs="CIDFont+F2"/>
          <w:b/>
          <w:color w:val="000000"/>
          <w:sz w:val="43"/>
          <w:szCs w:val="35"/>
          <w:lang w:val="en-IN" w:bidi="he-IL"/>
        </w:rPr>
        <w:lastRenderedPageBreak/>
        <w:t>5 TESTING</w:t>
      </w:r>
    </w:p>
    <w:p w:rsidR="00CD6841" w:rsidRPr="00CD6841" w:rsidRDefault="00CD6841" w:rsidP="00CD6841">
      <w:pPr>
        <w:autoSpaceDE w:val="0"/>
        <w:autoSpaceDN w:val="0"/>
        <w:adjustRightInd w:val="0"/>
        <w:jc w:val="center"/>
        <w:rPr>
          <w:rFonts w:ascii="CIDFont+F2" w:cs="CIDFont+F2"/>
          <w:b/>
          <w:color w:val="000000"/>
          <w:sz w:val="43"/>
          <w:szCs w:val="35"/>
          <w:lang w:val="en-IN" w:bidi="he-IL"/>
        </w:rPr>
      </w:pPr>
    </w:p>
    <w:p w:rsidR="00CD6841" w:rsidRPr="00CD6841" w:rsidRDefault="00CD6841" w:rsidP="00CD6841">
      <w:pPr>
        <w:autoSpaceDE w:val="0"/>
        <w:autoSpaceDN w:val="0"/>
        <w:adjustRightInd w:val="0"/>
        <w:rPr>
          <w:rFonts w:ascii="CIDFont+F7" w:hAnsi="CIDFont+F7" w:cs="CIDFont+F7"/>
          <w:b/>
          <w:color w:val="000000"/>
          <w:sz w:val="32"/>
          <w:szCs w:val="26"/>
          <w:lang w:val="en-IN" w:bidi="he-IL"/>
        </w:rPr>
      </w:pPr>
      <w:r w:rsidRPr="00CD6841">
        <w:rPr>
          <w:rFonts w:ascii="CIDFont+F7" w:hAnsi="CIDFont+F7" w:cs="CIDFont+F7"/>
          <w:b/>
          <w:color w:val="000000"/>
          <w:sz w:val="32"/>
          <w:szCs w:val="26"/>
          <w:lang w:val="en-IN" w:bidi="he-IL"/>
        </w:rPr>
        <w:t>5.1 SOFTWARE TESTING</w:t>
      </w:r>
    </w:p>
    <w:p w:rsidR="00CD6841" w:rsidRDefault="00CD6841" w:rsidP="00CD6841">
      <w:pPr>
        <w:autoSpaceDE w:val="0"/>
        <w:autoSpaceDN w:val="0"/>
        <w:adjustRightInd w:val="0"/>
        <w:rPr>
          <w:rFonts w:ascii="CIDFont+F7" w:hAnsi="CIDFont+F7" w:cs="CIDFont+F7"/>
          <w:color w:val="000000"/>
          <w:sz w:val="26"/>
          <w:szCs w:val="26"/>
          <w:lang w:val="en-IN" w:bidi="he-IL"/>
        </w:rPr>
      </w:pPr>
    </w:p>
    <w:p w:rsidR="00CD6841" w:rsidRDefault="00CD6841" w:rsidP="00CD6841">
      <w:pPr>
        <w:autoSpaceDE w:val="0"/>
        <w:autoSpaceDN w:val="0"/>
        <w:adjustRightInd w:val="0"/>
        <w:ind w:firstLine="720"/>
        <w:jc w:val="both"/>
        <w:rPr>
          <w:rFonts w:ascii="CIDFont+F1" w:cs="CIDFont+F1"/>
          <w:color w:val="000000"/>
          <w:sz w:val="21"/>
          <w:szCs w:val="21"/>
          <w:lang w:val="en-IN" w:bidi="he-IL"/>
        </w:rPr>
      </w:pPr>
      <w:r w:rsidRPr="00CD6841">
        <w:rPr>
          <w:rFonts w:ascii="CIDFont+F6" w:hAnsi="CIDFont+F6" w:cs="CIDFont+F6"/>
          <w:color w:val="000000"/>
          <w:sz w:val="31"/>
          <w:szCs w:val="27"/>
          <w:lang w:val="en-IN" w:bidi="he-IL"/>
        </w:rPr>
        <w:t>Testing is the process used to help identify correctness, completeness, security and quality of developed software. This includes executing a program with the intent of finding errors. It is important to distinguish between faults and failures. Software testing can provide objective, independent information about the quality of software and risk of its failure to users or sponsors. It can be conducted as soon as executable software (even if partially complete) exists. Most testing occurs after system requirements have been defined and then implemented in testable programs</w:t>
      </w:r>
      <w:r>
        <w:rPr>
          <w:rFonts w:ascii="CIDFont+F1" w:cs="CIDFont+F1"/>
          <w:color w:val="000000"/>
          <w:sz w:val="21"/>
          <w:szCs w:val="21"/>
          <w:lang w:val="en-IN" w:bidi="he-IL"/>
        </w:rPr>
        <w:t>.</w:t>
      </w:r>
    </w:p>
    <w:p w:rsidR="00CD6841" w:rsidRDefault="00CD6841" w:rsidP="00CD6841">
      <w:pPr>
        <w:autoSpaceDE w:val="0"/>
        <w:autoSpaceDN w:val="0"/>
        <w:adjustRightInd w:val="0"/>
        <w:jc w:val="both"/>
        <w:rPr>
          <w:rFonts w:ascii="CIDFont+F1" w:cs="CIDFont+F1"/>
          <w:color w:val="000000"/>
          <w:sz w:val="21"/>
          <w:szCs w:val="21"/>
          <w:lang w:val="en-IN" w:bidi="he-IL"/>
        </w:rPr>
      </w:pPr>
    </w:p>
    <w:p w:rsidR="00CD6841" w:rsidRPr="00CD6841" w:rsidRDefault="00CD6841" w:rsidP="00CD6841">
      <w:pPr>
        <w:autoSpaceDE w:val="0"/>
        <w:autoSpaceDN w:val="0"/>
        <w:adjustRightInd w:val="0"/>
        <w:jc w:val="both"/>
        <w:rPr>
          <w:rFonts w:ascii="CIDFont+F6" w:hAnsi="CIDFont+F6" w:cs="CIDFont+F6"/>
          <w:color w:val="000000"/>
          <w:sz w:val="27"/>
          <w:szCs w:val="27"/>
          <w:lang w:val="en-IN" w:bidi="he-IL"/>
        </w:rPr>
      </w:pPr>
    </w:p>
    <w:p w:rsidR="00CD6841" w:rsidRPr="00CD6841" w:rsidRDefault="00CD6841" w:rsidP="00CD6841">
      <w:pPr>
        <w:autoSpaceDE w:val="0"/>
        <w:autoSpaceDN w:val="0"/>
        <w:adjustRightInd w:val="0"/>
        <w:jc w:val="both"/>
        <w:rPr>
          <w:rFonts w:ascii="CIDFont+F7" w:hAnsi="CIDFont+F7" w:cs="CIDFont+F7"/>
          <w:b/>
          <w:color w:val="000000"/>
          <w:sz w:val="34"/>
          <w:szCs w:val="26"/>
          <w:lang w:val="en-IN" w:bidi="he-IL"/>
        </w:rPr>
      </w:pPr>
      <w:r w:rsidRPr="00CD6841">
        <w:rPr>
          <w:rFonts w:ascii="CIDFont+F7" w:hAnsi="CIDFont+F7" w:cs="CIDFont+F7"/>
          <w:b/>
          <w:color w:val="000000"/>
          <w:sz w:val="34"/>
          <w:szCs w:val="26"/>
          <w:lang w:val="en-IN" w:bidi="he-IL"/>
        </w:rPr>
        <w:t>5.2 MODULE TESTING AND INTEGRATION</w:t>
      </w:r>
    </w:p>
    <w:p w:rsidR="00CD6841" w:rsidRDefault="00CD6841" w:rsidP="00CD6841">
      <w:pPr>
        <w:autoSpaceDE w:val="0"/>
        <w:autoSpaceDN w:val="0"/>
        <w:adjustRightInd w:val="0"/>
        <w:jc w:val="both"/>
        <w:rPr>
          <w:rFonts w:ascii="CIDFont+F7" w:hAnsi="CIDFont+F7" w:cs="CIDFont+F7"/>
          <w:color w:val="000000"/>
          <w:sz w:val="26"/>
          <w:szCs w:val="26"/>
          <w:lang w:val="en-IN" w:bidi="he-IL"/>
        </w:rPr>
      </w:pPr>
    </w:p>
    <w:p w:rsidR="00CD6841" w:rsidRPr="00CD6841" w:rsidRDefault="00CD6841" w:rsidP="00CD6841">
      <w:pPr>
        <w:autoSpaceDE w:val="0"/>
        <w:autoSpaceDN w:val="0"/>
        <w:adjustRightInd w:val="0"/>
        <w:ind w:firstLine="720"/>
        <w:jc w:val="both"/>
        <w:rPr>
          <w:rFonts w:ascii="CIDFont+F6" w:hAnsi="CIDFont+F6" w:cs="CIDFont+F6"/>
          <w:color w:val="000000"/>
          <w:sz w:val="31"/>
          <w:szCs w:val="27"/>
          <w:lang w:val="en-IN" w:bidi="he-IL"/>
        </w:rPr>
      </w:pPr>
      <w:r w:rsidRPr="00CD6841">
        <w:rPr>
          <w:rFonts w:ascii="CIDFont+F6" w:hAnsi="CIDFont+F6" w:cs="CIDFont+F6"/>
          <w:color w:val="000000"/>
          <w:sz w:val="31"/>
          <w:szCs w:val="27"/>
          <w:lang w:val="en-IN" w:bidi="he-IL"/>
        </w:rPr>
        <w:t>Module testing is a process of testing the individual subprograms, subroutines, classes, or procedures in a program. Instead of testing whole software program at once, module testing recommend testing the smaller building blocks of the program. It is largely white box oriented. The objective of doing Module testing is not to demonstrate proper functioning of the module but to demonstrate the presence of an error in the module. Module testing allows implementing of parallelism into the testing process by giving the opportunity to test multiple modules simultaneously.</w:t>
      </w:r>
    </w:p>
    <w:p w:rsidR="00CD6841" w:rsidRPr="00CD6841" w:rsidRDefault="00CD6841" w:rsidP="00CD6841">
      <w:pPr>
        <w:autoSpaceDE w:val="0"/>
        <w:autoSpaceDN w:val="0"/>
        <w:adjustRightInd w:val="0"/>
        <w:ind w:firstLine="720"/>
        <w:jc w:val="both"/>
        <w:rPr>
          <w:rFonts w:ascii="CIDFont+F6" w:hAnsi="CIDFont+F6" w:cs="CIDFont+F6"/>
          <w:color w:val="000000"/>
          <w:sz w:val="31"/>
          <w:szCs w:val="27"/>
          <w:lang w:val="en-IN" w:bidi="he-IL"/>
        </w:rPr>
      </w:pPr>
      <w:r w:rsidRPr="00CD6841">
        <w:rPr>
          <w:rFonts w:ascii="CIDFont+F6" w:hAnsi="CIDFont+F6" w:cs="CIDFont+F6"/>
          <w:color w:val="000000"/>
          <w:sz w:val="31"/>
          <w:szCs w:val="27"/>
          <w:lang w:val="en-IN" w:bidi="he-IL"/>
        </w:rPr>
        <w:t>The final integrated system too has been tested for various test cases such as duplicate entries and type mismatch.</w:t>
      </w:r>
    </w:p>
    <w:p w:rsidR="00CD6841" w:rsidRPr="00CD6841" w:rsidRDefault="00CD6841" w:rsidP="00CD6841">
      <w:pPr>
        <w:autoSpaceDE w:val="0"/>
        <w:autoSpaceDN w:val="0"/>
        <w:adjustRightInd w:val="0"/>
        <w:ind w:firstLine="720"/>
        <w:jc w:val="both"/>
        <w:rPr>
          <w:rFonts w:ascii="CIDFont+F6" w:hAnsi="CIDFont+F6" w:cs="CIDFont+F6"/>
          <w:color w:val="000000"/>
          <w:sz w:val="31"/>
          <w:szCs w:val="27"/>
          <w:lang w:val="en-IN" w:bidi="he-IL"/>
        </w:rPr>
      </w:pPr>
    </w:p>
    <w:p w:rsidR="00CD6841" w:rsidRDefault="00CD6841" w:rsidP="00CD6841">
      <w:pPr>
        <w:autoSpaceDE w:val="0"/>
        <w:autoSpaceDN w:val="0"/>
        <w:adjustRightInd w:val="0"/>
        <w:jc w:val="both"/>
        <w:rPr>
          <w:rFonts w:ascii="CIDFont+F7" w:hAnsi="CIDFont+F7" w:cs="CIDFont+F7"/>
          <w:b/>
          <w:color w:val="000000"/>
          <w:sz w:val="34"/>
          <w:szCs w:val="26"/>
          <w:lang w:val="en-IN" w:bidi="he-IL"/>
        </w:rPr>
      </w:pPr>
      <w:r w:rsidRPr="002B62CA">
        <w:rPr>
          <w:rFonts w:ascii="CIDFont+F7" w:hAnsi="CIDFont+F7" w:cs="CIDFont+F7"/>
          <w:b/>
          <w:color w:val="000000"/>
          <w:sz w:val="34"/>
          <w:szCs w:val="26"/>
          <w:lang w:val="en-IN" w:bidi="he-IL"/>
        </w:rPr>
        <w:t>5.3 LIMITATIONS</w:t>
      </w:r>
    </w:p>
    <w:p w:rsidR="002B62CA" w:rsidRPr="002B62CA" w:rsidRDefault="002B62CA" w:rsidP="00CD6841">
      <w:pPr>
        <w:autoSpaceDE w:val="0"/>
        <w:autoSpaceDN w:val="0"/>
        <w:adjustRightInd w:val="0"/>
        <w:jc w:val="both"/>
        <w:rPr>
          <w:rFonts w:ascii="CIDFont+F7" w:hAnsi="CIDFont+F7" w:cs="CIDFont+F7"/>
          <w:b/>
          <w:color w:val="000000"/>
          <w:sz w:val="34"/>
          <w:szCs w:val="26"/>
          <w:lang w:val="en-IN" w:bidi="he-IL"/>
        </w:rPr>
      </w:pPr>
    </w:p>
    <w:p w:rsidR="00CD6841" w:rsidRPr="002B62CA" w:rsidRDefault="00CD6841" w:rsidP="002B62CA">
      <w:pPr>
        <w:pStyle w:val="ListParagraph"/>
        <w:numPr>
          <w:ilvl w:val="0"/>
          <w:numId w:val="35"/>
        </w:numPr>
        <w:autoSpaceDE w:val="0"/>
        <w:autoSpaceDN w:val="0"/>
        <w:adjustRightInd w:val="0"/>
        <w:jc w:val="both"/>
        <w:rPr>
          <w:rFonts w:ascii="CIDFont+F1" w:cs="CIDFont+F1"/>
          <w:color w:val="000000"/>
          <w:sz w:val="33"/>
          <w:szCs w:val="27"/>
          <w:lang w:val="en-IN" w:bidi="he-IL"/>
        </w:rPr>
      </w:pPr>
      <w:r w:rsidRPr="002B62CA">
        <w:rPr>
          <w:rFonts w:ascii="CIDFont+F1" w:cs="CIDFont+F1"/>
          <w:color w:val="000000"/>
          <w:sz w:val="33"/>
          <w:szCs w:val="27"/>
          <w:lang w:val="en-IN" w:bidi="he-IL"/>
        </w:rPr>
        <w:t>Calculation of fine has to be done manually by looking issue date in issue</w:t>
      </w:r>
      <w:r w:rsidR="002B62CA" w:rsidRPr="002B62CA">
        <w:rPr>
          <w:rFonts w:ascii="CIDFont+F1" w:cs="CIDFont+F1"/>
          <w:color w:val="000000"/>
          <w:sz w:val="33"/>
          <w:szCs w:val="27"/>
          <w:lang w:val="en-IN" w:bidi="he-IL"/>
        </w:rPr>
        <w:t xml:space="preserve"> </w:t>
      </w:r>
      <w:r w:rsidRPr="002B62CA">
        <w:rPr>
          <w:rFonts w:ascii="CIDFont+F1" w:cs="CIDFont+F1"/>
          <w:color w:val="000000"/>
          <w:sz w:val="33"/>
          <w:szCs w:val="27"/>
          <w:lang w:val="en-IN" w:bidi="he-IL"/>
        </w:rPr>
        <w:t>book details</w:t>
      </w:r>
    </w:p>
    <w:p w:rsidR="002B62CA" w:rsidRPr="002B62CA" w:rsidRDefault="002B62CA" w:rsidP="002B62CA">
      <w:pPr>
        <w:pStyle w:val="ListParagraph"/>
        <w:numPr>
          <w:ilvl w:val="0"/>
          <w:numId w:val="35"/>
        </w:numPr>
        <w:autoSpaceDE w:val="0"/>
        <w:autoSpaceDN w:val="0"/>
        <w:adjustRightInd w:val="0"/>
        <w:jc w:val="both"/>
        <w:rPr>
          <w:rFonts w:ascii="CIDFont+F1" w:cs="CIDFont+F1"/>
          <w:color w:val="000000"/>
          <w:sz w:val="33"/>
          <w:szCs w:val="27"/>
          <w:lang w:val="en-IN" w:bidi="he-IL"/>
        </w:rPr>
      </w:pPr>
      <w:r w:rsidRPr="002B62CA">
        <w:rPr>
          <w:rFonts w:ascii="CIDFont+F1" w:cs="CIDFont+F1"/>
          <w:color w:val="000000"/>
          <w:sz w:val="33"/>
          <w:szCs w:val="27"/>
          <w:lang w:val="en-IN" w:bidi="he-IL"/>
        </w:rPr>
        <w:t>Cannot able to sort books based on different domains</w:t>
      </w:r>
    </w:p>
    <w:p w:rsidR="00CD6841" w:rsidRPr="002B62CA" w:rsidRDefault="00CD6841" w:rsidP="002B62CA">
      <w:pPr>
        <w:pStyle w:val="ListParagraph"/>
        <w:numPr>
          <w:ilvl w:val="0"/>
          <w:numId w:val="35"/>
        </w:numPr>
        <w:autoSpaceDE w:val="0"/>
        <w:autoSpaceDN w:val="0"/>
        <w:adjustRightInd w:val="0"/>
        <w:jc w:val="both"/>
        <w:rPr>
          <w:rFonts w:ascii="CIDFont+F1" w:cs="CIDFont+F1"/>
          <w:color w:val="000000"/>
          <w:sz w:val="31"/>
          <w:szCs w:val="27"/>
          <w:lang w:val="en-IN" w:bidi="he-IL"/>
        </w:rPr>
      </w:pPr>
      <w:r w:rsidRPr="002B62CA">
        <w:rPr>
          <w:rFonts w:ascii="CIDFont+F1" w:cs="CIDFont+F1"/>
          <w:color w:val="202124"/>
          <w:sz w:val="33"/>
          <w:szCs w:val="27"/>
          <w:lang w:val="en-IN" w:bidi="he-IL"/>
        </w:rPr>
        <w:t>Risk of computer virus</w:t>
      </w:r>
    </w:p>
    <w:p w:rsidR="002B62CA" w:rsidRDefault="00CE51EA" w:rsidP="00CE51EA">
      <w:pPr>
        <w:pStyle w:val="ListParagraph"/>
        <w:autoSpaceDE w:val="0"/>
        <w:autoSpaceDN w:val="0"/>
        <w:adjustRightInd w:val="0"/>
        <w:jc w:val="center"/>
        <w:rPr>
          <w:rFonts w:ascii="CIDFont+F2" w:cs="CIDFont+F2"/>
          <w:b/>
          <w:sz w:val="53"/>
          <w:szCs w:val="35"/>
          <w:u w:val="double"/>
          <w:lang w:val="en-IN" w:bidi="he-IL"/>
        </w:rPr>
      </w:pPr>
      <w:r w:rsidRPr="00CE51EA">
        <w:rPr>
          <w:rFonts w:ascii="CIDFont+F2" w:cs="CIDFont+F2"/>
          <w:b/>
          <w:sz w:val="53"/>
          <w:szCs w:val="35"/>
          <w:u w:val="double"/>
          <w:lang w:val="en-IN" w:bidi="he-IL"/>
        </w:rPr>
        <w:lastRenderedPageBreak/>
        <w:t>6. Snapshots</w:t>
      </w:r>
    </w:p>
    <w:p w:rsidR="00CE51EA" w:rsidRDefault="00CE51EA" w:rsidP="00CE51EA">
      <w:pPr>
        <w:pStyle w:val="ListParagraph"/>
        <w:autoSpaceDE w:val="0"/>
        <w:autoSpaceDN w:val="0"/>
        <w:adjustRightInd w:val="0"/>
        <w:rPr>
          <w:rFonts w:ascii="CIDFont+F2" w:cs="CIDFont+F2"/>
          <w:b/>
          <w:sz w:val="53"/>
          <w:szCs w:val="35"/>
          <w:u w:val="double"/>
          <w:lang w:val="en-IN" w:bidi="he-IL"/>
        </w:rPr>
      </w:pPr>
    </w:p>
    <w:p w:rsidR="00CE51EA" w:rsidRDefault="00CE51EA" w:rsidP="00CE51EA">
      <w:pPr>
        <w:pStyle w:val="ListParagraph"/>
        <w:autoSpaceDE w:val="0"/>
        <w:autoSpaceDN w:val="0"/>
        <w:adjustRightInd w:val="0"/>
        <w:rPr>
          <w:rFonts w:ascii="CIDFont+F2" w:cs="CIDFont+F2"/>
          <w:b/>
          <w:i/>
          <w:sz w:val="39"/>
          <w:szCs w:val="35"/>
          <w:lang w:val="en-IN" w:bidi="he-IL"/>
        </w:rPr>
      </w:pPr>
      <w:proofErr w:type="gramStart"/>
      <w:r w:rsidRPr="00CE51EA">
        <w:rPr>
          <w:rFonts w:ascii="CIDFont+F2" w:cs="CIDFont+F2"/>
          <w:b/>
          <w:i/>
          <w:sz w:val="39"/>
          <w:szCs w:val="35"/>
          <w:lang w:val="en-IN" w:bidi="he-IL"/>
        </w:rPr>
        <w:t>6.1  MAIN</w:t>
      </w:r>
      <w:proofErr w:type="gramEnd"/>
      <w:r w:rsidRPr="00CE51EA">
        <w:rPr>
          <w:rFonts w:ascii="CIDFont+F2" w:cs="CIDFont+F2"/>
          <w:b/>
          <w:i/>
          <w:sz w:val="39"/>
          <w:szCs w:val="35"/>
          <w:lang w:val="en-IN" w:bidi="he-IL"/>
        </w:rPr>
        <w:t xml:space="preserve"> PAGE</w:t>
      </w:r>
    </w:p>
    <w:p w:rsidR="00CE51EA" w:rsidRDefault="00CE51EA" w:rsidP="00CE51EA">
      <w:pPr>
        <w:pStyle w:val="ListParagraph"/>
        <w:autoSpaceDE w:val="0"/>
        <w:autoSpaceDN w:val="0"/>
        <w:adjustRightInd w:val="0"/>
        <w:rPr>
          <w:rFonts w:ascii="CIDFont+F2" w:cs="CIDFont+F2"/>
          <w:b/>
          <w:i/>
          <w:sz w:val="39"/>
          <w:szCs w:val="35"/>
          <w:lang w:val="en-IN" w:bidi="he-IL"/>
        </w:rPr>
      </w:pPr>
    </w:p>
    <w:p w:rsidR="00CE51EA" w:rsidRDefault="00CE51EA" w:rsidP="00CE51EA">
      <w:pPr>
        <w:autoSpaceDE w:val="0"/>
        <w:autoSpaceDN w:val="0"/>
        <w:adjustRightInd w:val="0"/>
        <w:rPr>
          <w:rFonts w:ascii="CIDFont+F2" w:cs="CIDFont+F2"/>
          <w:b/>
          <w:i/>
          <w:sz w:val="39"/>
          <w:szCs w:val="35"/>
          <w:lang w:val="en-IN" w:bidi="he-IL"/>
        </w:rPr>
      </w:pPr>
    </w:p>
    <w:p w:rsidR="00CE51EA" w:rsidRDefault="00CE51EA" w:rsidP="00CE51EA">
      <w:pPr>
        <w:autoSpaceDE w:val="0"/>
        <w:autoSpaceDN w:val="0"/>
        <w:adjustRightInd w:val="0"/>
        <w:rPr>
          <w:rFonts w:ascii="CIDFont+F1" w:cs="CIDFont+F1"/>
          <w:b/>
          <w:i/>
          <w:color w:val="000000"/>
          <w:sz w:val="35"/>
          <w:szCs w:val="27"/>
          <w:lang w:val="en-IN" w:bidi="he-IL"/>
        </w:rPr>
      </w:pPr>
      <w:r>
        <w:rPr>
          <w:rFonts w:ascii="CIDFont+F1" w:cs="CIDFont+F1"/>
          <w:b/>
          <w:i/>
          <w:noProof/>
          <w:color w:val="000000"/>
          <w:sz w:val="35"/>
          <w:szCs w:val="27"/>
          <w:lang w:val="en-IN" w:eastAsia="en-IN"/>
        </w:rPr>
        <w:drawing>
          <wp:inline distT="0" distB="0" distL="0" distR="0">
            <wp:extent cx="6110605" cy="5554638"/>
            <wp:effectExtent l="0" t="0" r="4445"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1.png"/>
                    <pic:cNvPicPr/>
                  </pic:nvPicPr>
                  <pic:blipFill>
                    <a:blip r:embed="rId14">
                      <a:extLst>
                        <a:ext uri="{28A0092B-C50C-407E-A947-70E740481C1C}">
                          <a14:useLocalDpi xmlns:a14="http://schemas.microsoft.com/office/drawing/2010/main" val="0"/>
                        </a:ext>
                      </a:extLst>
                    </a:blip>
                    <a:stretch>
                      <a:fillRect/>
                    </a:stretch>
                  </pic:blipFill>
                  <pic:spPr>
                    <a:xfrm>
                      <a:off x="0" y="0"/>
                      <a:ext cx="6137936" cy="5579482"/>
                    </a:xfrm>
                    <a:prstGeom prst="rect">
                      <a:avLst/>
                    </a:prstGeom>
                  </pic:spPr>
                </pic:pic>
              </a:graphicData>
            </a:graphic>
          </wp:inline>
        </w:drawing>
      </w:r>
    </w:p>
    <w:p w:rsidR="00CE51EA" w:rsidRDefault="00CE51EA" w:rsidP="00CE51EA">
      <w:pPr>
        <w:autoSpaceDE w:val="0"/>
        <w:autoSpaceDN w:val="0"/>
        <w:adjustRightInd w:val="0"/>
        <w:rPr>
          <w:rFonts w:ascii="CIDFont+F1" w:cs="CIDFont+F1"/>
          <w:b/>
          <w:i/>
          <w:color w:val="000000"/>
          <w:sz w:val="35"/>
          <w:szCs w:val="27"/>
          <w:lang w:val="en-IN" w:bidi="he-IL"/>
        </w:rPr>
      </w:pPr>
    </w:p>
    <w:p w:rsidR="00CE51EA" w:rsidRDefault="00CE51EA" w:rsidP="00CE51EA">
      <w:pPr>
        <w:autoSpaceDE w:val="0"/>
        <w:autoSpaceDN w:val="0"/>
        <w:adjustRightInd w:val="0"/>
        <w:rPr>
          <w:rFonts w:ascii="CIDFont+F1" w:cs="CIDFont+F1"/>
          <w:b/>
          <w:i/>
          <w:color w:val="000000"/>
          <w:sz w:val="35"/>
          <w:szCs w:val="27"/>
          <w:lang w:val="en-IN" w:bidi="he-IL"/>
        </w:rPr>
      </w:pPr>
    </w:p>
    <w:p w:rsidR="00CE51EA" w:rsidRDefault="00CE51EA" w:rsidP="00CE51EA">
      <w:pPr>
        <w:autoSpaceDE w:val="0"/>
        <w:autoSpaceDN w:val="0"/>
        <w:adjustRightInd w:val="0"/>
        <w:rPr>
          <w:rFonts w:ascii="CIDFont+F1" w:cs="CIDFont+F1"/>
          <w:b/>
          <w:i/>
          <w:color w:val="000000"/>
          <w:sz w:val="35"/>
          <w:szCs w:val="27"/>
          <w:lang w:val="en-IN" w:bidi="he-IL"/>
        </w:rPr>
      </w:pPr>
    </w:p>
    <w:p w:rsidR="00CE51EA" w:rsidRDefault="00CE51EA" w:rsidP="00CE51EA">
      <w:pPr>
        <w:autoSpaceDE w:val="0"/>
        <w:autoSpaceDN w:val="0"/>
        <w:adjustRightInd w:val="0"/>
        <w:rPr>
          <w:rFonts w:ascii="CIDFont+F1" w:cs="CIDFont+F1"/>
          <w:b/>
          <w:i/>
          <w:color w:val="000000"/>
          <w:sz w:val="35"/>
          <w:szCs w:val="27"/>
          <w:lang w:val="en-IN" w:bidi="he-IL"/>
        </w:rPr>
      </w:pPr>
    </w:p>
    <w:p w:rsidR="0025141E" w:rsidRDefault="0025141E" w:rsidP="00CE51EA">
      <w:pPr>
        <w:autoSpaceDE w:val="0"/>
        <w:autoSpaceDN w:val="0"/>
        <w:adjustRightInd w:val="0"/>
        <w:rPr>
          <w:rFonts w:ascii="CIDFont+F1" w:cs="CIDFont+F1"/>
          <w:b/>
          <w:i/>
          <w:color w:val="000000"/>
          <w:sz w:val="35"/>
          <w:szCs w:val="27"/>
          <w:lang w:val="en-IN" w:bidi="he-IL"/>
        </w:rPr>
      </w:pPr>
      <w:r>
        <w:rPr>
          <w:rFonts w:ascii="CIDFont+F1" w:cs="CIDFont+F1"/>
          <w:b/>
          <w:i/>
          <w:color w:val="000000"/>
          <w:sz w:val="35"/>
          <w:szCs w:val="27"/>
          <w:lang w:val="en-IN" w:bidi="he-IL"/>
        </w:rPr>
        <w:lastRenderedPageBreak/>
        <w:t>6.2 DELETE BOOK PAGE</w:t>
      </w:r>
    </w:p>
    <w:p w:rsidR="00510270" w:rsidRDefault="00510270" w:rsidP="00CE51EA">
      <w:pPr>
        <w:autoSpaceDE w:val="0"/>
        <w:autoSpaceDN w:val="0"/>
        <w:adjustRightInd w:val="0"/>
        <w:rPr>
          <w:rFonts w:ascii="CIDFont+F1" w:cs="CIDFont+F1"/>
          <w:b/>
          <w:i/>
          <w:color w:val="000000"/>
          <w:sz w:val="35"/>
          <w:szCs w:val="27"/>
          <w:lang w:val="en-IN" w:bidi="he-IL"/>
        </w:rPr>
      </w:pPr>
    </w:p>
    <w:p w:rsidR="00510270" w:rsidRDefault="0025141E" w:rsidP="00CE51EA">
      <w:pPr>
        <w:autoSpaceDE w:val="0"/>
        <w:autoSpaceDN w:val="0"/>
        <w:adjustRightInd w:val="0"/>
        <w:rPr>
          <w:rFonts w:ascii="CIDFont+F1" w:cs="CIDFont+F1"/>
          <w:b/>
          <w:i/>
          <w:color w:val="000000"/>
          <w:sz w:val="35"/>
          <w:szCs w:val="27"/>
          <w:lang w:val="en-IN" w:bidi="he-IL"/>
        </w:rPr>
      </w:pPr>
      <w:r>
        <w:rPr>
          <w:rFonts w:ascii="CIDFont+F1" w:cs="CIDFont+F1"/>
          <w:b/>
          <w:i/>
          <w:noProof/>
          <w:color w:val="000000"/>
          <w:sz w:val="35"/>
          <w:szCs w:val="27"/>
          <w:lang w:val="en-IN" w:eastAsia="en-IN"/>
        </w:rPr>
        <w:drawing>
          <wp:inline distT="0" distB="0" distL="0" distR="0">
            <wp:extent cx="6210300" cy="3370997"/>
            <wp:effectExtent l="0" t="0" r="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2.png"/>
                    <pic:cNvPicPr/>
                  </pic:nvPicPr>
                  <pic:blipFill>
                    <a:blip r:embed="rId15">
                      <a:extLst>
                        <a:ext uri="{28A0092B-C50C-407E-A947-70E740481C1C}">
                          <a14:useLocalDpi xmlns:a14="http://schemas.microsoft.com/office/drawing/2010/main" val="0"/>
                        </a:ext>
                      </a:extLst>
                    </a:blip>
                    <a:stretch>
                      <a:fillRect/>
                    </a:stretch>
                  </pic:blipFill>
                  <pic:spPr>
                    <a:xfrm>
                      <a:off x="0" y="0"/>
                      <a:ext cx="6268029" cy="3402333"/>
                    </a:xfrm>
                    <a:prstGeom prst="rect">
                      <a:avLst/>
                    </a:prstGeom>
                  </pic:spPr>
                </pic:pic>
              </a:graphicData>
            </a:graphic>
          </wp:inline>
        </w:drawing>
      </w:r>
    </w:p>
    <w:p w:rsidR="00510270" w:rsidRPr="00510270" w:rsidRDefault="00510270" w:rsidP="00510270">
      <w:pPr>
        <w:rPr>
          <w:rFonts w:ascii="CIDFont+F1" w:cs="CIDFont+F1"/>
          <w:sz w:val="35"/>
          <w:szCs w:val="27"/>
          <w:lang w:val="en-IN" w:bidi="he-IL"/>
        </w:rPr>
      </w:pPr>
    </w:p>
    <w:p w:rsidR="00510270" w:rsidRDefault="00510270" w:rsidP="00510270">
      <w:pPr>
        <w:rPr>
          <w:rFonts w:ascii="CIDFont+F1" w:cs="CIDFont+F1"/>
          <w:b/>
          <w:sz w:val="39"/>
          <w:szCs w:val="27"/>
          <w:lang w:val="en-IN" w:bidi="he-IL"/>
        </w:rPr>
      </w:pPr>
    </w:p>
    <w:p w:rsidR="0025141E" w:rsidRDefault="00510270" w:rsidP="00510270">
      <w:pPr>
        <w:rPr>
          <w:rFonts w:ascii="CIDFont+F1" w:cs="CIDFont+F1"/>
          <w:b/>
          <w:sz w:val="39"/>
          <w:szCs w:val="27"/>
          <w:lang w:val="en-IN" w:bidi="he-IL"/>
        </w:rPr>
      </w:pPr>
      <w:r w:rsidRPr="00510270">
        <w:rPr>
          <w:rFonts w:ascii="CIDFont+F1" w:cs="CIDFont+F1"/>
          <w:b/>
          <w:sz w:val="39"/>
          <w:szCs w:val="27"/>
          <w:lang w:val="en-IN" w:bidi="he-IL"/>
        </w:rPr>
        <w:t>6.3 DELETE BOOK PAGE</w:t>
      </w:r>
    </w:p>
    <w:p w:rsidR="00510270" w:rsidRDefault="00510270" w:rsidP="00510270">
      <w:pPr>
        <w:rPr>
          <w:rFonts w:ascii="CIDFont+F1" w:cs="CIDFont+F1"/>
          <w:b/>
          <w:sz w:val="39"/>
          <w:szCs w:val="27"/>
          <w:lang w:val="en-IN" w:bidi="he-IL"/>
        </w:rPr>
      </w:pPr>
    </w:p>
    <w:p w:rsidR="00510270" w:rsidRDefault="00510270" w:rsidP="00510270">
      <w:pPr>
        <w:rPr>
          <w:rFonts w:ascii="CIDFont+F1" w:cs="CIDFont+F1"/>
          <w:b/>
          <w:sz w:val="39"/>
          <w:szCs w:val="27"/>
          <w:lang w:val="en-IN" w:bidi="he-IL"/>
        </w:rPr>
      </w:pPr>
      <w:r>
        <w:rPr>
          <w:rFonts w:ascii="CIDFont+F1" w:cs="CIDFont+F1"/>
          <w:b/>
          <w:noProof/>
          <w:sz w:val="39"/>
          <w:szCs w:val="27"/>
          <w:lang w:val="en-IN" w:eastAsia="en-IN"/>
        </w:rPr>
        <w:drawing>
          <wp:inline distT="0" distB="0" distL="0" distR="0">
            <wp:extent cx="5943600" cy="3150301"/>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3.png"/>
                    <pic:cNvPicPr/>
                  </pic:nvPicPr>
                  <pic:blipFill>
                    <a:blip r:embed="rId16">
                      <a:extLst>
                        <a:ext uri="{28A0092B-C50C-407E-A947-70E740481C1C}">
                          <a14:useLocalDpi xmlns:a14="http://schemas.microsoft.com/office/drawing/2010/main" val="0"/>
                        </a:ext>
                      </a:extLst>
                    </a:blip>
                    <a:stretch>
                      <a:fillRect/>
                    </a:stretch>
                  </pic:blipFill>
                  <pic:spPr>
                    <a:xfrm>
                      <a:off x="0" y="0"/>
                      <a:ext cx="5944470" cy="3150762"/>
                    </a:xfrm>
                    <a:prstGeom prst="rect">
                      <a:avLst/>
                    </a:prstGeom>
                  </pic:spPr>
                </pic:pic>
              </a:graphicData>
            </a:graphic>
          </wp:inline>
        </w:drawing>
      </w:r>
    </w:p>
    <w:p w:rsidR="00510270" w:rsidRDefault="0035433C" w:rsidP="00510270">
      <w:pPr>
        <w:rPr>
          <w:rFonts w:ascii="CIDFont+F1" w:cs="CIDFont+F1"/>
          <w:b/>
          <w:sz w:val="39"/>
          <w:szCs w:val="27"/>
          <w:lang w:val="en-IN" w:bidi="he-IL"/>
        </w:rPr>
      </w:pPr>
      <w:r>
        <w:rPr>
          <w:rFonts w:ascii="CIDFont+F1" w:cs="CIDFont+F1"/>
          <w:b/>
          <w:sz w:val="39"/>
          <w:szCs w:val="27"/>
          <w:lang w:val="en-IN" w:bidi="he-IL"/>
        </w:rPr>
        <w:lastRenderedPageBreak/>
        <w:t>6.4 VIEW BOOK LIST PAGE</w:t>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noProof/>
          <w:sz w:val="39"/>
          <w:szCs w:val="27"/>
          <w:lang w:val="en-IN" w:eastAsia="en-IN"/>
        </w:rPr>
        <w:drawing>
          <wp:inline distT="0" distB="0" distL="0" distR="0">
            <wp:extent cx="5943600" cy="334137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sz w:val="39"/>
          <w:szCs w:val="27"/>
          <w:lang w:val="en-IN" w:bidi="he-IL"/>
        </w:rPr>
        <w:t xml:space="preserve">6.5 ISSUE BOOK TO STUDENT PAGE </w:t>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noProof/>
          <w:sz w:val="39"/>
          <w:szCs w:val="27"/>
          <w:lang w:val="en-IN" w:eastAsia="en-IN"/>
        </w:rPr>
        <w:drawing>
          <wp:inline distT="0" distB="0" distL="0" distR="0">
            <wp:extent cx="5943600" cy="334137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5433C" w:rsidRDefault="0035433C" w:rsidP="00510270">
      <w:pPr>
        <w:rPr>
          <w:rFonts w:ascii="CIDFont+F1" w:cs="CIDFont+F1"/>
          <w:b/>
          <w:sz w:val="39"/>
          <w:szCs w:val="27"/>
          <w:lang w:val="en-IN" w:bidi="he-IL"/>
        </w:rPr>
      </w:pPr>
      <w:r>
        <w:rPr>
          <w:rFonts w:ascii="CIDFont+F1" w:cs="CIDFont+F1"/>
          <w:b/>
          <w:sz w:val="39"/>
          <w:szCs w:val="27"/>
          <w:lang w:val="en-IN" w:bidi="he-IL"/>
        </w:rPr>
        <w:lastRenderedPageBreak/>
        <w:t>6.6 RETURN BOOK PAGE</w:t>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noProof/>
          <w:sz w:val="39"/>
          <w:szCs w:val="27"/>
          <w:lang w:val="en-IN" w:eastAsia="en-IN"/>
        </w:rPr>
        <w:drawing>
          <wp:inline distT="0" distB="0" distL="0" distR="0">
            <wp:extent cx="5943600" cy="334137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sz w:val="39"/>
          <w:szCs w:val="27"/>
          <w:lang w:val="en-IN" w:bidi="he-IL"/>
        </w:rPr>
        <w:t>6.7 VIEW ISSUED BOOK DETAILS PAGE</w:t>
      </w:r>
    </w:p>
    <w:p w:rsidR="0035433C" w:rsidRDefault="0035433C" w:rsidP="00510270">
      <w:pPr>
        <w:rPr>
          <w:rFonts w:ascii="CIDFont+F1" w:cs="CIDFont+F1"/>
          <w:b/>
          <w:sz w:val="39"/>
          <w:szCs w:val="27"/>
          <w:lang w:val="en-IN" w:bidi="he-IL"/>
        </w:rPr>
      </w:pPr>
    </w:p>
    <w:p w:rsidR="0035433C" w:rsidRDefault="0035433C" w:rsidP="00510270">
      <w:pPr>
        <w:rPr>
          <w:rFonts w:ascii="CIDFont+F1" w:cs="CIDFont+F1"/>
          <w:b/>
          <w:sz w:val="39"/>
          <w:szCs w:val="27"/>
          <w:lang w:val="en-IN" w:bidi="he-IL"/>
        </w:rPr>
      </w:pPr>
      <w:r>
        <w:rPr>
          <w:rFonts w:ascii="CIDFont+F1" w:cs="CIDFont+F1"/>
          <w:b/>
          <w:noProof/>
          <w:sz w:val="39"/>
          <w:szCs w:val="27"/>
          <w:lang w:val="en-IN" w:eastAsia="en-IN"/>
        </w:rPr>
        <w:drawing>
          <wp:inline distT="0" distB="0" distL="0" distR="0">
            <wp:extent cx="5943600" cy="3341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048E6" w:rsidRPr="006604DB" w:rsidRDefault="00D048E6" w:rsidP="00D048E6">
      <w:pPr>
        <w:autoSpaceDE w:val="0"/>
        <w:autoSpaceDN w:val="0"/>
        <w:adjustRightInd w:val="0"/>
        <w:jc w:val="center"/>
        <w:rPr>
          <w:rFonts w:ascii="CIDFont+F7" w:hAnsi="CIDFont+F7" w:cs="CIDFont+F7"/>
          <w:b/>
          <w:sz w:val="36"/>
          <w:szCs w:val="26"/>
          <w:lang w:val="en-IN"/>
        </w:rPr>
      </w:pPr>
      <w:r w:rsidRPr="006604DB">
        <w:rPr>
          <w:rFonts w:ascii="CIDFont+F7" w:hAnsi="CIDFont+F7" w:cs="CIDFont+F7"/>
          <w:b/>
          <w:sz w:val="36"/>
          <w:szCs w:val="26"/>
          <w:lang w:val="en-IN"/>
        </w:rPr>
        <w:lastRenderedPageBreak/>
        <w:t>CONCLUSION</w:t>
      </w:r>
    </w:p>
    <w:p w:rsidR="00D048E6" w:rsidRDefault="00D048E6" w:rsidP="00D048E6">
      <w:pPr>
        <w:autoSpaceDE w:val="0"/>
        <w:autoSpaceDN w:val="0"/>
        <w:adjustRightInd w:val="0"/>
        <w:jc w:val="center"/>
        <w:rPr>
          <w:rFonts w:ascii="CIDFont+F7" w:hAnsi="CIDFont+F7" w:cs="CIDFont+F7"/>
          <w:b/>
          <w:sz w:val="34"/>
          <w:szCs w:val="26"/>
          <w:lang w:val="en-IN"/>
        </w:rPr>
      </w:pPr>
    </w:p>
    <w:p w:rsidR="00D048E6" w:rsidRPr="00D048E6" w:rsidRDefault="00D048E6" w:rsidP="00D048E6">
      <w:pPr>
        <w:autoSpaceDE w:val="0"/>
        <w:autoSpaceDN w:val="0"/>
        <w:adjustRightInd w:val="0"/>
        <w:jc w:val="center"/>
        <w:rPr>
          <w:rFonts w:ascii="CIDFont+F7" w:hAnsi="CIDFont+F7" w:cs="CIDFont+F7"/>
          <w:b/>
          <w:sz w:val="34"/>
          <w:szCs w:val="26"/>
          <w:lang w:val="en-IN"/>
        </w:rPr>
      </w:pPr>
    </w:p>
    <w:p w:rsidR="00D048E6" w:rsidRDefault="00D048E6" w:rsidP="00D048E6">
      <w:pPr>
        <w:autoSpaceDE w:val="0"/>
        <w:autoSpaceDN w:val="0"/>
        <w:adjustRightInd w:val="0"/>
        <w:ind w:firstLine="720"/>
        <w:jc w:val="both"/>
        <w:rPr>
          <w:rFonts w:ascii="CIDFont+F1" w:hAnsi="CIDFont+F7" w:cs="CIDFont+F1"/>
          <w:sz w:val="33"/>
          <w:szCs w:val="27"/>
          <w:lang w:val="en-IN" w:bidi="he-IL"/>
        </w:rPr>
      </w:pPr>
      <w:r w:rsidRPr="00D048E6">
        <w:rPr>
          <w:rFonts w:ascii="CIDFont+F1" w:hAnsi="CIDFont+F7" w:cs="CIDFont+F1"/>
          <w:sz w:val="33"/>
          <w:szCs w:val="27"/>
          <w:lang w:val="en-IN" w:bidi="he-IL"/>
        </w:rPr>
        <w:t>The Library Management System provides easier maintenance of various books, issue books information. It allows sim</w:t>
      </w:r>
      <w:r>
        <w:rPr>
          <w:rFonts w:ascii="CIDFont+F1" w:hAnsi="CIDFont+F7" w:cs="CIDFont+F1"/>
          <w:sz w:val="33"/>
          <w:szCs w:val="27"/>
          <w:lang w:val="en-IN" w:bidi="he-IL"/>
        </w:rPr>
        <w:t xml:space="preserve">plified operation and is a time </w:t>
      </w:r>
      <w:r w:rsidRPr="00D048E6">
        <w:rPr>
          <w:rFonts w:ascii="CIDFont+F1" w:hAnsi="CIDFont+F7" w:cs="CIDFont+F1"/>
          <w:sz w:val="33"/>
          <w:szCs w:val="27"/>
          <w:lang w:val="en-IN" w:bidi="he-IL"/>
        </w:rPr>
        <w:t>saving platform.</w:t>
      </w:r>
    </w:p>
    <w:p w:rsidR="00D048E6" w:rsidRPr="00D048E6" w:rsidRDefault="00D048E6" w:rsidP="00D048E6">
      <w:pPr>
        <w:autoSpaceDE w:val="0"/>
        <w:autoSpaceDN w:val="0"/>
        <w:adjustRightInd w:val="0"/>
        <w:jc w:val="both"/>
        <w:rPr>
          <w:rFonts w:ascii="CIDFont+F1" w:hAnsi="CIDFont+F7" w:cs="CIDFont+F1"/>
          <w:sz w:val="33"/>
          <w:szCs w:val="27"/>
          <w:lang w:val="en-IN" w:bidi="he-IL"/>
        </w:rPr>
      </w:pPr>
    </w:p>
    <w:p w:rsidR="00D048E6" w:rsidRDefault="00D048E6" w:rsidP="00D048E6">
      <w:pPr>
        <w:autoSpaceDE w:val="0"/>
        <w:autoSpaceDN w:val="0"/>
        <w:adjustRightInd w:val="0"/>
        <w:ind w:firstLine="720"/>
        <w:jc w:val="both"/>
        <w:rPr>
          <w:rFonts w:ascii="CIDFont+F1" w:hAnsi="CIDFont+F7" w:cs="CIDFont+F1"/>
          <w:sz w:val="33"/>
          <w:szCs w:val="27"/>
          <w:lang w:val="en-IN" w:bidi="he-IL"/>
        </w:rPr>
      </w:pPr>
      <w:r w:rsidRPr="00D048E6">
        <w:rPr>
          <w:rFonts w:ascii="CIDFont+F1" w:hAnsi="CIDFont+F7" w:cs="CIDFont+F1"/>
          <w:sz w:val="33"/>
          <w:szCs w:val="27"/>
          <w:lang w:val="en-IN" w:bidi="he-IL"/>
        </w:rPr>
        <w:t>The application has been completed successfull</w:t>
      </w:r>
      <w:r>
        <w:rPr>
          <w:rFonts w:ascii="CIDFont+F1" w:hAnsi="CIDFont+F7" w:cs="CIDFont+F1"/>
          <w:sz w:val="33"/>
          <w:szCs w:val="27"/>
          <w:lang w:val="en-IN" w:bidi="he-IL"/>
        </w:rPr>
        <w:t xml:space="preserve">y and tested with suitable test </w:t>
      </w:r>
      <w:r w:rsidRPr="00D048E6">
        <w:rPr>
          <w:rFonts w:ascii="CIDFont+F1" w:hAnsi="CIDFont+F7" w:cs="CIDFont+F1"/>
          <w:sz w:val="33"/>
          <w:szCs w:val="27"/>
          <w:lang w:val="en-IN" w:bidi="he-IL"/>
        </w:rPr>
        <w:t>cases. It is user friendly. This is developed using Python with tkinter and SQL.</w:t>
      </w:r>
    </w:p>
    <w:p w:rsidR="00D048E6" w:rsidRPr="00D048E6" w:rsidRDefault="00D048E6" w:rsidP="00D048E6">
      <w:pPr>
        <w:autoSpaceDE w:val="0"/>
        <w:autoSpaceDN w:val="0"/>
        <w:adjustRightInd w:val="0"/>
        <w:jc w:val="both"/>
        <w:rPr>
          <w:rFonts w:ascii="CIDFont+F1" w:hAnsi="CIDFont+F7" w:cs="CIDFont+F1"/>
          <w:sz w:val="33"/>
          <w:szCs w:val="27"/>
          <w:lang w:val="en-IN" w:bidi="he-IL"/>
        </w:rPr>
      </w:pPr>
    </w:p>
    <w:p w:rsidR="00D048E6" w:rsidRDefault="00D048E6" w:rsidP="00D048E6">
      <w:p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 xml:space="preserve">The </w:t>
      </w:r>
      <w:r w:rsidRPr="00D048E6">
        <w:rPr>
          <w:rFonts w:ascii="CIDFont+F1" w:hAnsi="CIDFont+F7" w:cs="CIDFont+F1"/>
          <w:b/>
          <w:sz w:val="33"/>
          <w:szCs w:val="27"/>
          <w:lang w:val="en-IN" w:bidi="he-IL"/>
        </w:rPr>
        <w:t>goals</w:t>
      </w:r>
      <w:r w:rsidRPr="00D048E6">
        <w:rPr>
          <w:rFonts w:ascii="CIDFont+F1" w:hAnsi="CIDFont+F7" w:cs="CIDFont+F1"/>
          <w:sz w:val="33"/>
          <w:szCs w:val="27"/>
          <w:lang w:val="en-IN" w:bidi="he-IL"/>
        </w:rPr>
        <w:t xml:space="preserve"> achieved by this project are:</w:t>
      </w:r>
    </w:p>
    <w:p w:rsidR="00E7425C" w:rsidRPr="00D048E6" w:rsidRDefault="00E7425C" w:rsidP="00D048E6">
      <w:pPr>
        <w:autoSpaceDE w:val="0"/>
        <w:autoSpaceDN w:val="0"/>
        <w:adjustRightInd w:val="0"/>
        <w:jc w:val="both"/>
        <w:rPr>
          <w:rFonts w:ascii="CIDFont+F1" w:hAnsi="CIDFont+F7" w:cs="CIDFont+F1"/>
          <w:sz w:val="33"/>
          <w:szCs w:val="27"/>
          <w:lang w:val="en-IN" w:bidi="he-IL"/>
        </w:rPr>
      </w:pPr>
    </w:p>
    <w:p w:rsidR="00D048E6" w:rsidRPr="00E7425C" w:rsidRDefault="00D048E6" w:rsidP="00E7425C">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Centralized database</w:t>
      </w:r>
    </w:p>
    <w:p w:rsidR="00D048E6" w:rsidRPr="00E7425C" w:rsidRDefault="00D048E6" w:rsidP="00D048E6">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Easier Maintainance of Records/Details</w:t>
      </w:r>
    </w:p>
    <w:p w:rsidR="00D048E6" w:rsidRPr="00E7425C" w:rsidRDefault="00D048E6" w:rsidP="00D048E6">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User friendly environment</w:t>
      </w:r>
    </w:p>
    <w:p w:rsidR="00D048E6" w:rsidRPr="00E7425C" w:rsidRDefault="00D048E6" w:rsidP="00D048E6">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Efficient management of Library</w:t>
      </w:r>
    </w:p>
    <w:p w:rsidR="00D048E6" w:rsidRPr="00E7425C" w:rsidRDefault="00D048E6" w:rsidP="00D048E6">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 xml:space="preserve">Keep track of number </w:t>
      </w:r>
      <w:r w:rsidRPr="00D048E6">
        <w:rPr>
          <w:rFonts w:ascii="CIDFont+F1" w:hAnsi="CIDFont+F7" w:cs="CIDFont+F1"/>
          <w:sz w:val="33"/>
          <w:szCs w:val="27"/>
          <w:lang w:val="en-IN" w:bidi="he-IL"/>
        </w:rPr>
        <w:t xml:space="preserve">of book issued to Students </w:t>
      </w:r>
    </w:p>
    <w:p w:rsidR="004563E5" w:rsidRDefault="00D048E6" w:rsidP="00D048E6">
      <w:pPr>
        <w:pStyle w:val="ListParagraph"/>
        <w:numPr>
          <w:ilvl w:val="0"/>
          <w:numId w:val="36"/>
        </w:numPr>
        <w:autoSpaceDE w:val="0"/>
        <w:autoSpaceDN w:val="0"/>
        <w:adjustRightInd w:val="0"/>
        <w:jc w:val="both"/>
        <w:rPr>
          <w:rFonts w:ascii="CIDFont+F1" w:hAnsi="CIDFont+F7" w:cs="CIDFont+F1"/>
          <w:sz w:val="33"/>
          <w:szCs w:val="27"/>
          <w:lang w:val="en-IN" w:bidi="he-IL"/>
        </w:rPr>
      </w:pPr>
      <w:r w:rsidRPr="00D048E6">
        <w:rPr>
          <w:rFonts w:ascii="CIDFont+F1" w:hAnsi="CIDFont+F7" w:cs="CIDFont+F1"/>
          <w:sz w:val="33"/>
          <w:szCs w:val="27"/>
          <w:lang w:val="en-IN" w:bidi="he-IL"/>
        </w:rPr>
        <w:t>Cannot issue same book to person who already borrowed that book</w:t>
      </w:r>
    </w:p>
    <w:p w:rsidR="00597356" w:rsidRPr="00597356" w:rsidRDefault="00597356" w:rsidP="00597356">
      <w:pPr>
        <w:pStyle w:val="ListParagraph"/>
        <w:rPr>
          <w:rFonts w:ascii="CIDFont+F1" w:hAnsi="CIDFont+F7" w:cs="CIDFont+F1"/>
          <w:sz w:val="33"/>
          <w:szCs w:val="27"/>
          <w:lang w:val="en-IN" w:bidi="he-IL"/>
        </w:rPr>
      </w:pPr>
    </w:p>
    <w:p w:rsidR="001F380A" w:rsidRPr="006604DB" w:rsidRDefault="001F380A" w:rsidP="00E7425C">
      <w:pPr>
        <w:autoSpaceDE w:val="0"/>
        <w:autoSpaceDN w:val="0"/>
        <w:adjustRightInd w:val="0"/>
        <w:jc w:val="center"/>
        <w:rPr>
          <w:rFonts w:ascii="CIDFont+F7" w:hAnsi="CIDFont+F7" w:cs="CIDFont+F7"/>
          <w:b/>
          <w:sz w:val="32"/>
          <w:szCs w:val="26"/>
          <w:lang w:val="en-IN"/>
        </w:rPr>
      </w:pPr>
      <w:r w:rsidRPr="006604DB">
        <w:rPr>
          <w:rFonts w:ascii="CIDFont+F7" w:hAnsi="CIDFont+F7" w:cs="CIDFont+F7"/>
          <w:b/>
          <w:sz w:val="32"/>
          <w:szCs w:val="26"/>
          <w:lang w:val="en-IN"/>
        </w:rPr>
        <w:t>FUTURE ENHANCEMENTS</w:t>
      </w:r>
    </w:p>
    <w:p w:rsidR="001F380A" w:rsidRPr="001F380A" w:rsidRDefault="001F380A" w:rsidP="001F380A">
      <w:pPr>
        <w:autoSpaceDE w:val="0"/>
        <w:autoSpaceDN w:val="0"/>
        <w:adjustRightInd w:val="0"/>
        <w:jc w:val="center"/>
        <w:rPr>
          <w:rFonts w:ascii="CIDFont+F7" w:hAnsi="CIDFont+F7" w:cs="CIDFont+F7"/>
          <w:b/>
          <w:sz w:val="30"/>
          <w:szCs w:val="26"/>
          <w:lang w:val="en-IN"/>
        </w:rPr>
      </w:pPr>
    </w:p>
    <w:p w:rsidR="001F380A" w:rsidRPr="00E7425C" w:rsidRDefault="001F380A" w:rsidP="001F380A">
      <w:pPr>
        <w:autoSpaceDE w:val="0"/>
        <w:autoSpaceDN w:val="0"/>
        <w:adjustRightInd w:val="0"/>
        <w:rPr>
          <w:rFonts w:ascii="CIDFont+F1" w:hAnsi="CIDFont+F7" w:cs="CIDFont+F1"/>
          <w:sz w:val="27"/>
          <w:szCs w:val="21"/>
          <w:lang w:val="en-IN" w:bidi="he-IL"/>
        </w:rPr>
      </w:pPr>
      <w:r w:rsidRPr="00E7425C">
        <w:rPr>
          <w:rFonts w:ascii="CIDFont+F1" w:hAnsi="CIDFont+F7" w:cs="CIDFont+F1"/>
          <w:sz w:val="33"/>
          <w:szCs w:val="27"/>
          <w:lang w:val="en-IN" w:bidi="he-IL"/>
        </w:rPr>
        <w:t xml:space="preserve">Future </w:t>
      </w:r>
      <w:r w:rsidRPr="00E7425C">
        <w:rPr>
          <w:rFonts w:ascii="CIDFont+F1" w:hAnsi="CIDFont+F7" w:cs="CIDFont+F1"/>
          <w:b/>
          <w:sz w:val="33"/>
          <w:szCs w:val="27"/>
          <w:lang w:val="en-IN" w:bidi="he-IL"/>
        </w:rPr>
        <w:t>upgrades</w:t>
      </w:r>
      <w:r w:rsidRPr="00E7425C">
        <w:rPr>
          <w:rFonts w:ascii="CIDFont+F1" w:hAnsi="CIDFont+F7" w:cs="CIDFont+F1"/>
          <w:sz w:val="33"/>
          <w:szCs w:val="27"/>
          <w:lang w:val="en-IN" w:bidi="he-IL"/>
        </w:rPr>
        <w:t xml:space="preserve"> to this project will implement</w:t>
      </w:r>
      <w:r w:rsidRPr="00E7425C">
        <w:rPr>
          <w:rFonts w:ascii="CIDFont+F1" w:hAnsi="CIDFont+F7" w:cs="CIDFont+F1"/>
          <w:sz w:val="27"/>
          <w:szCs w:val="21"/>
          <w:lang w:val="en-IN" w:bidi="he-IL"/>
        </w:rPr>
        <w:t>:</w:t>
      </w:r>
    </w:p>
    <w:p w:rsidR="00E7425C" w:rsidRPr="00E7425C" w:rsidRDefault="00E7425C" w:rsidP="001F380A">
      <w:pPr>
        <w:autoSpaceDE w:val="0"/>
        <w:autoSpaceDN w:val="0"/>
        <w:adjustRightInd w:val="0"/>
        <w:rPr>
          <w:rFonts w:ascii="CIDFont+F1" w:hAnsi="CIDFont+F7" w:cs="CIDFont+F1"/>
          <w:sz w:val="27"/>
          <w:szCs w:val="21"/>
          <w:lang w:val="en-IN" w:bidi="he-IL"/>
        </w:rPr>
      </w:pPr>
    </w:p>
    <w:p w:rsidR="001F380A" w:rsidRPr="00E7425C" w:rsidRDefault="001F380A" w:rsidP="001F380A">
      <w:pPr>
        <w:pStyle w:val="ListParagraph"/>
        <w:numPr>
          <w:ilvl w:val="0"/>
          <w:numId w:val="37"/>
        </w:numPr>
        <w:autoSpaceDE w:val="0"/>
        <w:autoSpaceDN w:val="0"/>
        <w:adjustRightInd w:val="0"/>
        <w:rPr>
          <w:rFonts w:ascii="CIDFont+F1" w:hAnsi="CIDFont+F7" w:cs="CIDFont+F1"/>
          <w:sz w:val="33"/>
          <w:szCs w:val="27"/>
          <w:lang w:val="en-IN" w:bidi="he-IL"/>
        </w:rPr>
      </w:pPr>
      <w:r w:rsidRPr="00E7425C">
        <w:rPr>
          <w:rFonts w:ascii="CIDFont+F1" w:hAnsi="CIDFont+F7" w:cs="CIDFont+F1"/>
          <w:sz w:val="33"/>
          <w:szCs w:val="27"/>
          <w:lang w:val="en-IN" w:bidi="he-IL"/>
        </w:rPr>
        <w:t>Automatically sort the books based on domains or categories</w:t>
      </w:r>
    </w:p>
    <w:p w:rsidR="001F380A" w:rsidRPr="00E7425C" w:rsidRDefault="001F380A" w:rsidP="001F380A">
      <w:pPr>
        <w:pStyle w:val="ListParagraph"/>
        <w:numPr>
          <w:ilvl w:val="0"/>
          <w:numId w:val="37"/>
        </w:numPr>
        <w:autoSpaceDE w:val="0"/>
        <w:autoSpaceDN w:val="0"/>
        <w:adjustRightInd w:val="0"/>
        <w:rPr>
          <w:rFonts w:ascii="CIDFont+F1" w:hAnsi="CIDFont+F7" w:cs="CIDFont+F1"/>
          <w:sz w:val="33"/>
          <w:szCs w:val="27"/>
          <w:lang w:val="en-IN" w:bidi="he-IL"/>
        </w:rPr>
      </w:pPr>
      <w:r w:rsidRPr="00E7425C">
        <w:rPr>
          <w:rFonts w:ascii="CIDFont+F1" w:hAnsi="CIDFont+F7" w:cs="CIDFont+F1"/>
          <w:sz w:val="33"/>
          <w:szCs w:val="27"/>
          <w:lang w:val="en-IN" w:bidi="he-IL"/>
        </w:rPr>
        <w:t>Calculation of Fines</w:t>
      </w:r>
    </w:p>
    <w:p w:rsidR="001F380A" w:rsidRPr="00E7425C" w:rsidRDefault="001F380A" w:rsidP="001F380A">
      <w:pPr>
        <w:pStyle w:val="ListParagraph"/>
        <w:numPr>
          <w:ilvl w:val="0"/>
          <w:numId w:val="37"/>
        </w:numPr>
        <w:autoSpaceDE w:val="0"/>
        <w:autoSpaceDN w:val="0"/>
        <w:adjustRightInd w:val="0"/>
        <w:rPr>
          <w:rFonts w:ascii="CIDFont+F1" w:hAnsi="CIDFont+F7" w:cs="CIDFont+F1"/>
          <w:sz w:val="33"/>
          <w:szCs w:val="27"/>
          <w:lang w:val="en-IN" w:bidi="he-IL"/>
        </w:rPr>
      </w:pPr>
      <w:r w:rsidRPr="00E7425C">
        <w:rPr>
          <w:rFonts w:ascii="CIDFont+F1" w:hAnsi="CIDFont+F7" w:cs="CIDFont+F1"/>
          <w:sz w:val="33"/>
          <w:szCs w:val="27"/>
          <w:lang w:val="en-IN" w:bidi="he-IL"/>
        </w:rPr>
        <w:t>login facility</w:t>
      </w:r>
    </w:p>
    <w:p w:rsidR="001F380A" w:rsidRPr="00E7425C" w:rsidRDefault="001F380A" w:rsidP="001F380A">
      <w:pPr>
        <w:pStyle w:val="ListParagraph"/>
        <w:numPr>
          <w:ilvl w:val="0"/>
          <w:numId w:val="37"/>
        </w:numPr>
        <w:autoSpaceDE w:val="0"/>
        <w:autoSpaceDN w:val="0"/>
        <w:adjustRightInd w:val="0"/>
        <w:rPr>
          <w:rFonts w:ascii="CIDFont+F1" w:hAnsi="CIDFont+F7" w:cs="CIDFont+F1"/>
          <w:sz w:val="33"/>
          <w:szCs w:val="27"/>
          <w:lang w:val="en-IN" w:bidi="he-IL"/>
        </w:rPr>
      </w:pPr>
      <w:r w:rsidRPr="00E7425C">
        <w:rPr>
          <w:rFonts w:ascii="CIDFont+F1" w:hAnsi="CIDFont+F7" w:cs="CIDFont+F1"/>
          <w:sz w:val="33"/>
          <w:szCs w:val="27"/>
          <w:lang w:val="en-IN" w:bidi="he-IL"/>
        </w:rPr>
        <w:t>Setting book limit</w:t>
      </w:r>
    </w:p>
    <w:p w:rsidR="001F380A" w:rsidRPr="00E7425C" w:rsidRDefault="001F380A" w:rsidP="001F380A">
      <w:pPr>
        <w:pStyle w:val="ListParagraph"/>
        <w:numPr>
          <w:ilvl w:val="0"/>
          <w:numId w:val="37"/>
        </w:numPr>
        <w:autoSpaceDE w:val="0"/>
        <w:autoSpaceDN w:val="0"/>
        <w:adjustRightInd w:val="0"/>
        <w:rPr>
          <w:rFonts w:ascii="CIDFont+F1" w:hAnsi="CIDFont+F7" w:cs="CIDFont+F1"/>
          <w:sz w:val="33"/>
          <w:szCs w:val="27"/>
          <w:lang w:val="en-IN" w:bidi="he-IL"/>
        </w:rPr>
      </w:pPr>
      <w:r w:rsidRPr="00E7425C">
        <w:rPr>
          <w:rFonts w:ascii="CIDFont+F1" w:hAnsi="CIDFont+F7" w:cs="CIDFont+F1"/>
          <w:sz w:val="33"/>
          <w:szCs w:val="27"/>
          <w:lang w:val="en-IN" w:bidi="he-IL"/>
        </w:rPr>
        <w:t xml:space="preserve">Request to add new book </w:t>
      </w:r>
    </w:p>
    <w:p w:rsidR="00597356" w:rsidRPr="001F380A" w:rsidRDefault="001F380A" w:rsidP="001F380A">
      <w:pPr>
        <w:pStyle w:val="ListParagraph"/>
        <w:numPr>
          <w:ilvl w:val="0"/>
          <w:numId w:val="37"/>
        </w:numPr>
        <w:autoSpaceDE w:val="0"/>
        <w:autoSpaceDN w:val="0"/>
        <w:adjustRightInd w:val="0"/>
        <w:jc w:val="both"/>
        <w:rPr>
          <w:rFonts w:ascii="CIDFont+F1" w:hAnsi="CIDFont+F7" w:cs="CIDFont+F1"/>
          <w:sz w:val="29"/>
          <w:szCs w:val="27"/>
          <w:lang w:val="en-IN" w:bidi="he-IL"/>
        </w:rPr>
      </w:pPr>
      <w:r w:rsidRPr="00E7425C">
        <w:rPr>
          <w:rFonts w:ascii="CIDFont+F1" w:hAnsi="CIDFont+F7" w:cs="CIDFont+F1"/>
          <w:sz w:val="33"/>
          <w:szCs w:val="27"/>
          <w:lang w:val="en-IN" w:bidi="he-IL"/>
        </w:rPr>
        <w:t>Better Front end look</w:t>
      </w:r>
    </w:p>
    <w:p w:rsidR="00E7425C" w:rsidRDefault="00E7425C" w:rsidP="001F380A">
      <w:pPr>
        <w:autoSpaceDE w:val="0"/>
        <w:autoSpaceDN w:val="0"/>
        <w:adjustRightInd w:val="0"/>
        <w:jc w:val="both"/>
        <w:rPr>
          <w:rFonts w:ascii="CIDFont+F1" w:hAnsi="CIDFont+F7" w:cs="CIDFont+F1"/>
          <w:sz w:val="35"/>
          <w:szCs w:val="27"/>
          <w:lang w:val="en-IN" w:bidi="he-IL"/>
        </w:rPr>
      </w:pPr>
    </w:p>
    <w:p w:rsidR="00E7425C" w:rsidRDefault="00E7425C" w:rsidP="00E7425C">
      <w:pPr>
        <w:rPr>
          <w:rFonts w:ascii="CIDFont+F1" w:hAnsi="CIDFont+F7" w:cs="CIDFont+F1"/>
          <w:sz w:val="35"/>
          <w:szCs w:val="27"/>
          <w:lang w:val="en-IN" w:bidi="he-IL"/>
        </w:rPr>
      </w:pPr>
    </w:p>
    <w:p w:rsidR="001F380A" w:rsidRDefault="00E7425C" w:rsidP="00E7425C">
      <w:pPr>
        <w:tabs>
          <w:tab w:val="left" w:pos="7436"/>
        </w:tabs>
        <w:rPr>
          <w:rFonts w:ascii="CIDFont+F1" w:hAnsi="CIDFont+F7" w:cs="CIDFont+F1"/>
          <w:sz w:val="35"/>
          <w:szCs w:val="27"/>
          <w:lang w:val="en-IN" w:bidi="he-IL"/>
        </w:rPr>
      </w:pPr>
      <w:r>
        <w:rPr>
          <w:rFonts w:ascii="CIDFont+F1" w:hAnsi="CIDFont+F7" w:cs="CIDFont+F1"/>
          <w:sz w:val="35"/>
          <w:szCs w:val="27"/>
          <w:lang w:val="en-IN" w:bidi="he-IL"/>
        </w:rPr>
        <w:tab/>
      </w:r>
    </w:p>
    <w:p w:rsidR="006604DB" w:rsidRDefault="006604DB" w:rsidP="006604DB">
      <w:pPr>
        <w:tabs>
          <w:tab w:val="left" w:pos="7436"/>
        </w:tabs>
        <w:jc w:val="center"/>
        <w:rPr>
          <w:rFonts w:ascii="CIDFont+F1" w:hAnsi="CIDFont+F7" w:cs="CIDFont+F1"/>
          <w:b/>
          <w:sz w:val="43"/>
          <w:szCs w:val="27"/>
          <w:lang w:val="en-IN" w:bidi="he-IL"/>
        </w:rPr>
      </w:pPr>
    </w:p>
    <w:p w:rsidR="006604DB" w:rsidRDefault="006604DB" w:rsidP="006604DB">
      <w:pPr>
        <w:tabs>
          <w:tab w:val="left" w:pos="7436"/>
        </w:tabs>
        <w:jc w:val="center"/>
        <w:rPr>
          <w:rFonts w:ascii="CIDFont+F1" w:hAnsi="CIDFont+F7" w:cs="CIDFont+F1"/>
          <w:b/>
          <w:sz w:val="43"/>
          <w:szCs w:val="27"/>
          <w:lang w:val="en-IN" w:bidi="he-IL"/>
        </w:rPr>
      </w:pPr>
      <w:r w:rsidRPr="006604DB">
        <w:rPr>
          <w:rFonts w:ascii="CIDFont+F1" w:hAnsi="CIDFont+F7" w:cs="CIDFont+F1"/>
          <w:b/>
          <w:sz w:val="43"/>
          <w:szCs w:val="27"/>
          <w:lang w:val="en-IN" w:bidi="he-IL"/>
        </w:rPr>
        <w:t>REFRENCES</w:t>
      </w:r>
    </w:p>
    <w:p w:rsidR="006604DB" w:rsidRDefault="006604DB" w:rsidP="006604DB">
      <w:pPr>
        <w:rPr>
          <w:rFonts w:ascii="CIDFont+F1" w:hAnsi="CIDFont+F7" w:cs="CIDFont+F1"/>
          <w:sz w:val="43"/>
          <w:szCs w:val="27"/>
          <w:lang w:val="en-IN" w:bidi="he-IL"/>
        </w:rPr>
      </w:pPr>
    </w:p>
    <w:p w:rsidR="00E7425C" w:rsidRDefault="006604DB" w:rsidP="006604DB">
      <w:pPr>
        <w:pStyle w:val="ListParagraph"/>
        <w:numPr>
          <w:ilvl w:val="0"/>
          <w:numId w:val="39"/>
        </w:numPr>
        <w:tabs>
          <w:tab w:val="left" w:pos="1784"/>
        </w:tabs>
        <w:rPr>
          <w:rFonts w:ascii="CIDFont+F1" w:hAnsi="CIDFont+F7" w:cs="CIDFont+F1"/>
          <w:sz w:val="43"/>
          <w:szCs w:val="27"/>
          <w:lang w:val="en-IN" w:bidi="he-IL"/>
        </w:rPr>
      </w:pPr>
      <w:hyperlink r:id="rId21" w:history="1">
        <w:r w:rsidRPr="0006018C">
          <w:rPr>
            <w:rStyle w:val="Hyperlink"/>
            <w:rFonts w:ascii="CIDFont+F1" w:hAnsi="CIDFont+F7" w:cs="CIDFont+F1"/>
            <w:sz w:val="43"/>
            <w:szCs w:val="27"/>
            <w:lang w:val="en-IN" w:bidi="he-IL"/>
          </w:rPr>
          <w:t>https://www.w3schools.com/</w:t>
        </w:r>
      </w:hyperlink>
    </w:p>
    <w:p w:rsidR="006604DB" w:rsidRDefault="006604DB" w:rsidP="006604DB">
      <w:pPr>
        <w:pStyle w:val="ListParagraph"/>
        <w:numPr>
          <w:ilvl w:val="0"/>
          <w:numId w:val="39"/>
        </w:numPr>
        <w:tabs>
          <w:tab w:val="left" w:pos="1784"/>
        </w:tabs>
        <w:rPr>
          <w:rFonts w:ascii="CIDFont+F1" w:hAnsi="CIDFont+F7" w:cs="CIDFont+F1"/>
          <w:sz w:val="43"/>
          <w:szCs w:val="27"/>
          <w:lang w:val="en-IN" w:bidi="he-IL"/>
        </w:rPr>
      </w:pPr>
      <w:hyperlink r:id="rId22" w:history="1">
        <w:r w:rsidRPr="0006018C">
          <w:rPr>
            <w:rStyle w:val="Hyperlink"/>
            <w:rFonts w:ascii="CIDFont+F1" w:hAnsi="CIDFont+F7" w:cs="CIDFont+F1"/>
            <w:sz w:val="43"/>
            <w:szCs w:val="27"/>
            <w:lang w:val="en-IN" w:bidi="he-IL"/>
          </w:rPr>
          <w:t>https://www.youtube.com/user/edurekaIN</w:t>
        </w:r>
      </w:hyperlink>
    </w:p>
    <w:p w:rsidR="006604DB" w:rsidRDefault="0048793C" w:rsidP="006604DB">
      <w:pPr>
        <w:pStyle w:val="ListParagraph"/>
        <w:numPr>
          <w:ilvl w:val="0"/>
          <w:numId w:val="39"/>
        </w:numPr>
        <w:tabs>
          <w:tab w:val="left" w:pos="1784"/>
        </w:tabs>
        <w:rPr>
          <w:rFonts w:ascii="CIDFont+F1" w:hAnsi="CIDFont+F7" w:cs="CIDFont+F1"/>
          <w:sz w:val="43"/>
          <w:szCs w:val="27"/>
          <w:lang w:val="en-IN" w:bidi="he-IL"/>
        </w:rPr>
      </w:pPr>
      <w:hyperlink r:id="rId23" w:history="1">
        <w:r w:rsidRPr="0006018C">
          <w:rPr>
            <w:rStyle w:val="Hyperlink"/>
            <w:rFonts w:ascii="CIDFont+F1" w:hAnsi="CIDFont+F7" w:cs="CIDFont+F1"/>
            <w:sz w:val="43"/>
            <w:szCs w:val="27"/>
            <w:lang w:val="en-IN" w:bidi="he-IL"/>
          </w:rPr>
          <w:t>https://www.youtube.com/c/Telusko/playlists</w:t>
        </w:r>
      </w:hyperlink>
    </w:p>
    <w:p w:rsidR="0048793C" w:rsidRDefault="0048793C" w:rsidP="0048793C">
      <w:pPr>
        <w:pStyle w:val="ListParagraph"/>
        <w:tabs>
          <w:tab w:val="left" w:pos="1784"/>
        </w:tabs>
        <w:rPr>
          <w:rFonts w:ascii="CIDFont+F1" w:hAnsi="CIDFont+F7" w:cs="CIDFont+F1"/>
          <w:sz w:val="43"/>
          <w:szCs w:val="27"/>
          <w:lang w:val="en-IN" w:bidi="he-IL"/>
        </w:rPr>
      </w:pPr>
    </w:p>
    <w:p w:rsidR="006604DB" w:rsidRPr="0048793C" w:rsidRDefault="006604DB" w:rsidP="0048793C">
      <w:pPr>
        <w:tabs>
          <w:tab w:val="left" w:pos="1784"/>
        </w:tabs>
        <w:rPr>
          <w:rFonts w:ascii="CIDFont+F1" w:hAnsi="CIDFont+F7" w:cs="CIDFont+F1"/>
          <w:sz w:val="43"/>
          <w:szCs w:val="27"/>
          <w:lang w:val="en-IN" w:bidi="he-IL"/>
        </w:rPr>
      </w:pPr>
    </w:p>
    <w:sectPr w:rsidR="006604DB" w:rsidRPr="0048793C" w:rsidSect="00C61212">
      <w:headerReference w:type="default" r:id="rId24"/>
      <w:footerReference w:type="default" r:id="rId25"/>
      <w:pgSz w:w="12240" w:h="15840"/>
      <w:pgMar w:top="1440" w:right="1440" w:bottom="1440" w:left="1440" w:header="1134"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795" w:rsidRDefault="00881795" w:rsidP="00C61212">
      <w:r>
        <w:separator/>
      </w:r>
    </w:p>
  </w:endnote>
  <w:endnote w:type="continuationSeparator" w:id="0">
    <w:p w:rsidR="00881795" w:rsidRDefault="00881795" w:rsidP="00C6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Times New Roman"/>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IDFont+F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2">
    <w:altName w:val="Times New Roman"/>
    <w:panose1 w:val="00000000000000000000"/>
    <w:charset w:val="B1"/>
    <w:family w:val="auto"/>
    <w:notTrueType/>
    <w:pitch w:val="default"/>
    <w:sig w:usb0="00000801" w:usb1="00000000" w:usb2="00000000" w:usb3="00000000" w:csb0="00000020" w:csb1="00000000"/>
  </w:font>
  <w:font w:name="CIDFont+F3">
    <w:altName w:val="Times New Roman"/>
    <w:panose1 w:val="00000000000000000000"/>
    <w:charset w:val="B1"/>
    <w:family w:val="auto"/>
    <w:notTrueType/>
    <w:pitch w:val="default"/>
    <w:sig w:usb0="00000801" w:usb1="00000000" w:usb2="00000000" w:usb3="00000000" w:csb0="00000020" w:csb1="00000000"/>
  </w:font>
  <w:font w:name="CIDFont+F4">
    <w:altName w:val="Times New Roman"/>
    <w:panose1 w:val="00000000000000000000"/>
    <w:charset w:val="B1"/>
    <w:family w:val="auto"/>
    <w:notTrueType/>
    <w:pitch w:val="default"/>
    <w:sig w:usb0="00000800"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IDFont+F6">
    <w:panose1 w:val="00000000000000000000"/>
    <w:charset w:val="00"/>
    <w:family w:val="auto"/>
    <w:notTrueType/>
    <w:pitch w:val="default"/>
    <w:sig w:usb0="00000003" w:usb1="00000000" w:usb2="00000000" w:usb3="00000000" w:csb0="00000001" w:csb1="00000000"/>
  </w:font>
  <w:font w:name="CIDFont+F8">
    <w:panose1 w:val="00000000000000000000"/>
    <w:charset w:val="00"/>
    <w:family w:val="auto"/>
    <w:notTrueType/>
    <w:pitch w:val="default"/>
    <w:sig w:usb0="00000003" w:usb1="00000000" w:usb2="00000000" w:usb3="00000000" w:csb0="00000001" w:csb1="00000000"/>
  </w:font>
  <w:font w:name="CIDFont+F9">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11">
    <w:panose1 w:val="00000000000000000000"/>
    <w:charset w:val="00"/>
    <w:family w:val="auto"/>
    <w:notTrueType/>
    <w:pitch w:val="default"/>
    <w:sig w:usb0="00000003" w:usb1="00000000" w:usb2="00000000" w:usb3="00000000" w:csb0="00000001" w:csb1="00000000"/>
  </w:font>
  <w:font w:name="CIDFont+F13">
    <w:altName w:val="Malgun Gothic Semilight"/>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5F" w:rsidRDefault="006A7F5F">
    <w:pPr>
      <w:pStyle w:val="Footer"/>
    </w:pPr>
    <w:r>
      <w:rPr>
        <w:rFonts w:ascii="CIDFont+F1" w:cs="CIDFont+F1"/>
        <w:sz w:val="21"/>
        <w:szCs w:val="21"/>
        <w:lang w:val="en-IN" w:bidi="he-IL"/>
      </w:rPr>
      <w:t>Dept. of CSE, KSIT | 2020-21</w:t>
    </w:r>
  </w:p>
  <w:p w:rsidR="0025141E" w:rsidRDefault="002514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795" w:rsidRDefault="00881795" w:rsidP="00C61212">
      <w:r>
        <w:separator/>
      </w:r>
    </w:p>
  </w:footnote>
  <w:footnote w:type="continuationSeparator" w:id="0">
    <w:p w:rsidR="00881795" w:rsidRDefault="00881795" w:rsidP="00C612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1E" w:rsidRDefault="0025141E">
    <w:pPr>
      <w:pStyle w:val="Header"/>
    </w:pPr>
    <w:r>
      <w:rPr>
        <w:noProof/>
        <w:lang w:val="en-IN" w:eastAsia="en-IN"/>
      </w:rPr>
      <mc:AlternateContent>
        <mc:Choice Requires="wps">
          <w:drawing>
            <wp:anchor distT="0" distB="0" distL="118745" distR="118745" simplePos="0" relativeHeight="251659264" behindDoc="1" locked="0" layoutInCell="1" allowOverlap="0" wp14:anchorId="782575DE" wp14:editId="5027B4D7">
              <wp:simplePos x="0" y="0"/>
              <wp:positionH relativeFrom="margin">
                <wp:align>right</wp:align>
              </wp:positionH>
              <wp:positionV relativeFrom="topMargin">
                <wp:posOffset>256540</wp:posOffset>
              </wp:positionV>
              <wp:extent cx="2228850" cy="3143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2228850" cy="3143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5141E" w:rsidRDefault="0025141E">
                              <w:pPr>
                                <w:pStyle w:val="Header"/>
                                <w:jc w:val="center"/>
                                <w:rPr>
                                  <w:caps/>
                                  <w:color w:val="FFFFFF" w:themeColor="background1"/>
                                </w:rPr>
                              </w:pPr>
                              <w:r>
                                <w:rPr>
                                  <w:caps/>
                                  <w:color w:val="FFFFFF" w:themeColor="background1"/>
                                </w:rPr>
                                <w:t>library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2575DE" id="Rectangle 197" o:spid="_x0000_s1035" style="position:absolute;margin-left:124.3pt;margin-top:20.2pt;width:175.5pt;height:24.7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5141E" w:rsidRDefault="0025141E">
                        <w:pPr>
                          <w:pStyle w:val="Header"/>
                          <w:jc w:val="center"/>
                          <w:rPr>
                            <w:caps/>
                            <w:color w:val="FFFFFF" w:themeColor="background1"/>
                          </w:rPr>
                        </w:pPr>
                        <w:r>
                          <w:rPr>
                            <w:caps/>
                            <w:color w:val="FFFFFF" w:themeColor="background1"/>
                          </w:rPr>
                          <w:t>library management system</w:t>
                        </w:r>
                      </w:p>
                    </w:sdtContent>
                  </w:sdt>
                </w:txbxContent>
              </v:textbox>
              <w10:wrap type="square" anchorx="margin" anchory="margin"/>
            </v:rect>
          </w:pict>
        </mc:Fallback>
      </mc:AlternateContent>
    </w:r>
    <w:r>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C74999"/>
    <w:multiLevelType w:val="hybridMultilevel"/>
    <w:tmpl w:val="E286F4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06CE4329"/>
    <w:multiLevelType w:val="multilevel"/>
    <w:tmpl w:val="6ECE6B1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E079C6"/>
    <w:multiLevelType w:val="hybridMultilevel"/>
    <w:tmpl w:val="2528DD02"/>
    <w:lvl w:ilvl="0" w:tplc="4009000D">
      <w:start w:val="1"/>
      <w:numFmt w:val="bullet"/>
      <w:lvlText w:val=""/>
      <w:lvlJc w:val="left"/>
      <w:pPr>
        <w:ind w:left="806" w:hanging="360"/>
      </w:pPr>
      <w:rPr>
        <w:rFonts w:ascii="Wingdings" w:hAnsi="Wingdings"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1913ED"/>
    <w:multiLevelType w:val="hybridMultilevel"/>
    <w:tmpl w:val="62DE4B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E51147"/>
    <w:multiLevelType w:val="hybridMultilevel"/>
    <w:tmpl w:val="82325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1DF2E82"/>
    <w:multiLevelType w:val="multilevel"/>
    <w:tmpl w:val="E0F0E6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C4791B"/>
    <w:multiLevelType w:val="hybridMultilevel"/>
    <w:tmpl w:val="BB58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AC4947"/>
    <w:multiLevelType w:val="hybridMultilevel"/>
    <w:tmpl w:val="D88C0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D44F3C"/>
    <w:multiLevelType w:val="hybridMultilevel"/>
    <w:tmpl w:val="E08AC7CC"/>
    <w:lvl w:ilvl="0" w:tplc="4009000D">
      <w:start w:val="1"/>
      <w:numFmt w:val="bullet"/>
      <w:lvlText w:val=""/>
      <w:lvlJc w:val="left"/>
      <w:pPr>
        <w:ind w:left="1257" w:hanging="360"/>
      </w:pPr>
      <w:rPr>
        <w:rFonts w:ascii="Wingdings" w:hAnsi="Wingdings"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E9B2532"/>
    <w:multiLevelType w:val="hybridMultilevel"/>
    <w:tmpl w:val="366C41BA"/>
    <w:lvl w:ilvl="0" w:tplc="4009000D">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BC7B5E"/>
    <w:multiLevelType w:val="hybridMultilevel"/>
    <w:tmpl w:val="CB34113C"/>
    <w:lvl w:ilvl="0" w:tplc="4009000B">
      <w:start w:val="1"/>
      <w:numFmt w:val="bullet"/>
      <w:lvlText w:val=""/>
      <w:lvlJc w:val="left"/>
      <w:pPr>
        <w:ind w:left="806" w:hanging="360"/>
      </w:pPr>
      <w:rPr>
        <w:rFonts w:ascii="Wingdings" w:hAnsi="Wingdings"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3" w15:restartNumberingAfterBreak="0">
    <w:nsid w:val="726E437F"/>
    <w:multiLevelType w:val="hybridMultilevel"/>
    <w:tmpl w:val="AD180E08"/>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4" w15:restartNumberingAfterBreak="0">
    <w:nsid w:val="72EE6243"/>
    <w:multiLevelType w:val="hybridMultilevel"/>
    <w:tmpl w:val="D2440F1A"/>
    <w:lvl w:ilvl="0" w:tplc="4E744C20">
      <w:start w:val="6"/>
      <w:numFmt w:val="bullet"/>
      <w:lvlText w:val="-"/>
      <w:lvlJc w:val="left"/>
      <w:pPr>
        <w:ind w:left="720" w:hanging="360"/>
      </w:pPr>
      <w:rPr>
        <w:rFonts w:ascii="CIDFont+F1" w:eastAsiaTheme="minorHAnsi" w:hAnsi="CIDFont+F7" w:cs="CIDFont+F1"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E140EFA"/>
    <w:multiLevelType w:val="hybridMultilevel"/>
    <w:tmpl w:val="E95041C8"/>
    <w:lvl w:ilvl="0" w:tplc="4E744C20">
      <w:start w:val="6"/>
      <w:numFmt w:val="bullet"/>
      <w:lvlText w:val="-"/>
      <w:lvlJc w:val="left"/>
      <w:pPr>
        <w:ind w:left="720" w:hanging="360"/>
      </w:pPr>
      <w:rPr>
        <w:rFonts w:ascii="CIDFont+F1" w:eastAsiaTheme="minorHAnsi" w:hAnsi="CIDFont+F7" w:cs="CIDFont+F1"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DD2E9F"/>
    <w:multiLevelType w:val="hybridMultilevel"/>
    <w:tmpl w:val="42B233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7A2D0E"/>
    <w:multiLevelType w:val="hybridMultilevel"/>
    <w:tmpl w:val="E5E8B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10"/>
  </w:num>
  <w:num w:numId="4">
    <w:abstractNumId w:val="31"/>
  </w:num>
  <w:num w:numId="5">
    <w:abstractNumId w:val="16"/>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9"/>
  </w:num>
  <w:num w:numId="21">
    <w:abstractNumId w:val="22"/>
  </w:num>
  <w:num w:numId="22">
    <w:abstractNumId w:val="13"/>
  </w:num>
  <w:num w:numId="23">
    <w:abstractNumId w:val="35"/>
  </w:num>
  <w:num w:numId="24">
    <w:abstractNumId w:val="24"/>
  </w:num>
  <w:num w:numId="25">
    <w:abstractNumId w:val="12"/>
  </w:num>
  <w:num w:numId="26">
    <w:abstractNumId w:val="20"/>
  </w:num>
  <w:num w:numId="27">
    <w:abstractNumId w:val="11"/>
  </w:num>
  <w:num w:numId="28">
    <w:abstractNumId w:val="15"/>
  </w:num>
  <w:num w:numId="29">
    <w:abstractNumId w:val="37"/>
  </w:num>
  <w:num w:numId="30">
    <w:abstractNumId w:val="30"/>
  </w:num>
  <w:num w:numId="31">
    <w:abstractNumId w:val="33"/>
  </w:num>
  <w:num w:numId="32">
    <w:abstractNumId w:val="19"/>
  </w:num>
  <w:num w:numId="33">
    <w:abstractNumId w:val="26"/>
  </w:num>
  <w:num w:numId="34">
    <w:abstractNumId w:val="28"/>
  </w:num>
  <w:num w:numId="35">
    <w:abstractNumId w:val="27"/>
  </w:num>
  <w:num w:numId="36">
    <w:abstractNumId w:val="38"/>
  </w:num>
  <w:num w:numId="37">
    <w:abstractNumId w:val="32"/>
  </w:num>
  <w:num w:numId="38">
    <w:abstractNumId w:val="3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12"/>
    <w:rsid w:val="00051E2D"/>
    <w:rsid w:val="00060548"/>
    <w:rsid w:val="00092BB0"/>
    <w:rsid w:val="000931B4"/>
    <w:rsid w:val="00145091"/>
    <w:rsid w:val="001C2BF6"/>
    <w:rsid w:val="001F380A"/>
    <w:rsid w:val="00232718"/>
    <w:rsid w:val="00245EE2"/>
    <w:rsid w:val="0025141E"/>
    <w:rsid w:val="002B62CA"/>
    <w:rsid w:val="00325B86"/>
    <w:rsid w:val="0035433C"/>
    <w:rsid w:val="00355AB6"/>
    <w:rsid w:val="00372F78"/>
    <w:rsid w:val="00385E7B"/>
    <w:rsid w:val="00387C4A"/>
    <w:rsid w:val="003A1FBD"/>
    <w:rsid w:val="003B27A5"/>
    <w:rsid w:val="00421211"/>
    <w:rsid w:val="00442F24"/>
    <w:rsid w:val="00446713"/>
    <w:rsid w:val="004563E5"/>
    <w:rsid w:val="00467F59"/>
    <w:rsid w:val="004759D7"/>
    <w:rsid w:val="0048793C"/>
    <w:rsid w:val="004C7302"/>
    <w:rsid w:val="004E52FA"/>
    <w:rsid w:val="00510270"/>
    <w:rsid w:val="00517B5A"/>
    <w:rsid w:val="00597356"/>
    <w:rsid w:val="005B22A6"/>
    <w:rsid w:val="005B50D8"/>
    <w:rsid w:val="005F52E9"/>
    <w:rsid w:val="00645252"/>
    <w:rsid w:val="006604DB"/>
    <w:rsid w:val="00673029"/>
    <w:rsid w:val="00675F0F"/>
    <w:rsid w:val="00696A67"/>
    <w:rsid w:val="006A7F5F"/>
    <w:rsid w:val="006D3D74"/>
    <w:rsid w:val="006D77C0"/>
    <w:rsid w:val="00720C1F"/>
    <w:rsid w:val="00730BA2"/>
    <w:rsid w:val="007326BE"/>
    <w:rsid w:val="00761A49"/>
    <w:rsid w:val="00812719"/>
    <w:rsid w:val="0083569A"/>
    <w:rsid w:val="0083629B"/>
    <w:rsid w:val="00841C3A"/>
    <w:rsid w:val="00881795"/>
    <w:rsid w:val="008E161D"/>
    <w:rsid w:val="00903A19"/>
    <w:rsid w:val="0092097D"/>
    <w:rsid w:val="009467CA"/>
    <w:rsid w:val="009563AE"/>
    <w:rsid w:val="00A40976"/>
    <w:rsid w:val="00A54F0D"/>
    <w:rsid w:val="00A55120"/>
    <w:rsid w:val="00A9204E"/>
    <w:rsid w:val="00AD10EE"/>
    <w:rsid w:val="00AE34DE"/>
    <w:rsid w:val="00AE5D6A"/>
    <w:rsid w:val="00B5075C"/>
    <w:rsid w:val="00B85D34"/>
    <w:rsid w:val="00BB5B09"/>
    <w:rsid w:val="00BB6D38"/>
    <w:rsid w:val="00BC117F"/>
    <w:rsid w:val="00C13D28"/>
    <w:rsid w:val="00C45BEE"/>
    <w:rsid w:val="00C60016"/>
    <w:rsid w:val="00C61212"/>
    <w:rsid w:val="00C62CC1"/>
    <w:rsid w:val="00C84428"/>
    <w:rsid w:val="00C91108"/>
    <w:rsid w:val="00CD6841"/>
    <w:rsid w:val="00CE51EA"/>
    <w:rsid w:val="00D048E6"/>
    <w:rsid w:val="00D10C06"/>
    <w:rsid w:val="00D23482"/>
    <w:rsid w:val="00E56942"/>
    <w:rsid w:val="00E716CA"/>
    <w:rsid w:val="00E7425C"/>
    <w:rsid w:val="00EA369A"/>
    <w:rsid w:val="00F50AE1"/>
    <w:rsid w:val="00F560FB"/>
    <w:rsid w:val="00F626A6"/>
    <w:rsid w:val="00F73B85"/>
    <w:rsid w:val="00FA0805"/>
    <w:rsid w:val="00FD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22661"/>
  <w15:chartTrackingRefBased/>
  <w15:docId w15:val="{0ED93F2B-85CA-457E-8AA0-B5F28399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50AE1"/>
    <w:pPr>
      <w:ind w:left="720"/>
      <w:contextualSpacing/>
    </w:pPr>
  </w:style>
  <w:style w:type="table" w:styleId="TableGrid">
    <w:name w:val="Table Grid"/>
    <w:basedOn w:val="TableNormal"/>
    <w:uiPriority w:val="39"/>
    <w:rsid w:val="00956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c/Telusko/playlist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user/edurekaIN"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Times New Roman"/>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IDFont+F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2">
    <w:altName w:val="Times New Roman"/>
    <w:panose1 w:val="00000000000000000000"/>
    <w:charset w:val="B1"/>
    <w:family w:val="auto"/>
    <w:notTrueType/>
    <w:pitch w:val="default"/>
    <w:sig w:usb0="00000801" w:usb1="00000000" w:usb2="00000000" w:usb3="00000000" w:csb0="00000020" w:csb1="00000000"/>
  </w:font>
  <w:font w:name="CIDFont+F3">
    <w:altName w:val="Times New Roman"/>
    <w:panose1 w:val="00000000000000000000"/>
    <w:charset w:val="B1"/>
    <w:family w:val="auto"/>
    <w:notTrueType/>
    <w:pitch w:val="default"/>
    <w:sig w:usb0="00000801" w:usb1="00000000" w:usb2="00000000" w:usb3="00000000" w:csb0="00000020" w:csb1="00000000"/>
  </w:font>
  <w:font w:name="CIDFont+F4">
    <w:altName w:val="Times New Roman"/>
    <w:panose1 w:val="00000000000000000000"/>
    <w:charset w:val="B1"/>
    <w:family w:val="auto"/>
    <w:notTrueType/>
    <w:pitch w:val="default"/>
    <w:sig w:usb0="00000800"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IDFont+F6">
    <w:panose1 w:val="00000000000000000000"/>
    <w:charset w:val="00"/>
    <w:family w:val="auto"/>
    <w:notTrueType/>
    <w:pitch w:val="default"/>
    <w:sig w:usb0="00000003" w:usb1="00000000" w:usb2="00000000" w:usb3="00000000" w:csb0="00000001" w:csb1="00000000"/>
  </w:font>
  <w:font w:name="CIDFont+F8">
    <w:panose1 w:val="00000000000000000000"/>
    <w:charset w:val="00"/>
    <w:family w:val="auto"/>
    <w:notTrueType/>
    <w:pitch w:val="default"/>
    <w:sig w:usb0="00000003" w:usb1="00000000" w:usb2="00000000" w:usb3="00000000" w:csb0="00000001" w:csb1="00000000"/>
  </w:font>
  <w:font w:name="CIDFont+F9">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11">
    <w:panose1 w:val="00000000000000000000"/>
    <w:charset w:val="00"/>
    <w:family w:val="auto"/>
    <w:notTrueType/>
    <w:pitch w:val="default"/>
    <w:sig w:usb0="00000003" w:usb1="00000000" w:usb2="00000000" w:usb3="00000000" w:csb0="00000001" w:csb1="00000000"/>
  </w:font>
  <w:font w:name="CIDFont+F13">
    <w:altName w:val="Malgun Gothic Semilight"/>
    <w:panose1 w:val="00000000000000000000"/>
    <w:charset w:val="88"/>
    <w:family w:val="auto"/>
    <w:notTrueType/>
    <w:pitch w:val="default"/>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84"/>
    <w:rsid w:val="00652DED"/>
    <w:rsid w:val="00E3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8006F82614A9DBCBCA637714C54CB">
    <w:name w:val="9108006F82614A9DBCBCA637714C54CB"/>
    <w:rsid w:val="00E33B84"/>
  </w:style>
  <w:style w:type="paragraph" w:customStyle="1" w:styleId="CBB9EB6A5BBF4D4C8C83C0FE78B68D8E">
    <w:name w:val="CBB9EB6A5BBF4D4C8C83C0FE78B68D8E"/>
    <w:rsid w:val="00E33B84"/>
  </w:style>
  <w:style w:type="paragraph" w:customStyle="1" w:styleId="9E5B7B9D60D24241A21EFCD1F92C1B89">
    <w:name w:val="9E5B7B9D60D24241A21EFCD1F92C1B89"/>
    <w:rsid w:val="00E33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FD624F7-8470-45A5-AE7C-BE5D6B08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367</TotalTime>
  <Pages>46</Pages>
  <Words>5692</Words>
  <Characters>32449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38065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Admin</dc:creator>
  <cp:keywords/>
  <dc:description/>
  <cp:lastModifiedBy>Admin</cp:lastModifiedBy>
  <cp:revision>55</cp:revision>
  <dcterms:created xsi:type="dcterms:W3CDTF">2021-01-16T13:54:00Z</dcterms:created>
  <dcterms:modified xsi:type="dcterms:W3CDTF">2021-01-22T16:42:00Z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